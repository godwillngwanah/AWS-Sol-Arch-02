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Default="00090CDD">
            <w:pPr>
              <w:pStyle w:val="div"/>
              <w:spacing w:line="260" w:lineRule="atLeast"/>
              <w:rPr>
                <w:rStyle w:val="topbordercell"/>
                <w:rFonts w:ascii="Fira Sans" w:eastAsia="Fira Sans" w:hAnsi="Fira Sans" w:cs="Fira Sans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Default="00BA4D34">
      <w:pPr>
        <w:pStyle w:val="documentname"/>
        <w:pBdr>
          <w:bottom w:val="none" w:sz="0" w:space="0" w:color="auto"/>
        </w:pBdr>
        <w:spacing w:before="100"/>
        <w:rPr>
          <w:rFonts w:ascii="Fira Sans" w:eastAsia="Fira Sans" w:hAnsi="Fira Sans" w:cs="Fira Sans"/>
        </w:rPr>
        <w:sectPr w:rsidR="00090CDD">
          <w:pgSz w:w="12240" w:h="15840"/>
          <w:pgMar w:top="0" w:right="700" w:bottom="400" w:left="700" w:header="720" w:footer="720" w:gutter="0"/>
          <w:cols w:space="720"/>
        </w:sectPr>
      </w:pPr>
      <w:r>
        <w:rPr>
          <w:rStyle w:val="span"/>
          <w:rFonts w:ascii="Fira Sans" w:eastAsia="Fira Sans" w:hAnsi="Fira Sans" w:cs="Fira Sans"/>
        </w:rPr>
        <w:t>Name</w:t>
      </w:r>
    </w:p>
    <w:p w14:paraId="7134494E" w14:textId="77777777" w:rsidR="00090CDD" w:rsidRDefault="00264C2E">
      <w:pPr>
        <w:pStyle w:val="bottombordername"/>
        <w:rPr>
          <w:rFonts w:ascii="Fira Sans" w:eastAsia="Fira Sans" w:hAnsi="Fira Sans" w:cs="Fira Sans"/>
          <w:color w:val="000000"/>
        </w:rPr>
      </w:pPr>
      <w:r>
        <w:rPr>
          <w:rFonts w:ascii="Fira Sans" w:eastAsia="Fira Sans" w:hAnsi="Fira Sans" w:cs="Fira Sans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D576179" w14:textId="77777777" w:rsidR="00090CDD" w:rsidRDefault="00264C2E">
            <w:pPr>
              <w:pStyle w:val="documentleft-boxsectionnth-child1toppadding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Professional Summary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17268D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77777777" w:rsidR="00090CDD" w:rsidRPr="005076D5" w:rsidRDefault="00F12556">
            <w:pPr>
              <w:pStyle w:val="bottomlowborder"/>
              <w:rPr>
                <w:rStyle w:val="documentleft-box"/>
                <w:rFonts w:ascii="Georgia" w:eastAsia="Fira Sans" w:hAnsi="Georgia" w:cs="Fira Sans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proofErr w:type="gram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for  Fortune</w:t>
            </w:r>
            <w:proofErr w:type="gram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proofErr w:type="spellStart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aroganization</w:t>
            </w:r>
            <w:proofErr w:type="spellEnd"/>
            <w:r w:rsidRPr="005076D5">
              <w:rPr>
                <w:rFonts w:ascii="Georgia" w:hAnsi="Georgia" w:cs="Arial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F12556" w:rsidRDefault="00F12556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  <w:p w14:paraId="585CE8A7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F5629DA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7909293" w14:textId="391C2409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Work History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D92343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Default="00F12556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>Company 1</w:t>
            </w:r>
            <w:r w:rsidR="00264C2E">
              <w:rPr>
                <w:rStyle w:val="documentleft-box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–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Design, Deploy and maintain enterprise class security, network and systems management applications within an AWS environment</w:t>
            </w:r>
          </w:p>
          <w:p w14:paraId="43B2F381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5076D5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5076D5">
              <w:rPr>
                <w:rFonts w:ascii="Georgia" w:hAnsi="Georgia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08/2017 to 10/2019</w:t>
            </w:r>
          </w:p>
          <w:p w14:paraId="724578D5" w14:textId="77777777" w:rsidR="00090CDD" w:rsidRDefault="005076D5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</w:t>
            </w:r>
            <w:r w:rsidR="00264C2E"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</w:t>
            </w:r>
            <w:r w:rsidR="00264C2E"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-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6E398467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2F995B88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lastRenderedPageBreak/>
              <w:t>Responsible for working in concert with account executives, peers and customers across the Midwest in a consultative fashion to the architect on-premise and cloud-based solutions to solve real-world issues.</w:t>
            </w:r>
          </w:p>
          <w:p w14:paraId="29592A7A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36B">
              <w:rPr>
                <w:rFonts w:ascii="Georgia" w:hAnsi="Georgia" w:cs="Arial"/>
                <w:color w:val="4B4B4B"/>
                <w:sz w:val="20"/>
                <w:szCs w:val="20"/>
              </w:rPr>
              <w:t>Consult with customers to develop Disaster Recovery (DR) and Business Continuity (BC) solutions.</w:t>
            </w:r>
          </w:p>
          <w:p w14:paraId="5CBF5B64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3421F9B3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Increase performance and scalability, and reduced total cost of ownership by sizing solutions to meet system workload requirements.</w:t>
            </w:r>
          </w:p>
          <w:p w14:paraId="167510DC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241490AE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43FF2500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2E3B36E9" w14:textId="77777777" w:rsidR="007D1B38" w:rsidRPr="002C536B" w:rsidRDefault="007D1B38" w:rsidP="002C536B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7D1B38">
              <w:rPr>
                <w:rFonts w:ascii="Georgia" w:hAnsi="Georgia" w:cs="Arial"/>
                <w:color w:val="4B4B4B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30B64E2E" w14:textId="77777777" w:rsidR="00090CDD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AWS Solution Architect                      </w:t>
            </w:r>
            <w:r>
              <w:rPr>
                <w:rStyle w:val="span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                                </w:t>
            </w:r>
            <w:r w:rsidR="00264C2E"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Default="00EB24D1" w:rsidP="00EB24D1">
            <w:pPr>
              <w:pStyle w:val="documentpaddedline"/>
              <w:spacing w:line="260" w:lineRule="atLeast"/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</w:pPr>
            <w:r>
              <w:rPr>
                <w:rStyle w:val="documentcompanyname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Company 2 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- City, State</w:t>
            </w:r>
          </w:p>
          <w:p w14:paraId="65B753DD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2E8F5E2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Working knowledge of one or more of the following programming languages: .NET, C++, Java, JSON, PHP, Perl, Python, Ruby on Rails, Pig/Hive</w:t>
            </w:r>
          </w:p>
          <w:p w14:paraId="4D1BFC92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Create, evolve, mature and execute a cloud migration plan that includes detailed road map and risk assessment and mitigation approach</w:t>
            </w:r>
          </w:p>
          <w:p w14:paraId="090FF134" w14:textId="77777777" w:rsidR="00CC1B6A" w:rsidRPr="00CC1B6A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43A50BD1" w14:textId="77777777" w:rsidR="00CC1B6A" w:rsidRPr="00CC1B6A" w:rsidRDefault="00CC1B6A" w:rsidP="00CC1B6A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14"/>
                <w:szCs w:val="14"/>
              </w:rPr>
            </w:pPr>
          </w:p>
          <w:p w14:paraId="2DC3260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32975B06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738BC5A6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542A74A7" w14:textId="4E70585D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Education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33616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BA4D34" w:rsidRDefault="00BA4D34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b/>
                <w:color w:val="FF0000"/>
                <w:sz w:val="20"/>
                <w:szCs w:val="20"/>
              </w:rPr>
            </w:pPr>
            <w:r w:rsidRPr="00BA4D34">
              <w:rPr>
                <w:rStyle w:val="documenttxtBold"/>
                <w:rFonts w:ascii="Fira Sans" w:eastAsia="Fira Sans" w:hAnsi="Fira Sans" w:cs="Fira Sans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Default="00264C2E">
            <w:pPr>
              <w:pStyle w:val="documentpaddedline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beforecolonspace"/>
                <w:rFonts w:ascii="Fira Sans" w:eastAsia="Fira Sans" w:hAnsi="Fira Sans" w:cs="Fira Sans"/>
                <w:color w:val="000000"/>
                <w:sz w:val="20"/>
                <w:szCs w:val="20"/>
              </w:rPr>
              <w:lastRenderedPageBreak/>
              <w:t xml:space="preserve"> </w:t>
            </w:r>
          </w:p>
          <w:p w14:paraId="42A0958C" w14:textId="77777777" w:rsidR="00090CDD" w:rsidRDefault="00264C2E">
            <w:pPr>
              <w:pStyle w:val="bottomlow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2595ED88" w14:textId="77777777" w:rsidR="00090CDD" w:rsidRDefault="00264C2E">
            <w:pPr>
              <w:pStyle w:val="topborder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03C653CD" w14:textId="77777777" w:rsidR="00090CDD" w:rsidRDefault="00264C2E">
            <w:pPr>
              <w:pStyle w:val="documentsectiontoppadding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</w:rPr>
              <w:t> </w:t>
            </w:r>
          </w:p>
          <w:p w14:paraId="6A898755" w14:textId="6BF53E37" w:rsidR="00090CDD" w:rsidRDefault="00264C2E">
            <w:pPr>
              <w:pStyle w:val="documentheading"/>
              <w:spacing w:line="260" w:lineRule="atLeast"/>
              <w:rPr>
                <w:rStyle w:val="documentlef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Certifications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AF5E92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BA4D3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</w:pPr>
            <w:r w:rsidRPr="00BA4D34">
              <w:rPr>
                <w:rStyle w:val="documentleft-box"/>
                <w:rFonts w:ascii="Fira Sans" w:eastAsia="Fira Sans" w:hAnsi="Fira Sans" w:cs="Fira Sans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lef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Default="00264C2E">
            <w:pPr>
              <w:pStyle w:val="documentleft-boxsectionnth-child1toppadding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Contact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C3979BA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Default="00264C2E">
            <w:pPr>
              <w:pStyle w:val="documentaddress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</w:rPr>
              <w:t xml:space="preserve">: </w:t>
            </w:r>
            <w:r w:rsidR="00F12556">
              <w:rPr>
                <w:rStyle w:val="span"/>
                <w:rFonts w:ascii="Fira Sans" w:eastAsia="Fira Sans" w:hAnsi="Fira Sans" w:cs="Fira Sans"/>
                <w:color w:val="000000"/>
              </w:rPr>
              <w:t>City, State</w:t>
            </w:r>
            <w:r>
              <w:rPr>
                <w:rStyle w:val="span"/>
                <w:rFonts w:ascii="Fira Sans" w:eastAsia="Fira Sans" w:hAnsi="Fira Sans" w:cs="Fira Sans"/>
                <w:color w:val="000000"/>
              </w:rPr>
              <w:t xml:space="preserve"> </w:t>
            </w:r>
            <w:r>
              <w:rPr>
                <w:rStyle w:val="span"/>
                <w:rFonts w:ascii="Fira Sans" w:eastAsia="Fira Sans" w:hAnsi="Fira Sans" w:cs="Fira Sans"/>
                <w:b/>
                <w:bCs/>
                <w:vanish/>
                <w:color w:val="000000"/>
              </w:rPr>
              <w:t>Address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vanish/>
                <w:color w:val="000000"/>
              </w:rPr>
              <w:t xml:space="preserve">: </w:t>
            </w:r>
            <w:r>
              <w:rPr>
                <w:rStyle w:val="span"/>
                <w:rFonts w:ascii="Fira Sans" w:eastAsia="Fira Sans" w:hAnsi="Fira Sans" w:cs="Fira Sans"/>
                <w:vanish/>
                <w:color w:val="000000"/>
              </w:rPr>
              <w:t xml:space="preserve">Euless Texas </w:t>
            </w:r>
          </w:p>
          <w:p w14:paraId="7D948541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span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>Phone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Default="00264C2E">
            <w:pPr>
              <w:pStyle w:val="documentpaddedline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0"/>
                <w:szCs w:val="20"/>
              </w:rPr>
            </w:pP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>Email</w:t>
            </w:r>
            <w:r>
              <w:rPr>
                <w:rStyle w:val="documentbeforecolonspace"/>
                <w:rFonts w:ascii="Fira Sans" w:eastAsia="Fira Sans" w:hAnsi="Fira Sans" w:cs="Fira Sans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documenttxtBold"/>
                <w:rFonts w:ascii="Fira Sans" w:eastAsia="Fira Sans" w:hAnsi="Fira Sans" w:cs="Fira Sans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Default="00264C2E">
            <w:pPr>
              <w:pStyle w:val="bottomlow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EBE558D" w14:textId="77777777" w:rsidR="00090CDD" w:rsidRDefault="00264C2E">
            <w:pPr>
              <w:pStyle w:val="topborder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46E4ED4C" w14:textId="77777777" w:rsidR="00090CDD" w:rsidRDefault="00264C2E">
            <w:pPr>
              <w:pStyle w:val="documentsectiontoppadding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</w:rPr>
              <w:t> </w:t>
            </w:r>
          </w:p>
          <w:p w14:paraId="577045BD" w14:textId="32379B39" w:rsidR="00090CDD" w:rsidRDefault="00264C2E">
            <w:pPr>
              <w:pStyle w:val="documentheading"/>
              <w:spacing w:line="260" w:lineRule="atLeast"/>
              <w:rPr>
                <w:rStyle w:val="documentright-box"/>
                <w:rFonts w:ascii="Fira Sans" w:eastAsia="Fira Sans" w:hAnsi="Fira Sans" w:cs="Fira Sans"/>
                <w:color w:val="000000"/>
              </w:rPr>
            </w:pPr>
            <w:r>
              <w:rPr>
                <w:rStyle w:val="documentsectiontitle"/>
                <w:rFonts w:ascii="Fira Sans" w:eastAsia="Fira Sans" w:hAnsi="Fira Sans" w:cs="Fira Sans"/>
              </w:rPr>
              <w:t xml:space="preserve">Skills </w:t>
            </w:r>
            <w:r w:rsidR="00480823">
              <w:rPr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0CC9C8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P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roficient in Business Analysis, Business Knowledge, Software Engineering Leadership, Architecture Knowledge and Technical Solution Design</w:t>
            </w:r>
          </w:p>
          <w:p w14:paraId="1C52168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5</w:t>
            </w: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+ years of building scalable and highly available enterprise applications</w:t>
            </w:r>
          </w:p>
          <w:p w14:paraId="1437E6A2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Strong and effective inter-personal, oral and written communication skills and the ability to interact professionally with a diverse group of clients and staff</w:t>
            </w:r>
          </w:p>
          <w:p w14:paraId="33EE2956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CC1B6A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Georgia" w:hAnsi="Georgia"/>
                <w:color w:val="000000"/>
                <w:sz w:val="20"/>
                <w:szCs w:val="20"/>
              </w:rPr>
            </w:pPr>
            <w:r w:rsidRPr="00CC1B6A">
              <w:rPr>
                <w:rFonts w:ascii="Georgia" w:hAnsi="Georgia"/>
                <w:color w:val="000000"/>
                <w:sz w:val="20"/>
                <w:szCs w:val="20"/>
              </w:rPr>
              <w:t>Comfortable working with highly distributed teams, including interaction with the open source communities via email and IRC</w:t>
            </w:r>
          </w:p>
          <w:p w14:paraId="76B0FDD4" w14:textId="77777777" w:rsidR="00090CDD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</w:pPr>
            <w:r>
              <w:rPr>
                <w:rStyle w:val="documentright-box"/>
                <w:rFonts w:ascii="Fira Sans" w:eastAsia="Fira Sans" w:hAnsi="Fira Sans" w:cs="Fira Sans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Default="00090CDD">
      <w:pPr>
        <w:rPr>
          <w:vanish/>
        </w:rPr>
      </w:pPr>
    </w:p>
    <w:tbl>
      <w:tblPr>
        <w:tblStyle w:val="documentparentContainer"/>
        <w:tblW w:w="5000" w:type="pct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14:paraId="52173E4C" w14:textId="77777777">
        <w:tc>
          <w:tcPr>
            <w:tcW w:w="5000" w:type="pct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7CB1F52A" w14:textId="77777777" w:rsidR="00090CDD" w:rsidRDefault="00090CDD">
            <w:pPr>
              <w:rPr>
                <w:rFonts w:ascii="Fira Sans" w:eastAsia="Fira Sans" w:hAnsi="Fira Sans" w:cs="Fira Sans"/>
                <w:color w:val="000000"/>
              </w:rPr>
            </w:pPr>
          </w:p>
        </w:tc>
      </w:tr>
    </w:tbl>
    <w:p w14:paraId="60BDD521" w14:textId="77777777" w:rsidR="00090CDD" w:rsidRDefault="00090CDD">
      <w:pPr>
        <w:rPr>
          <w:rFonts w:ascii="Fira Sans" w:eastAsia="Fira Sans" w:hAnsi="Fira Sans" w:cs="Fira Sans"/>
          <w:color w:val="000000"/>
        </w:rPr>
      </w:pPr>
    </w:p>
    <w:sectPr w:rsidR="00090CDD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charset w:val="00"/>
    <w:family w:val="swiss"/>
    <w:pitch w:val="variable"/>
    <w:sig w:usb0="600002FF" w:usb1="00000001" w:usb2="00000000" w:usb3="00000000" w:csb0="0000019F" w:csb1="00000000"/>
    <w:embedRegular r:id="rId1" w:fontKey="{1765E688-27E6-4D18-A59E-EE7FCA79F55D}"/>
    <w:embedBold r:id="rId2" w:fontKey="{63A3537F-ABBE-436C-AC6C-9E38563C3D45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371D5378-9EB5-4BAE-93F7-4051C072900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6"/>
  </w:num>
  <w:num w:numId="9">
    <w:abstractNumId w:val="11"/>
  </w:num>
  <w:num w:numId="10">
    <w:abstractNumId w:val="17"/>
  </w:num>
  <w:num w:numId="11">
    <w:abstractNumId w:val="14"/>
  </w:num>
  <w:num w:numId="12">
    <w:abstractNumId w:val="15"/>
  </w:num>
  <w:num w:numId="13">
    <w:abstractNumId w:val="6"/>
  </w:num>
  <w:num w:numId="14">
    <w:abstractNumId w:val="10"/>
  </w:num>
  <w:num w:numId="15">
    <w:abstractNumId w:val="12"/>
  </w:num>
  <w:num w:numId="16">
    <w:abstractNumId w:val="9"/>
  </w:num>
  <w:num w:numId="17">
    <w:abstractNumId w:val="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747722"/>
    <w:rsid w:val="00794774"/>
    <w:rsid w:val="007D1B38"/>
    <w:rsid w:val="00BA4D34"/>
    <w:rsid w:val="00CC1B6A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>HP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Massoma</dc:title>
  <dc:creator>Massoma</dc:creator>
  <cp:lastModifiedBy>Godwill Ngwanah</cp:lastModifiedBy>
  <cp:revision>2</cp:revision>
  <dcterms:created xsi:type="dcterms:W3CDTF">2022-03-28T22:04:00Z</dcterms:created>
  <dcterms:modified xsi:type="dcterms:W3CDTF">2022-03-28T22:04:00Z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