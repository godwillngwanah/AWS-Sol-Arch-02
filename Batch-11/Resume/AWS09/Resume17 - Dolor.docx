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11002E" w14:paraId="6D1012C3"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4EADA6DB" w14:textId="77777777" w:rsidR="0011002E" w:rsidRDefault="0011002E"/>
        </w:tc>
        <w:tc>
          <w:tcPr>
            <w:tcW w:w="240" w:type="dxa"/>
            <w:tcMar>
              <w:top w:w="0" w:type="dxa"/>
              <w:left w:w="0" w:type="dxa"/>
              <w:bottom w:w="0" w:type="dxa"/>
              <w:right w:w="0" w:type="dxa"/>
            </w:tcMar>
            <w:hideMark/>
          </w:tcPr>
          <w:p w14:paraId="76E70BAD" w14:textId="77777777" w:rsidR="0011002E" w:rsidRDefault="0011002E">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11002E" w14:paraId="4C63BDBE" w14:textId="77777777">
              <w:trPr>
                <w:tblCellSpacing w:w="0" w:type="dxa"/>
              </w:trPr>
              <w:tc>
                <w:tcPr>
                  <w:tcW w:w="9120" w:type="dxa"/>
                  <w:tcMar>
                    <w:top w:w="0" w:type="dxa"/>
                    <w:left w:w="0" w:type="dxa"/>
                    <w:bottom w:w="0" w:type="dxa"/>
                    <w:right w:w="0" w:type="dxa"/>
                  </w:tcMar>
                  <w:hideMark/>
                </w:tcPr>
                <w:p w14:paraId="18B7F02C" w14:textId="77777777" w:rsidR="0011002E" w:rsidRPr="00FA3211" w:rsidRDefault="00C51FBA" w:rsidP="004479FF">
                  <w:pPr>
                    <w:pStyle w:val="documentword-break"/>
                    <w:spacing w:line="920" w:lineRule="atLeast"/>
                    <w:rPr>
                      <w:rStyle w:val="documentleft-box"/>
                      <w:rFonts w:ascii="Arial" w:eastAsia="Century Gothic" w:hAnsi="Arial" w:cs="Arial"/>
                      <w:b/>
                      <w:bCs/>
                      <w:color w:val="002E58"/>
                      <w:sz w:val="72"/>
                      <w:szCs w:val="72"/>
                    </w:rPr>
                  </w:pPr>
                  <w:r w:rsidRPr="00FA3211">
                    <w:rPr>
                      <w:rStyle w:val="span"/>
                      <w:rFonts w:ascii="Arial" w:eastAsia="Century Gothic" w:hAnsi="Arial" w:cs="Arial"/>
                      <w:b/>
                      <w:bCs/>
                      <w:color w:val="002E58"/>
                      <w:sz w:val="72"/>
                      <w:szCs w:val="72"/>
                    </w:rPr>
                    <w:t>Nam</w:t>
                  </w:r>
                  <w:r w:rsidR="004479FF" w:rsidRPr="00FA3211">
                    <w:rPr>
                      <w:rStyle w:val="span"/>
                      <w:rFonts w:ascii="Arial" w:eastAsia="Century Gothic" w:hAnsi="Arial" w:cs="Arial"/>
                      <w:b/>
                      <w:bCs/>
                      <w:color w:val="002E58"/>
                      <w:sz w:val="72"/>
                      <w:szCs w:val="72"/>
                    </w:rPr>
                    <w:t>e</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11002E" w:rsidRPr="00FA3211" w14:paraId="0047055E"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ED80ECA" w14:textId="77777777">
                          <w:trPr>
                            <w:tblCellSpacing w:w="0" w:type="dxa"/>
                          </w:trPr>
                          <w:tc>
                            <w:tcPr>
                              <w:tcW w:w="440" w:type="dxa"/>
                              <w:tcMar>
                                <w:top w:w="140" w:type="dxa"/>
                                <w:left w:w="0" w:type="dxa"/>
                                <w:bottom w:w="140" w:type="dxa"/>
                                <w:right w:w="0" w:type="dxa"/>
                              </w:tcMar>
                              <w:hideMark/>
                            </w:tcPr>
                            <w:p w14:paraId="6385996E"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28144D94" wp14:editId="2DF0F3A5">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75BFBD0"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City, State</w:t>
                              </w:r>
                            </w:p>
                          </w:tc>
                        </w:tr>
                      </w:tbl>
                      <w:p w14:paraId="01BC2604"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54E64B8E" w14:textId="77777777">
                          <w:trPr>
                            <w:tblCellSpacing w:w="0" w:type="dxa"/>
                          </w:trPr>
                          <w:tc>
                            <w:tcPr>
                              <w:tcW w:w="440" w:type="dxa"/>
                              <w:tcMar>
                                <w:top w:w="0" w:type="dxa"/>
                                <w:left w:w="0" w:type="dxa"/>
                                <w:bottom w:w="140" w:type="dxa"/>
                                <w:right w:w="0" w:type="dxa"/>
                              </w:tcMar>
                              <w:hideMark/>
                            </w:tcPr>
                            <w:p w14:paraId="2A0B17A2"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FBFC25B" wp14:editId="4A8FE67D">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069673D4" w14:textId="77777777" w:rsidR="0011002E" w:rsidRPr="00FA3211" w:rsidRDefault="001565F5" w:rsidP="004479FF">
                              <w:pPr>
                                <w:pStyle w:val="documentasposeztyaddresstable"/>
                                <w:rPr>
                                  <w:rStyle w:val="documenticonRowicoTxt"/>
                                  <w:rFonts w:ascii="Arial" w:eastAsia="Century Gothic" w:hAnsi="Arial" w:cs="Arial"/>
                                  <w:sz w:val="22"/>
                                  <w:szCs w:val="22"/>
                                </w:rPr>
                              </w:pPr>
                              <w:r w:rsidRPr="00FA3211">
                                <w:rPr>
                                  <w:rStyle w:val="documenticonRowicoTxt"/>
                                  <w:rFonts w:ascii="Arial" w:eastAsia="Century Gothic" w:hAnsi="Arial" w:cs="Arial"/>
                                  <w:sz w:val="22"/>
                                  <w:szCs w:val="22"/>
                                </w:rPr>
                                <w:t xml:space="preserve"> </w:t>
                              </w:r>
                              <w:r w:rsidR="004479FF" w:rsidRPr="00FA3211">
                                <w:rPr>
                                  <w:rStyle w:val="documenticonRowicoTxt"/>
                                  <w:rFonts w:ascii="Arial" w:eastAsia="Century Gothic" w:hAnsi="Arial" w:cs="Arial"/>
                                  <w:sz w:val="22"/>
                                  <w:szCs w:val="22"/>
                                </w:rPr>
                                <w:t>Phone number</w:t>
                              </w:r>
                            </w:p>
                          </w:tc>
                        </w:tr>
                      </w:tbl>
                      <w:p w14:paraId="21ED61A0"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DC148F9" w14:textId="77777777">
                          <w:trPr>
                            <w:tblCellSpacing w:w="0" w:type="dxa"/>
                          </w:trPr>
                          <w:tc>
                            <w:tcPr>
                              <w:tcW w:w="440" w:type="dxa"/>
                              <w:tcMar>
                                <w:top w:w="0" w:type="dxa"/>
                                <w:left w:w="0" w:type="dxa"/>
                                <w:bottom w:w="140" w:type="dxa"/>
                                <w:right w:w="0" w:type="dxa"/>
                              </w:tcMar>
                              <w:hideMark/>
                            </w:tcPr>
                            <w:p w14:paraId="2AC70534"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D8A238D" wp14:editId="07829F6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01F59B5"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email</w:t>
                              </w:r>
                            </w:p>
                          </w:tc>
                        </w:tr>
                      </w:tbl>
                      <w:p w14:paraId="3B195897" w14:textId="77777777" w:rsidR="0011002E" w:rsidRPr="00FA3211" w:rsidRDefault="0011002E">
                        <w:pPr>
                          <w:rPr>
                            <w:rStyle w:val="documentaddressLeft"/>
                            <w:rFonts w:ascii="Arial" w:eastAsia="Century Gothic" w:hAnsi="Arial" w:cs="Arial"/>
                            <w:sz w:val="20"/>
                            <w:szCs w:val="20"/>
                          </w:rPr>
                        </w:pPr>
                      </w:p>
                    </w:tc>
                    <w:tc>
                      <w:tcPr>
                        <w:tcW w:w="4560" w:type="dxa"/>
                        <w:tcMar>
                          <w:top w:w="0" w:type="dxa"/>
                          <w:left w:w="0" w:type="dxa"/>
                          <w:bottom w:w="0" w:type="dxa"/>
                          <w:right w:w="0" w:type="dxa"/>
                        </w:tcMar>
                        <w:hideMark/>
                      </w:tcPr>
                      <w:p w14:paraId="5668746B" w14:textId="77777777" w:rsidR="0011002E" w:rsidRPr="00FA3211" w:rsidRDefault="0011002E">
                        <w:pPr>
                          <w:rPr>
                            <w:rStyle w:val="documentaddressLeft"/>
                            <w:rFonts w:ascii="Arial" w:eastAsia="Century Gothic" w:hAnsi="Arial" w:cs="Arial"/>
                            <w:sz w:val="20"/>
                            <w:szCs w:val="20"/>
                          </w:rPr>
                        </w:pPr>
                      </w:p>
                    </w:tc>
                  </w:tr>
                </w:tbl>
                <w:p w14:paraId="3FA5881E" w14:textId="77777777" w:rsidR="0011002E" w:rsidRDefault="0011002E">
                  <w:pPr>
                    <w:pStyle w:val="documentleft-boxParagraph"/>
                    <w:spacing w:line="320" w:lineRule="atLeast"/>
                    <w:rPr>
                      <w:rStyle w:val="documentleft-box"/>
                      <w:rFonts w:ascii="Century Gothic" w:eastAsia="Century Gothic" w:hAnsi="Century Gothic" w:cs="Century Gothic"/>
                      <w:sz w:val="22"/>
                      <w:szCs w:val="22"/>
                    </w:rPr>
                  </w:pPr>
                </w:p>
              </w:tc>
            </w:tr>
          </w:tbl>
          <w:p w14:paraId="2972F7E5" w14:textId="77777777" w:rsidR="0011002E" w:rsidRPr="00FA3211" w:rsidRDefault="001565F5">
            <w:pPr>
              <w:pStyle w:val="p"/>
              <w:spacing w:before="300" w:line="320" w:lineRule="atLeast"/>
              <w:rPr>
                <w:rStyle w:val="maincell"/>
                <w:rFonts w:ascii="Arial" w:eastAsia="Century Gothic" w:hAnsi="Arial" w:cs="Arial"/>
                <w:sz w:val="22"/>
                <w:szCs w:val="22"/>
              </w:rPr>
            </w:pPr>
            <w:r w:rsidRPr="00FA3211">
              <w:rPr>
                <w:rStyle w:val="maincell"/>
                <w:rFonts w:ascii="Arial" w:eastAsia="Century Gothic" w:hAnsi="Arial" w:cs="Arial"/>
                <w:sz w:val="22"/>
                <w:szCs w:val="22"/>
              </w:rPr>
              <w:t xml:space="preserve">Detail-oriented AWS </w:t>
            </w:r>
            <w:r w:rsidR="004479FF" w:rsidRPr="00FA3211">
              <w:rPr>
                <w:rStyle w:val="maincell"/>
                <w:rFonts w:ascii="Arial" w:eastAsia="Century Gothic" w:hAnsi="Arial" w:cs="Arial"/>
                <w:sz w:val="22"/>
                <w:szCs w:val="22"/>
              </w:rPr>
              <w:t xml:space="preserve">Solutions Architect with several </w:t>
            </w:r>
            <w:r w:rsidRPr="00FA3211">
              <w:rPr>
                <w:rStyle w:val="maincell"/>
                <w:rFonts w:ascii="Arial" w:eastAsia="Century Gothic" w:hAnsi="Arial" w:cs="Arial"/>
                <w:sz w:val="22"/>
                <w:szCs w:val="22"/>
              </w:rPr>
              <w:t>years of experience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w:t>
            </w:r>
          </w:p>
          <w:p w14:paraId="3A9CC5D0" w14:textId="77777777" w:rsidR="0011002E" w:rsidRPr="00FA3211" w:rsidRDefault="0011002E">
            <w:pPr>
              <w:spacing w:line="300" w:lineRule="exact"/>
              <w:rPr>
                <w:rFonts w:ascii="Arial" w:hAnsi="Arial" w:cs="Arial"/>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FA3211" w14:paraId="3455A893" w14:textId="77777777">
              <w:trPr>
                <w:tblCellSpacing w:w="0" w:type="dxa"/>
              </w:trPr>
              <w:tc>
                <w:tcPr>
                  <w:tcW w:w="240" w:type="dxa"/>
                  <w:tcMar>
                    <w:top w:w="0" w:type="dxa"/>
                    <w:left w:w="0" w:type="dxa"/>
                    <w:bottom w:w="0" w:type="dxa"/>
                    <w:right w:w="0" w:type="dxa"/>
                  </w:tcMar>
                  <w:hideMark/>
                </w:tcPr>
                <w:p w14:paraId="2B5D8A31" w14:textId="77777777" w:rsidR="0011002E" w:rsidRPr="00FA3211"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3E8B342C" w14:textId="77777777" w:rsidR="0011002E" w:rsidRPr="00FA3211" w:rsidRDefault="001565F5">
                  <w:pPr>
                    <w:pStyle w:val="documentsectionparagraphwrapperheading"/>
                    <w:pBdr>
                      <w:bottom w:val="none" w:sz="0" w:space="10" w:color="auto"/>
                    </w:pBdr>
                    <w:spacing w:line="320" w:lineRule="exact"/>
                    <w:ind w:left="500"/>
                    <w:rPr>
                      <w:rStyle w:val="documentsectionparagraphwrapper"/>
                      <w:rFonts w:ascii="Arial" w:eastAsia="Century Gothic" w:hAnsi="Arial" w:cs="Arial"/>
                      <w:b/>
                      <w:bCs/>
                      <w:color w:val="002E58"/>
                      <w:sz w:val="22"/>
                      <w:szCs w:val="22"/>
                    </w:rPr>
                  </w:pPr>
                  <w:r w:rsidRPr="00FA3211">
                    <w:rPr>
                      <w:rStyle w:val="documentheadingIcon"/>
                      <w:rFonts w:ascii="Arial" w:eastAsia="Century Gothic" w:hAnsi="Arial" w:cs="Arial"/>
                      <w:b/>
                      <w:bCs/>
                      <w:noProof/>
                      <w:color w:val="002E58"/>
                      <w:sz w:val="22"/>
                      <w:szCs w:val="22"/>
                    </w:rPr>
                    <w:drawing>
                      <wp:anchor distT="0" distB="0" distL="114300" distR="114300" simplePos="0" relativeHeight="251658240" behindDoc="0" locked="0" layoutInCell="1" allowOverlap="1" wp14:anchorId="392A21B0" wp14:editId="205B2CAA">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cstate="print"/>
                                <a:stretch>
                                  <a:fillRect/>
                                </a:stretch>
                              </pic:blipFill>
                              <pic:spPr>
                                <a:xfrm>
                                  <a:off x="0" y="0"/>
                                  <a:ext cx="368466" cy="368677"/>
                                </a:xfrm>
                                <a:prstGeom prst="rect">
                                  <a:avLst/>
                                </a:prstGeom>
                              </pic:spPr>
                            </pic:pic>
                          </a:graphicData>
                        </a:graphic>
                      </wp:anchor>
                    </w:drawing>
                  </w:r>
                  <w:r w:rsidRPr="00FA3211">
                    <w:rPr>
                      <w:rStyle w:val="documentsectiontitle"/>
                      <w:rFonts w:ascii="Arial" w:eastAsia="Century Gothic" w:hAnsi="Arial" w:cs="Arial"/>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231EEC7C" w14:textId="77777777">
                    <w:trPr>
                      <w:tblCellSpacing w:w="0" w:type="dxa"/>
                    </w:trPr>
                    <w:tc>
                      <w:tcPr>
                        <w:tcW w:w="500" w:type="dxa"/>
                        <w:tcMar>
                          <w:top w:w="0" w:type="dxa"/>
                          <w:left w:w="0" w:type="dxa"/>
                          <w:bottom w:w="0" w:type="dxa"/>
                          <w:right w:w="0" w:type="dxa"/>
                        </w:tcMar>
                        <w:hideMark/>
                      </w:tcPr>
                      <w:p w14:paraId="7D5D4290" w14:textId="77777777" w:rsidR="0011002E" w:rsidRPr="00FA3211" w:rsidRDefault="001565F5" w:rsidP="00FA3211">
                        <w:pPr>
                          <w:spacing w:line="340" w:lineRule="atLeas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59264" behindDoc="0" locked="0" layoutInCell="1" allowOverlap="1" wp14:anchorId="64CD336C" wp14:editId="2F3AA2E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055C1C8F" w14:textId="77777777">
                          <w:trPr>
                            <w:tblCellSpacing w:w="0" w:type="dxa"/>
                          </w:trPr>
                          <w:tc>
                            <w:tcPr>
                              <w:tcW w:w="5320" w:type="dxa"/>
                              <w:tcMar>
                                <w:top w:w="0" w:type="dxa"/>
                                <w:left w:w="0" w:type="dxa"/>
                                <w:bottom w:w="0" w:type="dxa"/>
                                <w:right w:w="0" w:type="dxa"/>
                              </w:tcMar>
                              <w:hideMark/>
                            </w:tcPr>
                            <w:p w14:paraId="7DCF928F" w14:textId="77777777" w:rsidR="0011002E" w:rsidRPr="00FA3211" w:rsidRDefault="001565F5" w:rsidP="00FA3211">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Networking [VPC, Subnets, Switches, Router, Transit Gateway, VPC Endpoint, VPC Peering, Site-to-site VPN, Direct Connect, VPG, NACLS, Bastion Host, NAT etc.]</w:t>
                              </w:r>
                            </w:p>
                          </w:tc>
                          <w:tc>
                            <w:tcPr>
                              <w:tcW w:w="3000" w:type="dxa"/>
                              <w:tcMar>
                                <w:top w:w="0" w:type="dxa"/>
                                <w:left w:w="0" w:type="dxa"/>
                                <w:bottom w:w="0" w:type="dxa"/>
                                <w:right w:w="0" w:type="dxa"/>
                              </w:tcMar>
                              <w:hideMark/>
                            </w:tcPr>
                            <w:p w14:paraId="1F3668B8" w14:textId="77777777" w:rsidR="0011002E" w:rsidRPr="00FA3211" w:rsidRDefault="0011002E" w:rsidP="00FA3211">
                              <w:pPr>
                                <w:pStyle w:val="documentrating-wrapper"/>
                                <w:spacing w:line="340" w:lineRule="atLeast"/>
                                <w:jc w:val="left"/>
                                <w:rPr>
                                  <w:rStyle w:val="documentrightratvcell"/>
                                  <w:rFonts w:ascii="Arial" w:eastAsia="Century Gothic" w:hAnsi="Arial" w:cs="Arial"/>
                                  <w:color w:val="000000"/>
                                  <w:sz w:val="22"/>
                                  <w:szCs w:val="22"/>
                                </w:rPr>
                              </w:pPr>
                            </w:p>
                          </w:tc>
                        </w:tr>
                      </w:tbl>
                      <w:p w14:paraId="39C058E4" w14:textId="77777777" w:rsidR="0011002E" w:rsidRPr="00FA3211" w:rsidRDefault="0011002E" w:rsidP="00FA3211">
                        <w:pPr>
                          <w:rPr>
                            <w:rStyle w:val="documentparagraphdateswrapper"/>
                            <w:rFonts w:ascii="Arial" w:eastAsia="Century Gothic" w:hAnsi="Arial" w:cs="Arial"/>
                            <w:sz w:val="22"/>
                            <w:szCs w:val="22"/>
                          </w:rPr>
                        </w:pPr>
                      </w:p>
                    </w:tc>
                  </w:tr>
                </w:tbl>
                <w:p w14:paraId="746319B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355A9C6A" w14:textId="77777777">
                    <w:trPr>
                      <w:tblCellSpacing w:w="0" w:type="dxa"/>
                    </w:trPr>
                    <w:tc>
                      <w:tcPr>
                        <w:tcW w:w="500" w:type="dxa"/>
                        <w:tcMar>
                          <w:top w:w="100" w:type="dxa"/>
                          <w:left w:w="0" w:type="dxa"/>
                          <w:bottom w:w="0" w:type="dxa"/>
                          <w:right w:w="0" w:type="dxa"/>
                        </w:tcMar>
                        <w:hideMark/>
                      </w:tcPr>
                      <w:p w14:paraId="18DED5C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0288" behindDoc="0" locked="0" layoutInCell="1" allowOverlap="1" wp14:anchorId="77877A1C" wp14:editId="2364855A">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21D1696A" w14:textId="77777777">
                          <w:trPr>
                            <w:tblCellSpacing w:w="0" w:type="dxa"/>
                          </w:trPr>
                          <w:tc>
                            <w:tcPr>
                              <w:tcW w:w="5320" w:type="dxa"/>
                              <w:tcMar>
                                <w:top w:w="0" w:type="dxa"/>
                                <w:left w:w="0" w:type="dxa"/>
                                <w:bottom w:w="0" w:type="dxa"/>
                                <w:right w:w="0" w:type="dxa"/>
                              </w:tcMar>
                              <w:hideMark/>
                            </w:tcPr>
                            <w:p w14:paraId="37BB1738" w14:textId="77777777" w:rsidR="0011002E" w:rsidRPr="00FA3211" w:rsidRDefault="008108D6">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AWS Organizations User Management [AWS Organizations, SSO with OKTA, Cognito, STS, AWS Managed AD, Control Tower, Service Control Policies.]</w:t>
                              </w:r>
                            </w:p>
                          </w:tc>
                          <w:tc>
                            <w:tcPr>
                              <w:tcW w:w="3000" w:type="dxa"/>
                              <w:tcMar>
                                <w:top w:w="0" w:type="dxa"/>
                                <w:left w:w="0" w:type="dxa"/>
                                <w:bottom w:w="0" w:type="dxa"/>
                                <w:right w:w="0" w:type="dxa"/>
                              </w:tcMar>
                              <w:hideMark/>
                            </w:tcPr>
                            <w:p w14:paraId="1F768B79"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79C5D3C8" w14:textId="77777777" w:rsidR="0011002E" w:rsidRPr="00FA3211" w:rsidRDefault="0011002E">
                        <w:pPr>
                          <w:rPr>
                            <w:rStyle w:val="documentparagraphdateswrapper"/>
                            <w:rFonts w:ascii="Arial" w:eastAsia="Century Gothic" w:hAnsi="Arial" w:cs="Arial"/>
                            <w:sz w:val="22"/>
                            <w:szCs w:val="22"/>
                          </w:rPr>
                        </w:pPr>
                      </w:p>
                    </w:tc>
                  </w:tr>
                </w:tbl>
                <w:p w14:paraId="702F529D"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9F7E79B" w14:textId="77777777">
                    <w:trPr>
                      <w:tblCellSpacing w:w="0" w:type="dxa"/>
                    </w:trPr>
                    <w:tc>
                      <w:tcPr>
                        <w:tcW w:w="500" w:type="dxa"/>
                        <w:tcMar>
                          <w:top w:w="100" w:type="dxa"/>
                          <w:left w:w="0" w:type="dxa"/>
                          <w:bottom w:w="0" w:type="dxa"/>
                          <w:right w:w="0" w:type="dxa"/>
                        </w:tcMar>
                        <w:hideMark/>
                      </w:tcPr>
                      <w:p w14:paraId="6281558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1312" behindDoc="0" locked="0" layoutInCell="1" allowOverlap="1" wp14:anchorId="625C86DD" wp14:editId="12AEBCD5">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7705559" w14:textId="77777777">
                          <w:trPr>
                            <w:tblCellSpacing w:w="0" w:type="dxa"/>
                          </w:trPr>
                          <w:tc>
                            <w:tcPr>
                              <w:tcW w:w="5320" w:type="dxa"/>
                              <w:tcMar>
                                <w:top w:w="0" w:type="dxa"/>
                                <w:left w:w="0" w:type="dxa"/>
                                <w:bottom w:w="0" w:type="dxa"/>
                                <w:right w:w="0" w:type="dxa"/>
                              </w:tcMar>
                              <w:hideMark/>
                            </w:tcPr>
                            <w:p w14:paraId="16BA3B77"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DevOps Tools [GitHub, Code Commit, Code Build, Code Deploy, System Manager, Elastic Container Repo, Elastic Container Service]</w:t>
                              </w:r>
                            </w:p>
                          </w:tc>
                          <w:tc>
                            <w:tcPr>
                              <w:tcW w:w="3000" w:type="dxa"/>
                              <w:tcMar>
                                <w:top w:w="0" w:type="dxa"/>
                                <w:left w:w="0" w:type="dxa"/>
                                <w:bottom w:w="0" w:type="dxa"/>
                                <w:right w:w="0" w:type="dxa"/>
                              </w:tcMar>
                              <w:hideMark/>
                            </w:tcPr>
                            <w:p w14:paraId="0187F28A"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B872089" w14:textId="77777777" w:rsidR="0011002E" w:rsidRPr="00FA3211" w:rsidRDefault="0011002E">
                        <w:pPr>
                          <w:rPr>
                            <w:rStyle w:val="documentparagraphdateswrapper"/>
                            <w:rFonts w:ascii="Arial" w:eastAsia="Century Gothic" w:hAnsi="Arial" w:cs="Arial"/>
                            <w:sz w:val="22"/>
                            <w:szCs w:val="22"/>
                          </w:rPr>
                        </w:pPr>
                      </w:p>
                    </w:tc>
                  </w:tr>
                </w:tbl>
                <w:p w14:paraId="167D1C3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F8825E3" w14:textId="77777777">
                    <w:trPr>
                      <w:tblCellSpacing w:w="0" w:type="dxa"/>
                    </w:trPr>
                    <w:tc>
                      <w:tcPr>
                        <w:tcW w:w="500" w:type="dxa"/>
                        <w:tcMar>
                          <w:top w:w="100" w:type="dxa"/>
                          <w:left w:w="0" w:type="dxa"/>
                          <w:bottom w:w="0" w:type="dxa"/>
                          <w:right w:w="0" w:type="dxa"/>
                        </w:tcMar>
                        <w:hideMark/>
                      </w:tcPr>
                      <w:p w14:paraId="58B0744C"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2336" behindDoc="0" locked="0" layoutInCell="1" allowOverlap="1" wp14:anchorId="548EE41C" wp14:editId="08D1F0E0">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A8F51E4" w14:textId="77777777">
                          <w:trPr>
                            <w:tblCellSpacing w:w="0" w:type="dxa"/>
                          </w:trPr>
                          <w:tc>
                            <w:tcPr>
                              <w:tcW w:w="5320" w:type="dxa"/>
                              <w:tcMar>
                                <w:top w:w="0" w:type="dxa"/>
                                <w:left w:w="0" w:type="dxa"/>
                                <w:bottom w:w="0" w:type="dxa"/>
                                <w:right w:w="0" w:type="dxa"/>
                              </w:tcMar>
                              <w:hideMark/>
                            </w:tcPr>
                            <w:p w14:paraId="046A6D4B"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Monitoring Tools</w:t>
                              </w:r>
                              <w:r w:rsidR="00FA3211">
                                <w:rPr>
                                  <w:rStyle w:val="documentratvtextp"/>
                                  <w:rFonts w:ascii="Arial" w:eastAsia="Century Gothic" w:hAnsi="Arial" w:cs="Arial"/>
                                  <w:color w:val="000000"/>
                                  <w:sz w:val="22"/>
                                  <w:szCs w:val="22"/>
                                </w:rPr>
                                <w:t xml:space="preserve"> [CloudTrail, CloudWatch, Event </w:t>
                              </w:r>
                              <w:r w:rsidRPr="00FA3211">
                                <w:rPr>
                                  <w:rStyle w:val="documentratvtextp"/>
                                  <w:rFonts w:ascii="Arial" w:eastAsia="Century Gothic" w:hAnsi="Arial" w:cs="Arial"/>
                                  <w:color w:val="000000"/>
                                  <w:sz w:val="22"/>
                                  <w:szCs w:val="22"/>
                                </w:rPr>
                                <w:t>Bridge, Trusted Advisor]</w:t>
                              </w:r>
                            </w:p>
                          </w:tc>
                          <w:tc>
                            <w:tcPr>
                              <w:tcW w:w="3000" w:type="dxa"/>
                              <w:tcMar>
                                <w:top w:w="0" w:type="dxa"/>
                                <w:left w:w="0" w:type="dxa"/>
                                <w:bottom w:w="0" w:type="dxa"/>
                                <w:right w:w="0" w:type="dxa"/>
                              </w:tcMar>
                              <w:hideMark/>
                            </w:tcPr>
                            <w:p w14:paraId="01EF7605"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7457AE3" w14:textId="77777777" w:rsidR="0011002E" w:rsidRPr="00FA3211" w:rsidRDefault="0011002E">
                        <w:pPr>
                          <w:rPr>
                            <w:rStyle w:val="documentparagraphdateswrapper"/>
                            <w:rFonts w:ascii="Arial" w:eastAsia="Century Gothic" w:hAnsi="Arial" w:cs="Arial"/>
                            <w:sz w:val="22"/>
                            <w:szCs w:val="22"/>
                          </w:rPr>
                        </w:pPr>
                      </w:p>
                    </w:tc>
                  </w:tr>
                </w:tbl>
                <w:p w14:paraId="352263FC"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A81517E" w14:textId="77777777">
                    <w:trPr>
                      <w:tblCellSpacing w:w="0" w:type="dxa"/>
                    </w:trPr>
                    <w:tc>
                      <w:tcPr>
                        <w:tcW w:w="500" w:type="dxa"/>
                        <w:tcMar>
                          <w:top w:w="100" w:type="dxa"/>
                          <w:left w:w="0" w:type="dxa"/>
                          <w:bottom w:w="0" w:type="dxa"/>
                          <w:right w:w="0" w:type="dxa"/>
                        </w:tcMar>
                        <w:hideMark/>
                      </w:tcPr>
                      <w:p w14:paraId="0362915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3360" behindDoc="0" locked="0" layoutInCell="1" allowOverlap="1" wp14:anchorId="791267A9" wp14:editId="521FB7A1">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567A138" w14:textId="77777777">
                          <w:trPr>
                            <w:tblCellSpacing w:w="0" w:type="dxa"/>
                          </w:trPr>
                          <w:tc>
                            <w:tcPr>
                              <w:tcW w:w="5320" w:type="dxa"/>
                              <w:tcMar>
                                <w:top w:w="0" w:type="dxa"/>
                                <w:left w:w="0" w:type="dxa"/>
                                <w:bottom w:w="0" w:type="dxa"/>
                                <w:right w:w="0" w:type="dxa"/>
                              </w:tcMar>
                              <w:hideMark/>
                            </w:tcPr>
                            <w:p w14:paraId="776D90F0" w14:textId="77777777" w:rsidR="0011002E" w:rsidRPr="00FA3211" w:rsidRDefault="0011002E">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15E301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3A0CA66" w14:textId="77777777" w:rsidR="0011002E" w:rsidRPr="00FA3211" w:rsidRDefault="008108D6">
                        <w:pPr>
                          <w:rPr>
                            <w:rStyle w:val="documentparagraphdateswrapper"/>
                            <w:rFonts w:ascii="Arial" w:eastAsia="Century Gothic" w:hAnsi="Arial" w:cs="Arial"/>
                            <w:sz w:val="22"/>
                            <w:szCs w:val="22"/>
                          </w:rPr>
                        </w:pPr>
                        <w:r w:rsidRPr="00FA3211">
                          <w:rPr>
                            <w:rStyle w:val="documentratvtextp"/>
                            <w:rFonts w:ascii="Arial" w:eastAsia="Century Gothic" w:hAnsi="Arial" w:cs="Arial"/>
                            <w:color w:val="000000"/>
                            <w:sz w:val="22"/>
                            <w:szCs w:val="22"/>
                          </w:rPr>
                          <w:t>AWS Cloud Services [EC2, EFS, EBS, VPC, RDS, S3, IAM, CloudFront, CloudWatch, CloudTrail, DynamoDB, Lambda, Route53, SNS, SQS, API Gateway, Elastic Cache, Redshift, Auto-Scaling Groups, Load Balancers, Elastic Beanstalk, AWS Config, Application Migration Service, Database Migration Service]</w:t>
                        </w:r>
                      </w:p>
                    </w:tc>
                  </w:tr>
                </w:tbl>
                <w:p w14:paraId="5E202F94"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A115E04" w14:textId="77777777">
                    <w:trPr>
                      <w:tblCellSpacing w:w="0" w:type="dxa"/>
                    </w:trPr>
                    <w:tc>
                      <w:tcPr>
                        <w:tcW w:w="500" w:type="dxa"/>
                        <w:tcMar>
                          <w:top w:w="100" w:type="dxa"/>
                          <w:left w:w="0" w:type="dxa"/>
                          <w:bottom w:w="0" w:type="dxa"/>
                          <w:right w:w="0" w:type="dxa"/>
                        </w:tcMar>
                        <w:hideMark/>
                      </w:tcPr>
                      <w:p w14:paraId="13CE34AF"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4384" behindDoc="0" locked="0" layoutInCell="1" allowOverlap="1" wp14:anchorId="25D4716F" wp14:editId="62106FE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6B7ADF30" w14:textId="77777777">
                          <w:trPr>
                            <w:tblCellSpacing w:w="0" w:type="dxa"/>
                          </w:trPr>
                          <w:tc>
                            <w:tcPr>
                              <w:tcW w:w="5320" w:type="dxa"/>
                              <w:tcMar>
                                <w:top w:w="0" w:type="dxa"/>
                                <w:left w:w="0" w:type="dxa"/>
                                <w:bottom w:w="0" w:type="dxa"/>
                                <w:right w:w="0" w:type="dxa"/>
                              </w:tcMar>
                              <w:hideMark/>
                            </w:tcPr>
                            <w:p w14:paraId="68C7D0F9"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Databases [RDS, Aurora, Dynamo DB, Document DB, Redshift]</w:t>
                              </w:r>
                            </w:p>
                          </w:tc>
                          <w:tc>
                            <w:tcPr>
                              <w:tcW w:w="3000" w:type="dxa"/>
                              <w:tcMar>
                                <w:top w:w="0" w:type="dxa"/>
                                <w:left w:w="0" w:type="dxa"/>
                                <w:bottom w:w="0" w:type="dxa"/>
                                <w:right w:w="0" w:type="dxa"/>
                              </w:tcMar>
                              <w:hideMark/>
                            </w:tcPr>
                            <w:p w14:paraId="54A8D18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63D128A6" w14:textId="77777777" w:rsidR="0011002E" w:rsidRPr="00FA3211" w:rsidRDefault="0011002E">
                        <w:pPr>
                          <w:rPr>
                            <w:rStyle w:val="documentparagraphdateswrapper"/>
                            <w:rFonts w:ascii="Arial" w:eastAsia="Century Gothic" w:hAnsi="Arial" w:cs="Arial"/>
                            <w:sz w:val="22"/>
                            <w:szCs w:val="22"/>
                          </w:rPr>
                        </w:pPr>
                      </w:p>
                    </w:tc>
                  </w:tr>
                </w:tbl>
                <w:p w14:paraId="3750A70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151B6B9" w14:textId="77777777">
                    <w:trPr>
                      <w:tblCellSpacing w:w="0" w:type="dxa"/>
                    </w:trPr>
                    <w:tc>
                      <w:tcPr>
                        <w:tcW w:w="500" w:type="dxa"/>
                        <w:tcMar>
                          <w:top w:w="100" w:type="dxa"/>
                          <w:left w:w="0" w:type="dxa"/>
                          <w:bottom w:w="0" w:type="dxa"/>
                          <w:right w:w="0" w:type="dxa"/>
                        </w:tcMar>
                        <w:hideMark/>
                      </w:tcPr>
                      <w:p w14:paraId="2C23AC4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5408" behindDoc="0" locked="0" layoutInCell="1" allowOverlap="1" wp14:anchorId="2BA22D84" wp14:editId="07B8DBB3">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4AA89687" w14:textId="77777777">
                          <w:trPr>
                            <w:tblCellSpacing w:w="0" w:type="dxa"/>
                          </w:trPr>
                          <w:tc>
                            <w:tcPr>
                              <w:tcW w:w="5320" w:type="dxa"/>
                              <w:tcMar>
                                <w:top w:w="0" w:type="dxa"/>
                                <w:left w:w="0" w:type="dxa"/>
                                <w:bottom w:w="0" w:type="dxa"/>
                                <w:right w:w="0" w:type="dxa"/>
                              </w:tcMar>
                              <w:hideMark/>
                            </w:tcPr>
                            <w:p w14:paraId="6F93F9C0"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Infrastructure as Code [Terraform, Cloud Formation]</w:t>
                              </w:r>
                            </w:p>
                          </w:tc>
                          <w:tc>
                            <w:tcPr>
                              <w:tcW w:w="3000" w:type="dxa"/>
                              <w:tcMar>
                                <w:top w:w="0" w:type="dxa"/>
                                <w:left w:w="0" w:type="dxa"/>
                                <w:bottom w:w="0" w:type="dxa"/>
                                <w:right w:w="0" w:type="dxa"/>
                              </w:tcMar>
                              <w:hideMark/>
                            </w:tcPr>
                            <w:p w14:paraId="1AE1272D"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0A3A730" w14:textId="77777777" w:rsidR="0011002E" w:rsidRPr="00FA3211" w:rsidRDefault="0011002E">
                        <w:pPr>
                          <w:rPr>
                            <w:rStyle w:val="documentparagraphdateswrapper"/>
                            <w:rFonts w:ascii="Arial" w:eastAsia="Century Gothic" w:hAnsi="Arial" w:cs="Arial"/>
                            <w:sz w:val="22"/>
                            <w:szCs w:val="22"/>
                          </w:rPr>
                        </w:pPr>
                      </w:p>
                    </w:tc>
                  </w:tr>
                </w:tbl>
                <w:p w14:paraId="16DBD2B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1C217C5" w14:textId="77777777">
                    <w:trPr>
                      <w:tblCellSpacing w:w="0" w:type="dxa"/>
                    </w:trPr>
                    <w:tc>
                      <w:tcPr>
                        <w:tcW w:w="500" w:type="dxa"/>
                        <w:tcMar>
                          <w:top w:w="100" w:type="dxa"/>
                          <w:left w:w="0" w:type="dxa"/>
                          <w:bottom w:w="0" w:type="dxa"/>
                          <w:right w:w="0" w:type="dxa"/>
                        </w:tcMar>
                        <w:hideMark/>
                      </w:tcPr>
                      <w:p w14:paraId="0A2E90F8"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6432" behindDoc="0" locked="0" layoutInCell="1" allowOverlap="1" wp14:anchorId="59D12516" wp14:editId="4788ACA3">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15856A2D" w14:textId="77777777">
                          <w:trPr>
                            <w:tblCellSpacing w:w="0" w:type="dxa"/>
                          </w:trPr>
                          <w:tc>
                            <w:tcPr>
                              <w:tcW w:w="5320" w:type="dxa"/>
                              <w:tcMar>
                                <w:top w:w="0" w:type="dxa"/>
                                <w:left w:w="0" w:type="dxa"/>
                                <w:bottom w:w="0" w:type="dxa"/>
                                <w:right w:w="0" w:type="dxa"/>
                              </w:tcMar>
                              <w:hideMark/>
                            </w:tcPr>
                            <w:p w14:paraId="377C2434"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Management Tools [Jira, Confluence]</w:t>
                              </w:r>
                            </w:p>
                          </w:tc>
                          <w:tc>
                            <w:tcPr>
                              <w:tcW w:w="3000" w:type="dxa"/>
                              <w:tcMar>
                                <w:top w:w="0" w:type="dxa"/>
                                <w:left w:w="0" w:type="dxa"/>
                                <w:bottom w:w="0" w:type="dxa"/>
                                <w:right w:w="0" w:type="dxa"/>
                              </w:tcMar>
                              <w:hideMark/>
                            </w:tcPr>
                            <w:p w14:paraId="3085BBE1"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3A47061B" w14:textId="77777777" w:rsidR="0011002E" w:rsidRPr="00FA3211" w:rsidRDefault="0011002E">
                        <w:pPr>
                          <w:rPr>
                            <w:rStyle w:val="documentparagraphdateswrapper"/>
                            <w:rFonts w:ascii="Arial" w:eastAsia="Century Gothic" w:hAnsi="Arial" w:cs="Arial"/>
                            <w:sz w:val="22"/>
                            <w:szCs w:val="22"/>
                          </w:rPr>
                        </w:pPr>
                      </w:p>
                    </w:tc>
                  </w:tr>
                </w:tbl>
                <w:p w14:paraId="1E16B1DE"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14676B08" w14:textId="77777777">
                    <w:trPr>
                      <w:tblCellSpacing w:w="0" w:type="dxa"/>
                    </w:trPr>
                    <w:tc>
                      <w:tcPr>
                        <w:tcW w:w="500" w:type="dxa"/>
                        <w:tcMar>
                          <w:top w:w="100" w:type="dxa"/>
                          <w:left w:w="0" w:type="dxa"/>
                          <w:bottom w:w="0" w:type="dxa"/>
                          <w:right w:w="0" w:type="dxa"/>
                        </w:tcMar>
                        <w:hideMark/>
                      </w:tcPr>
                      <w:p w14:paraId="67B2483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7456" behindDoc="0" locked="0" layoutInCell="1" allowOverlap="1" wp14:anchorId="6153B56A" wp14:editId="6363994B">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7C4A2ACA" w14:textId="77777777">
                          <w:trPr>
                            <w:tblCellSpacing w:w="0" w:type="dxa"/>
                          </w:trPr>
                          <w:tc>
                            <w:tcPr>
                              <w:tcW w:w="5320" w:type="dxa"/>
                              <w:tcMar>
                                <w:top w:w="0" w:type="dxa"/>
                                <w:left w:w="0" w:type="dxa"/>
                                <w:bottom w:w="0" w:type="dxa"/>
                                <w:right w:w="0" w:type="dxa"/>
                              </w:tcMar>
                              <w:hideMark/>
                            </w:tcPr>
                            <w:p w14:paraId="3D8888FF" w14:textId="77777777" w:rsidR="0011002E" w:rsidRDefault="001565F5">
                              <w:pPr>
                                <w:pStyle w:val="documentleftratvcellfield"/>
                                <w:rPr>
                                  <w:rStyle w:val="documentratvtextp"/>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 xml:space="preserve">Data Analytics Tools [ AWS </w:t>
                              </w:r>
                              <w:proofErr w:type="gramStart"/>
                              <w:r w:rsidRPr="00FA3211">
                                <w:rPr>
                                  <w:rStyle w:val="documentratvtextp"/>
                                  <w:rFonts w:ascii="Arial" w:eastAsia="Century Gothic" w:hAnsi="Arial" w:cs="Arial"/>
                                  <w:color w:val="000000"/>
                                  <w:sz w:val="22"/>
                                  <w:szCs w:val="22"/>
                                </w:rPr>
                                <w:t>Glue ,</w:t>
                              </w:r>
                              <w:proofErr w:type="gramEnd"/>
                              <w:r w:rsidRPr="00FA3211">
                                <w:rPr>
                                  <w:rStyle w:val="documentratvtextp"/>
                                  <w:rFonts w:ascii="Arial" w:eastAsia="Century Gothic" w:hAnsi="Arial" w:cs="Arial"/>
                                  <w:color w:val="000000"/>
                                  <w:sz w:val="22"/>
                                  <w:szCs w:val="22"/>
                                </w:rPr>
                                <w:t xml:space="preserve"> AWS Redshift,</w:t>
                              </w:r>
                              <w:r w:rsidR="004479FF" w:rsidRPr="00FA3211">
                                <w:rPr>
                                  <w:rStyle w:val="documentratvtextp"/>
                                  <w:rFonts w:ascii="Arial" w:eastAsia="Century Gothic" w:hAnsi="Arial" w:cs="Arial"/>
                                  <w:color w:val="000000"/>
                                  <w:sz w:val="22"/>
                                  <w:szCs w:val="22"/>
                                </w:rPr>
                                <w:t xml:space="preserve"> </w:t>
                              </w:r>
                              <w:r w:rsidRPr="00FA3211">
                                <w:rPr>
                                  <w:rStyle w:val="documentratvtextp"/>
                                  <w:rFonts w:ascii="Arial" w:eastAsia="Century Gothic" w:hAnsi="Arial" w:cs="Arial"/>
                                  <w:color w:val="000000"/>
                                  <w:sz w:val="22"/>
                                  <w:szCs w:val="22"/>
                                </w:rPr>
                                <w:t xml:space="preserve">Amazon </w:t>
                              </w:r>
                              <w:proofErr w:type="spellStart"/>
                              <w:r w:rsidRPr="00FA3211">
                                <w:rPr>
                                  <w:rStyle w:val="documentratvtextp"/>
                                  <w:rFonts w:ascii="Arial" w:eastAsia="Century Gothic" w:hAnsi="Arial" w:cs="Arial"/>
                                  <w:color w:val="000000"/>
                                  <w:sz w:val="22"/>
                                  <w:szCs w:val="22"/>
                                </w:rPr>
                                <w:t>Quicksight</w:t>
                              </w:r>
                              <w:proofErr w:type="spellEnd"/>
                              <w:r w:rsidRPr="00FA3211">
                                <w:rPr>
                                  <w:rStyle w:val="documentratvtextp"/>
                                  <w:rFonts w:ascii="Arial" w:eastAsia="Century Gothic" w:hAnsi="Arial" w:cs="Arial"/>
                                  <w:color w:val="000000"/>
                                  <w:sz w:val="22"/>
                                  <w:szCs w:val="22"/>
                                </w:rPr>
                                <w:t>,}</w:t>
                              </w:r>
                            </w:p>
                            <w:p w14:paraId="39FC6884" w14:textId="77777777" w:rsidR="00FA3211" w:rsidRDefault="00FA3211">
                              <w:pPr>
                                <w:pStyle w:val="documentleftratvcellfield"/>
                                <w:rPr>
                                  <w:rStyle w:val="documentratvtextp"/>
                                  <w:rFonts w:ascii="Arial" w:eastAsia="Century Gothic" w:hAnsi="Arial" w:cs="Arial"/>
                                  <w:color w:val="000000"/>
                                  <w:sz w:val="22"/>
                                  <w:szCs w:val="22"/>
                                </w:rPr>
                              </w:pPr>
                            </w:p>
                            <w:p w14:paraId="23426D8A" w14:textId="77777777" w:rsidR="00FA3211" w:rsidRPr="00FA3211" w:rsidRDefault="00FA3211">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6711BF4"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4588EB4" w14:textId="77777777" w:rsidR="0011002E" w:rsidRPr="00FA3211" w:rsidRDefault="0011002E">
                        <w:pPr>
                          <w:rPr>
                            <w:rStyle w:val="documentparagraphdateswrapper"/>
                            <w:rFonts w:ascii="Arial" w:eastAsia="Century Gothic" w:hAnsi="Arial" w:cs="Arial"/>
                            <w:sz w:val="22"/>
                            <w:szCs w:val="22"/>
                          </w:rPr>
                        </w:pPr>
                      </w:p>
                    </w:tc>
                  </w:tr>
                </w:tbl>
                <w:p w14:paraId="5E81CB00" w14:textId="77777777" w:rsidR="0011002E" w:rsidRPr="00FA3211" w:rsidRDefault="0011002E">
                  <w:pPr>
                    <w:rPr>
                      <w:rStyle w:val="documentsectiontitle"/>
                      <w:rFonts w:ascii="Arial" w:eastAsia="Century Gothic" w:hAnsi="Arial" w:cs="Arial"/>
                      <w:b/>
                      <w:bCs/>
                    </w:rPr>
                  </w:pPr>
                </w:p>
              </w:tc>
            </w:tr>
          </w:tbl>
          <w:p w14:paraId="5530E69E" w14:textId="77777777" w:rsidR="0011002E" w:rsidRDefault="0011002E">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4B38D095" w14:textId="77777777">
              <w:trPr>
                <w:tblCellSpacing w:w="0" w:type="dxa"/>
              </w:trPr>
              <w:tc>
                <w:tcPr>
                  <w:tcW w:w="240" w:type="dxa"/>
                  <w:tcMar>
                    <w:top w:w="0" w:type="dxa"/>
                    <w:left w:w="0" w:type="dxa"/>
                    <w:bottom w:w="0" w:type="dxa"/>
                    <w:right w:w="0" w:type="dxa"/>
                  </w:tcMar>
                  <w:hideMark/>
                </w:tcPr>
                <w:p w14:paraId="500C25B9"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7D0FFA60"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68480" behindDoc="0" locked="0" layoutInCell="1" allowOverlap="1" wp14:anchorId="7EFCC0C3" wp14:editId="417BF5F8">
                        <wp:simplePos x="0" y="0"/>
                        <wp:positionH relativeFrom="column">
                          <wp:posOffset>-190500</wp:posOffset>
                        </wp:positionH>
                        <wp:positionV relativeFrom="paragraph">
                          <wp:posOffset>127000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F5FF3AE" w14:textId="77777777">
                    <w:trPr>
                      <w:tblCellSpacing w:w="0" w:type="dxa"/>
                    </w:trPr>
                    <w:tc>
                      <w:tcPr>
                        <w:tcW w:w="500" w:type="dxa"/>
                        <w:tcMar>
                          <w:top w:w="0" w:type="dxa"/>
                          <w:left w:w="0" w:type="dxa"/>
                          <w:bottom w:w="0" w:type="dxa"/>
                          <w:right w:w="0" w:type="dxa"/>
                        </w:tcMar>
                        <w:hideMark/>
                      </w:tcPr>
                      <w:p w14:paraId="690542B6" w14:textId="106681E5"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69504" behindDoc="0" locked="0" layoutInCell="1" allowOverlap="1" wp14:anchorId="4B98121F" wp14:editId="23FBFFBD">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0528" behindDoc="0" locked="0" layoutInCell="1" allowOverlap="1" wp14:anchorId="158EAC49" wp14:editId="2CF36495">
                                  <wp:simplePos x="0" y="0"/>
                                  <wp:positionH relativeFrom="column">
                                    <wp:posOffset>-1714500</wp:posOffset>
                                  </wp:positionH>
                                  <wp:positionV relativeFrom="paragraph">
                                    <wp:posOffset>-25400</wp:posOffset>
                                  </wp:positionV>
                                  <wp:extent cx="1270000" cy="215900"/>
                                  <wp:effectExtent l="3175" t="1270" r="3175" b="19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8EAC49" id="Rectangle 2" o:spid="_x0000_s1026" style="position:absolute;left:0;text-align:left;margin-left:-135pt;margin-top:-2pt;width:100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" stroked="f">
                                  <v:fill opacity="0"/>
                                  <v:textbox style="mso-fit-shape-to-text:t" inset="0,0,0,0">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v:textbox>
                                </v:rect>
                              </w:pict>
                            </mc:Fallback>
                          </mc:AlternateContent>
                        </w:r>
                      </w:p>
                    </w:tc>
                    <w:tc>
                      <w:tcPr>
                        <w:tcW w:w="8340" w:type="dxa"/>
                        <w:tcMar>
                          <w:top w:w="0" w:type="dxa"/>
                          <w:left w:w="0" w:type="dxa"/>
                          <w:bottom w:w="0" w:type="dxa"/>
                          <w:right w:w="0" w:type="dxa"/>
                        </w:tcMar>
                        <w:hideMark/>
                      </w:tcPr>
                      <w:p w14:paraId="09DD3A7B" w14:textId="77777777" w:rsidR="0011002E" w:rsidRPr="00C246E0" w:rsidRDefault="00CB4C42">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 xml:space="preserve">AWS Solutions Architect </w:t>
                        </w:r>
                        <w:r w:rsidR="004479FF" w:rsidRPr="00C246E0">
                          <w:rPr>
                            <w:rStyle w:val="documentspanjobtitle"/>
                            <w:rFonts w:ascii="Arial" w:eastAsia="Century Gothic" w:hAnsi="Arial" w:cs="Arial"/>
                            <w:color w:val="000000"/>
                            <w:sz w:val="28"/>
                            <w:szCs w:val="28"/>
                          </w:rPr>
                          <w:t xml:space="preserve">    </w:t>
                        </w:r>
                      </w:p>
                      <w:p w14:paraId="0719258D" w14:textId="77777777" w:rsidR="0011002E" w:rsidRPr="00C246E0" w:rsidRDefault="008108D6">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Company 1</w:t>
                        </w:r>
                        <w:r w:rsidR="00CB4C42" w:rsidRPr="00C246E0">
                          <w:rPr>
                            <w:rStyle w:val="span"/>
                            <w:rFonts w:ascii="Arial" w:eastAsia="Century Gothic" w:hAnsi="Arial" w:cs="Arial"/>
                            <w:i/>
                            <w:iCs/>
                            <w:color w:val="000000"/>
                            <w:sz w:val="22"/>
                            <w:szCs w:val="22"/>
                          </w:rPr>
                          <w:t xml:space="preserve">                                                                                                  City, State</w:t>
                        </w:r>
                      </w:p>
                      <w:p w14:paraId="6AC253C8" w14:textId="77777777" w:rsidR="00CB4C42" w:rsidRPr="00CB4C42" w:rsidRDefault="00FA3211" w:rsidP="00CB4C42">
                        <w:pPr>
                          <w:numPr>
                            <w:ilvl w:val="0"/>
                            <w:numId w:val="4"/>
                          </w:numPr>
                          <w:spacing w:before="100" w:beforeAutospacing="1" w:after="100" w:afterAutospacing="1" w:line="240" w:lineRule="auto"/>
                          <w:rPr>
                            <w:rFonts w:ascii="Arial" w:hAnsi="Arial" w:cs="Arial"/>
                            <w:sz w:val="22"/>
                            <w:szCs w:val="22"/>
                          </w:rPr>
                        </w:pPr>
                        <w:r w:rsidRPr="00C246E0">
                          <w:rPr>
                            <w:rFonts w:ascii="Arial" w:hAnsi="Arial" w:cs="Arial"/>
                            <w:sz w:val="22"/>
                            <w:szCs w:val="22"/>
                          </w:rPr>
                          <w:t>Actively engage</w:t>
                        </w:r>
                        <w:r w:rsidR="00CB4C42" w:rsidRPr="00CB4C42">
                          <w:rPr>
                            <w:rFonts w:ascii="Arial" w:hAnsi="Arial" w:cs="Arial"/>
                            <w:sz w:val="22"/>
                            <w:szCs w:val="22"/>
                          </w:rPr>
                          <w:t xml:space="preserve"> with system users and business analysts to identify system enhancements and/or new applications to meet business needs.</w:t>
                        </w:r>
                      </w:p>
                      <w:p w14:paraId="3C151D63"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Works with IT professionals from other teams to ensure proposed designs are evaluated with a view to enterprise-wide architecture.</w:t>
                        </w:r>
                      </w:p>
                      <w:p w14:paraId="111530DD"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Tracks record of being the key driver in contributing to the development of solutions and ideas that add value.</w:t>
                        </w:r>
                      </w:p>
                      <w:p w14:paraId="75005637"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Creates quality design documents to illustrate how the system works.</w:t>
                        </w:r>
                      </w:p>
                      <w:p w14:paraId="28F86435" w14:textId="54FB4F4C"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Writes clear and detailed technical specifications for development of the application.</w:t>
                        </w:r>
                      </w:p>
                      <w:p w14:paraId="481E08A6" w14:textId="5916ACBA" w:rsidR="00224BCC" w:rsidRPr="00C246E0" w:rsidRDefault="00224BCC" w:rsidP="00CB4C42">
                        <w:pPr>
                          <w:numPr>
                            <w:ilvl w:val="0"/>
                            <w:numId w:val="4"/>
                          </w:numPr>
                          <w:spacing w:before="100" w:beforeAutospacing="1" w:after="100" w:afterAutospacing="1" w:line="240" w:lineRule="auto"/>
                          <w:rPr>
                            <w:rFonts w:ascii="Arial" w:hAnsi="Arial" w:cs="Arial"/>
                            <w:sz w:val="22"/>
                            <w:szCs w:val="22"/>
                          </w:rPr>
                        </w:pPr>
                        <w:r w:rsidRPr="00224BCC">
                          <w:rPr>
                            <w:rFonts w:ascii="Arial" w:hAnsi="Arial" w:cs="Arial"/>
                            <w:sz w:val="22"/>
                            <w:szCs w:val="22"/>
                          </w:rPr>
                          <w:t>Support the business development lifecycle (Business Development, Capture, Solution Architect, Pricing and Proposal Development)</w:t>
                        </w:r>
                      </w:p>
                      <w:p w14:paraId="5C291234"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Tests to ensure accuracy; tracks record of identifying largest risk areas and driving resolution of these issues.</w:t>
                        </w:r>
                      </w:p>
                      <w:p w14:paraId="2EAC43A3"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 xml:space="preserve">Leads the design, </w:t>
                        </w:r>
                        <w:proofErr w:type="gramStart"/>
                        <w:r w:rsidRPr="00CB4C42">
                          <w:rPr>
                            <w:rFonts w:ascii="Arial" w:hAnsi="Arial" w:cs="Arial"/>
                            <w:sz w:val="22"/>
                            <w:szCs w:val="22"/>
                          </w:rPr>
                          <w:t>development</w:t>
                        </w:r>
                        <w:proofErr w:type="gramEnd"/>
                        <w:r w:rsidRPr="00CB4C42">
                          <w:rPr>
                            <w:rFonts w:ascii="Arial" w:hAnsi="Arial" w:cs="Arial"/>
                            <w:sz w:val="22"/>
                            <w:szCs w:val="22"/>
                          </w:rPr>
                          <w:t xml:space="preserve"> and implementation of complex systems.</w:t>
                        </w:r>
                      </w:p>
                      <w:p w14:paraId="21AB8987"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Initiates and actively facilitates meetings and issue resolution.</w:t>
                        </w:r>
                      </w:p>
                      <w:p w14:paraId="4CC7B431"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Maintains "big picture view", seeing overall situation; remains aware of what other engineers are doing; makes sure project goals make sense and overall development objectives are met.</w:t>
                        </w:r>
                      </w:p>
                      <w:p w14:paraId="2458A5D4" w14:textId="77777777" w:rsidR="00CB4C42" w:rsidRPr="00C246E0" w:rsidRDefault="00FA3211"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Use</w:t>
                        </w:r>
                        <w:r w:rsidR="001565F5" w:rsidRPr="00C246E0">
                          <w:rPr>
                            <w:rStyle w:val="span"/>
                            <w:rFonts w:ascii="Arial" w:eastAsia="Century Gothic" w:hAnsi="Arial" w:cs="Arial"/>
                            <w:color w:val="000000"/>
                            <w:sz w:val="22"/>
                            <w:szCs w:val="22"/>
                          </w:rPr>
                          <w:t xml:space="preserve"> dynamo DB as no SQL database for backend application.</w:t>
                        </w:r>
                      </w:p>
                      <w:p w14:paraId="77DE6A50" w14:textId="77777777" w:rsidR="0011002E" w:rsidRPr="00C246E0" w:rsidRDefault="001565F5"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Experience in migrating and implementing of multiple applications from on premise to cloud using AWS services, DBMS, Cloud Formation, S3, Route 53, Glacier, EC2, RDS, SNS, Lambda, VPC, Cloud Trail, API gateway.</w:t>
                        </w:r>
                      </w:p>
                      <w:p w14:paraId="2AA17706" w14:textId="77777777" w:rsidR="0011002E" w:rsidRPr="00C246E0" w:rsidRDefault="0011002E" w:rsidP="00CB4C42">
                        <w:pPr>
                          <w:pStyle w:val="documentulli"/>
                          <w:spacing w:line="340" w:lineRule="atLeast"/>
                          <w:ind w:left="320"/>
                          <w:rPr>
                            <w:rStyle w:val="span"/>
                            <w:rFonts w:ascii="Arial" w:eastAsia="Century Gothic" w:hAnsi="Arial" w:cs="Arial"/>
                            <w:color w:val="000000"/>
                            <w:sz w:val="22"/>
                            <w:szCs w:val="22"/>
                          </w:rPr>
                        </w:pPr>
                      </w:p>
                    </w:tc>
                  </w:tr>
                </w:tbl>
                <w:p w14:paraId="6F140D29"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85CD5A0" w14:textId="77777777">
                    <w:trPr>
                      <w:tblCellSpacing w:w="0" w:type="dxa"/>
                    </w:trPr>
                    <w:tc>
                      <w:tcPr>
                        <w:tcW w:w="500" w:type="dxa"/>
                        <w:tcMar>
                          <w:top w:w="100" w:type="dxa"/>
                          <w:left w:w="0" w:type="dxa"/>
                          <w:bottom w:w="0" w:type="dxa"/>
                          <w:right w:w="0" w:type="dxa"/>
                        </w:tcMar>
                        <w:hideMark/>
                      </w:tcPr>
                      <w:p w14:paraId="6F49CB83" w14:textId="6062E36F"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1552" behindDoc="0" locked="0" layoutInCell="1" allowOverlap="1" wp14:anchorId="1D742FF5" wp14:editId="0D608FC4">
                              <wp:simplePos x="0" y="0"/>
                              <wp:positionH relativeFrom="column">
                                <wp:posOffset>-63500</wp:posOffset>
                              </wp:positionH>
                              <wp:positionV relativeFrom="paragraph">
                                <wp:posOffset>50800</wp:posOffset>
                              </wp:positionV>
                              <wp:extent cx="102094" cy="102158"/>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2576" behindDoc="0" locked="0" layoutInCell="1" allowOverlap="1" wp14:anchorId="4C7809CD" wp14:editId="335509BA">
                                  <wp:simplePos x="0" y="0"/>
                                  <wp:positionH relativeFrom="column">
                                    <wp:posOffset>-1714500</wp:posOffset>
                                  </wp:positionH>
                                  <wp:positionV relativeFrom="paragraph">
                                    <wp:posOffset>-25400</wp:posOffset>
                                  </wp:positionV>
                                  <wp:extent cx="1270000" cy="215900"/>
                                  <wp:effectExtent l="3175" t="4445"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7809CD" id="Rectangle 3" o:spid="_x0000_s1027" style="position:absolute;left:0;text-align:left;margin-left:-135pt;margin-top:-2pt;width:100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7A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" stroked="f">
                                  <v:fill opacity="0"/>
                                  <v:textbox style="mso-fit-shape-to-text:t" inset="0,0,0,0">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v:textbox>
                                </v:rect>
                              </w:pict>
                            </mc:Fallback>
                          </mc:AlternateContent>
                        </w:r>
                      </w:p>
                    </w:tc>
                    <w:tc>
                      <w:tcPr>
                        <w:tcW w:w="8340" w:type="dxa"/>
                        <w:tcMar>
                          <w:top w:w="100" w:type="dxa"/>
                          <w:left w:w="0" w:type="dxa"/>
                          <w:bottom w:w="0" w:type="dxa"/>
                          <w:right w:w="0" w:type="dxa"/>
                        </w:tcMar>
                        <w:hideMark/>
                      </w:tcPr>
                      <w:p w14:paraId="7D1156E6" w14:textId="77777777" w:rsidR="008108D6" w:rsidRPr="00C246E0" w:rsidRDefault="008108D6" w:rsidP="008108D6">
                        <w:pPr>
                          <w:pStyle w:val="documentspanpaddedline"/>
                          <w:spacing w:line="340" w:lineRule="atLeast"/>
                          <w:rPr>
                            <w:rStyle w:val="documentsinglecolumnCharacter"/>
                            <w:rFonts w:ascii="Arial" w:eastAsia="Century Gothic" w:hAnsi="Arial" w:cs="Arial"/>
                            <w:color w:val="000000"/>
                            <w:sz w:val="28"/>
                            <w:szCs w:val="28"/>
                          </w:rPr>
                        </w:pPr>
                        <w:r w:rsidRPr="00C246E0">
                          <w:rPr>
                            <w:rStyle w:val="documentspanjobtitle"/>
                            <w:rFonts w:ascii="Arial" w:eastAsia="Century Gothic" w:hAnsi="Arial" w:cs="Arial"/>
                            <w:color w:val="000000"/>
                            <w:sz w:val="28"/>
                            <w:szCs w:val="28"/>
                          </w:rPr>
                          <w:t xml:space="preserve">AWS Solutions Architect     </w:t>
                        </w:r>
                      </w:p>
                      <w:p w14:paraId="1D3FAE91" w14:textId="77777777" w:rsidR="008108D6" w:rsidRPr="00C246E0" w:rsidRDefault="008108D6" w:rsidP="008108D6">
                        <w:pPr>
                          <w:pStyle w:val="documentspanpaddedline"/>
                          <w:spacing w:line="340" w:lineRule="atLeast"/>
                          <w:rPr>
                            <w:rStyle w:val="span"/>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Company 2                                                                                                  City, State</w:t>
                        </w:r>
                      </w:p>
                      <w:p w14:paraId="2F18B1A4" w14:textId="77777777" w:rsidR="00C246E0" w:rsidRPr="00C246E0" w:rsidRDefault="00C246E0" w:rsidP="008108D6">
                        <w:pPr>
                          <w:pStyle w:val="documentspanpaddedline"/>
                          <w:spacing w:line="340" w:lineRule="atLeast"/>
                          <w:rPr>
                            <w:rStyle w:val="documentsinglecolumnCharacter"/>
                            <w:rFonts w:ascii="Arial" w:eastAsia="Century Gothic" w:hAnsi="Arial" w:cs="Arial"/>
                            <w:i/>
                            <w:iCs/>
                            <w:color w:val="000000"/>
                            <w:sz w:val="22"/>
                            <w:szCs w:val="22"/>
                          </w:rPr>
                        </w:pPr>
                      </w:p>
                      <w:p w14:paraId="6163A68F"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Created CloudFront distributions to serve content from edge locations to users </w:t>
                        </w:r>
                        <w:proofErr w:type="gramStart"/>
                        <w:r w:rsidRPr="00C246E0">
                          <w:rPr>
                            <w:rStyle w:val="span"/>
                            <w:rFonts w:ascii="Arial" w:eastAsia="Century Gothic" w:hAnsi="Arial" w:cs="Arial"/>
                            <w:color w:val="000000"/>
                            <w:sz w:val="22"/>
                            <w:szCs w:val="22"/>
                          </w:rPr>
                          <w:t>so as to</w:t>
                        </w:r>
                        <w:proofErr w:type="gramEnd"/>
                        <w:r w:rsidRPr="00C246E0">
                          <w:rPr>
                            <w:rStyle w:val="span"/>
                            <w:rFonts w:ascii="Arial" w:eastAsia="Century Gothic" w:hAnsi="Arial" w:cs="Arial"/>
                            <w:color w:val="000000"/>
                            <w:sz w:val="22"/>
                            <w:szCs w:val="22"/>
                          </w:rPr>
                          <w:t xml:space="preserve"> minimize the load on the</w:t>
                        </w:r>
                        <w:r w:rsidRPr="00C246E0">
                          <w:rPr>
                            <w:rStyle w:val="span"/>
                            <w:rFonts w:ascii="Arial" w:eastAsia="Century Gothic" w:hAnsi="Arial" w:cs="Arial"/>
                            <w:color w:val="000000"/>
                            <w:sz w:val="22"/>
                            <w:szCs w:val="22"/>
                          </w:rPr>
                          <w:br/>
                          <w:t>frontend servers.</w:t>
                        </w:r>
                      </w:p>
                      <w:p w14:paraId="46F9AED0" w14:textId="77777777" w:rsidR="00FA3211" w:rsidRPr="00C246E0" w:rsidRDefault="001565F5" w:rsidP="00FA3211">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Configured private and public FQDN for </w:t>
                        </w:r>
                        <w:proofErr w:type="spellStart"/>
                        <w:proofErr w:type="gramStart"/>
                        <w:r w:rsidRPr="00C246E0">
                          <w:rPr>
                            <w:rStyle w:val="span"/>
                            <w:rFonts w:ascii="Arial" w:eastAsia="Century Gothic" w:hAnsi="Arial" w:cs="Arial"/>
                            <w:color w:val="000000"/>
                            <w:sz w:val="22"/>
                            <w:szCs w:val="22"/>
                          </w:rPr>
                          <w:t>Dev,QA</w:t>
                        </w:r>
                        <w:proofErr w:type="gramEnd"/>
                        <w:r w:rsidRPr="00C246E0">
                          <w:rPr>
                            <w:rStyle w:val="span"/>
                            <w:rFonts w:ascii="Arial" w:eastAsia="Century Gothic" w:hAnsi="Arial" w:cs="Arial"/>
                            <w:color w:val="000000"/>
                            <w:sz w:val="22"/>
                            <w:szCs w:val="22"/>
                          </w:rPr>
                          <w:t>,Prod</w:t>
                        </w:r>
                        <w:proofErr w:type="spellEnd"/>
                        <w:r w:rsidRPr="00C246E0">
                          <w:rPr>
                            <w:rStyle w:val="span"/>
                            <w:rFonts w:ascii="Arial" w:eastAsia="Century Gothic" w:hAnsi="Arial" w:cs="Arial"/>
                            <w:color w:val="000000"/>
                            <w:sz w:val="22"/>
                            <w:szCs w:val="22"/>
                          </w:rPr>
                          <w:t xml:space="preserve"> EC2, instances and Load balancers by creating respective</w:t>
                        </w:r>
                        <w:r w:rsidRPr="00C246E0">
                          <w:rPr>
                            <w:rStyle w:val="span"/>
                            <w:rFonts w:ascii="Arial" w:eastAsia="Century Gothic" w:hAnsi="Arial" w:cs="Arial"/>
                            <w:color w:val="000000"/>
                            <w:sz w:val="22"/>
                            <w:szCs w:val="22"/>
                          </w:rPr>
                          <w:br/>
                          <w:t>records in internal DNS server and using Route53 for public internet hostname.</w:t>
                        </w:r>
                      </w:p>
                      <w:p w14:paraId="73B44CDB"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Interact with management levels at a client and/or within Accenture</w:t>
                        </w:r>
                      </w:p>
                      <w:p w14:paraId="66F571F4"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and Implement AWS architectures and environments</w:t>
                        </w:r>
                      </w:p>
                      <w:p w14:paraId="71219C57"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Native Cloud Application Architectures or optimize applications for AWS</w:t>
                        </w:r>
                      </w:p>
                      <w:p w14:paraId="3177BBBA"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 xml:space="preserve">Design Migration Approaches from On Prem to AWS using AWS native tools including </w:t>
                        </w:r>
                        <w:proofErr w:type="spellStart"/>
                        <w:r w:rsidRPr="00C246E0">
                          <w:rPr>
                            <w:rFonts w:ascii="Arial" w:hAnsi="Arial" w:cs="Arial"/>
                            <w:sz w:val="22"/>
                            <w:szCs w:val="22"/>
                          </w:rPr>
                          <w:t>CloudEndure</w:t>
                        </w:r>
                        <w:proofErr w:type="spellEnd"/>
                        <w:r w:rsidRPr="00C246E0">
                          <w:rPr>
                            <w:rFonts w:ascii="Arial" w:hAnsi="Arial" w:cs="Arial"/>
                            <w:sz w:val="22"/>
                            <w:szCs w:val="22"/>
                          </w:rPr>
                          <w:t xml:space="preserve">, MGN, </w:t>
                        </w:r>
                        <w:proofErr w:type="spellStart"/>
                        <w:r w:rsidRPr="00C246E0">
                          <w:rPr>
                            <w:rFonts w:ascii="Arial" w:hAnsi="Arial" w:cs="Arial"/>
                            <w:sz w:val="22"/>
                            <w:szCs w:val="22"/>
                          </w:rPr>
                          <w:t>DataSync</w:t>
                        </w:r>
                        <w:proofErr w:type="spellEnd"/>
                      </w:p>
                      <w:p w14:paraId="5969ADC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Scaled distributed in-memory cache environment in the cloud using Elastic cache.</w:t>
                        </w:r>
                      </w:p>
                      <w:p w14:paraId="463D8C8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Managed automated backups and created own backup snapshots when needed.</w:t>
                        </w:r>
                      </w:p>
                      <w:p w14:paraId="4244147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Provided installation &amp; maintenance of Puppet infrastructure and developed Puppet manifests &amp; modules for</w:t>
                        </w:r>
                        <w:r w:rsidRPr="00C246E0">
                          <w:rPr>
                            <w:rStyle w:val="span"/>
                            <w:rFonts w:ascii="Arial" w:eastAsia="Century Gothic" w:hAnsi="Arial" w:cs="Arial"/>
                            <w:color w:val="000000"/>
                            <w:sz w:val="22"/>
                            <w:szCs w:val="22"/>
                          </w:rPr>
                          <w:br/>
                          <w:t>configuration management.</w:t>
                        </w:r>
                      </w:p>
                      <w:p w14:paraId="48D11C40"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Created Jenkins programmatic user in AIM with appropriate group assigned policy for </w:t>
                        </w:r>
                        <w:proofErr w:type="gramStart"/>
                        <w:r w:rsidRPr="00C246E0">
                          <w:rPr>
                            <w:rStyle w:val="span"/>
                            <w:rFonts w:ascii="Arial" w:eastAsia="Century Gothic" w:hAnsi="Arial" w:cs="Arial"/>
                            <w:color w:val="000000"/>
                            <w:sz w:val="22"/>
                            <w:szCs w:val="22"/>
                          </w:rPr>
                          <w:t>Jenkins</w:t>
                        </w:r>
                        <w:proofErr w:type="gramEnd"/>
                        <w:r w:rsidRPr="00C246E0">
                          <w:rPr>
                            <w:rStyle w:val="span"/>
                            <w:rFonts w:ascii="Arial" w:eastAsia="Century Gothic" w:hAnsi="Arial" w:cs="Arial"/>
                            <w:color w:val="000000"/>
                            <w:sz w:val="22"/>
                            <w:szCs w:val="22"/>
                          </w:rPr>
                          <w:t xml:space="preserve"> configuration and</w:t>
                        </w:r>
                        <w:r w:rsidRPr="00C246E0">
                          <w:rPr>
                            <w:rStyle w:val="span"/>
                            <w:rFonts w:ascii="Arial" w:eastAsia="Century Gothic" w:hAnsi="Arial" w:cs="Arial"/>
                            <w:color w:val="000000"/>
                            <w:sz w:val="22"/>
                            <w:szCs w:val="22"/>
                          </w:rPr>
                          <w:br/>
                          <w:t>CI/CD setup.</w:t>
                        </w:r>
                      </w:p>
                      <w:p w14:paraId="19359DF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lastRenderedPageBreak/>
                          <w:t>Deployed and configured Git repositories with branching, tagging, and notifications. Experienced and proficient in</w:t>
                        </w:r>
                        <w:r w:rsidRPr="00C246E0">
                          <w:rPr>
                            <w:rStyle w:val="span"/>
                            <w:rFonts w:ascii="Arial" w:eastAsia="Century Gothic" w:hAnsi="Arial" w:cs="Arial"/>
                            <w:color w:val="000000"/>
                            <w:sz w:val="22"/>
                            <w:szCs w:val="22"/>
                          </w:rPr>
                          <w:br/>
                          <w:t>deploying and administering GitHub.</w:t>
                        </w:r>
                      </w:p>
                      <w:p w14:paraId="38FACB7A" w14:textId="77777777" w:rsidR="00C246E0" w:rsidRPr="00C246E0" w:rsidRDefault="00C246E0" w:rsidP="00C246E0">
                        <w:pPr>
                          <w:pStyle w:val="documentulli"/>
                          <w:spacing w:line="340" w:lineRule="atLeast"/>
                          <w:ind w:left="320"/>
                          <w:rPr>
                            <w:rStyle w:val="span"/>
                            <w:rFonts w:ascii="Arial" w:eastAsia="Century Gothic" w:hAnsi="Arial" w:cs="Arial"/>
                            <w:color w:val="000000"/>
                            <w:sz w:val="22"/>
                            <w:szCs w:val="22"/>
                          </w:rPr>
                        </w:pPr>
                      </w:p>
                    </w:tc>
                  </w:tr>
                </w:tbl>
                <w:p w14:paraId="6C7C077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475B84EF" w14:textId="77777777">
                    <w:trPr>
                      <w:tblCellSpacing w:w="0" w:type="dxa"/>
                    </w:trPr>
                    <w:tc>
                      <w:tcPr>
                        <w:tcW w:w="500" w:type="dxa"/>
                        <w:tcMar>
                          <w:top w:w="100" w:type="dxa"/>
                          <w:left w:w="0" w:type="dxa"/>
                          <w:bottom w:w="0" w:type="dxa"/>
                          <w:right w:w="0" w:type="dxa"/>
                        </w:tcMar>
                        <w:hideMark/>
                      </w:tcPr>
                      <w:p w14:paraId="6D37E7E7" w14:textId="6A8D6116"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3600" behindDoc="0" locked="0" layoutInCell="1" allowOverlap="1" wp14:anchorId="341CCEC5" wp14:editId="5035387A">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4624" behindDoc="0" locked="0" layoutInCell="1" allowOverlap="1" wp14:anchorId="24C48327" wp14:editId="71E147D3">
                                  <wp:simplePos x="0" y="0"/>
                                  <wp:positionH relativeFrom="column">
                                    <wp:posOffset>-1714500</wp:posOffset>
                                  </wp:positionH>
                                  <wp:positionV relativeFrom="paragraph">
                                    <wp:posOffset>-25400</wp:posOffset>
                                  </wp:positionV>
                                  <wp:extent cx="1270000" cy="215900"/>
                                  <wp:effectExtent l="3175" t="0" r="317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C48327" id="Rectangle 4" o:spid="_x0000_s1028" style="position:absolute;left:0;text-align:left;margin-left:-135pt;margin-top:-2pt;width:100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1B7g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zLFFL3KdJA+8iiIMyjxl+DjQHwlxQTj1kt6edR&#10;oZHCffQsbJrJxcDFaBZDec2ptYxSzOY+zrN7DGj7gZHLzIvCLYt/sFmXpy4u7fLoZHqXMU+z+dzP&#10;t54+4+43AA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wqgdQe4BAADUAwAADgAAAAAAAAAAAAAAAAAuAgAAZHJzL2Uyb0RvYy54&#10;bWxQSwECLQAUAAYACAAAACEAMy+OatoAAAAKAQAADwAAAAAAAAAAAAAAAABIBAAAZHJzL2Rvd25y&#10;ZXYueG1sUEsFBgAAAAAEAAQA8wAAAE8FAAAAAA==&#10;" stroked="f">
                                  <v:fill opacity="0"/>
                                  <v:textbox style="mso-fit-shape-to-text:t" inset="0,0,0,0">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v:textbox>
                                </v:rect>
                              </w:pict>
                            </mc:Fallback>
                          </mc:AlternateContent>
                        </w:r>
                      </w:p>
                    </w:tc>
                    <w:tc>
                      <w:tcPr>
                        <w:tcW w:w="8340" w:type="dxa"/>
                        <w:tcMar>
                          <w:top w:w="100" w:type="dxa"/>
                          <w:left w:w="0" w:type="dxa"/>
                          <w:bottom w:w="0" w:type="dxa"/>
                          <w:right w:w="0" w:type="dxa"/>
                        </w:tcMar>
                        <w:hideMark/>
                      </w:tcPr>
                      <w:p w14:paraId="14C86A41" w14:textId="77777777" w:rsidR="0011002E" w:rsidRPr="00C246E0" w:rsidRDefault="001565F5">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AWS Solutions Architect</w:t>
                        </w:r>
                      </w:p>
                      <w:p w14:paraId="67A0F14A" w14:textId="77777777" w:rsidR="0011002E" w:rsidRPr="00C246E0" w:rsidRDefault="008108D6">
                        <w:pPr>
                          <w:pStyle w:val="documentspanpaddedline"/>
                          <w:spacing w:line="340" w:lineRule="atLeast"/>
                          <w:rPr>
                            <w:rStyle w:val="documentsinglecolumnCharacter"/>
                            <w:rFonts w:ascii="Arial" w:eastAsia="Century Gothic" w:hAnsi="Arial" w:cs="Arial"/>
                            <w:b/>
                            <w:i/>
                            <w:iCs/>
                            <w:color w:val="000000"/>
                            <w:sz w:val="22"/>
                            <w:szCs w:val="22"/>
                          </w:rPr>
                        </w:pPr>
                        <w:r w:rsidRPr="00C246E0">
                          <w:rPr>
                            <w:rStyle w:val="span"/>
                            <w:rFonts w:ascii="Arial" w:eastAsia="Century Gothic" w:hAnsi="Arial" w:cs="Arial"/>
                            <w:b/>
                            <w:i/>
                            <w:iCs/>
                            <w:color w:val="000000"/>
                            <w:sz w:val="22"/>
                            <w:szCs w:val="22"/>
                          </w:rPr>
                          <w:t>Company 3</w:t>
                        </w:r>
                        <w:r w:rsidR="00862F4E" w:rsidRPr="00C246E0">
                          <w:rPr>
                            <w:rStyle w:val="span"/>
                            <w:rFonts w:ascii="Arial" w:eastAsia="Century Gothic" w:hAnsi="Arial" w:cs="Arial"/>
                            <w:b/>
                            <w:i/>
                            <w:iCs/>
                            <w:color w:val="000000"/>
                            <w:sz w:val="22"/>
                            <w:szCs w:val="22"/>
                          </w:rPr>
                          <w:t xml:space="preserve">                                                                                        </w:t>
                        </w:r>
                        <w:r w:rsidR="001565F5" w:rsidRPr="00C246E0">
                          <w:rPr>
                            <w:rStyle w:val="span"/>
                            <w:rFonts w:ascii="Arial" w:eastAsia="Century Gothic" w:hAnsi="Arial" w:cs="Arial"/>
                            <w:b/>
                            <w:i/>
                            <w:iCs/>
                            <w:color w:val="000000"/>
                            <w:sz w:val="22"/>
                            <w:szCs w:val="22"/>
                          </w:rPr>
                          <w:t xml:space="preserve"> </w:t>
                        </w:r>
                        <w:r w:rsidR="00862F4E" w:rsidRPr="00C246E0">
                          <w:rPr>
                            <w:rStyle w:val="span"/>
                            <w:rFonts w:ascii="Arial" w:eastAsia="Century Gothic" w:hAnsi="Arial" w:cs="Arial"/>
                            <w:b/>
                            <w:i/>
                            <w:iCs/>
                            <w:color w:val="000000"/>
                            <w:sz w:val="22"/>
                            <w:szCs w:val="22"/>
                          </w:rPr>
                          <w:t xml:space="preserve">        City, State</w:t>
                        </w:r>
                      </w:p>
                      <w:p w14:paraId="24558E22" w14:textId="77777777" w:rsidR="00C246E0" w:rsidRDefault="001565F5" w:rsidP="00C246E0">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Identified, </w:t>
                        </w:r>
                        <w:proofErr w:type="gramStart"/>
                        <w:r w:rsidRPr="00C246E0">
                          <w:rPr>
                            <w:rStyle w:val="span"/>
                            <w:rFonts w:ascii="Arial" w:eastAsia="Century Gothic" w:hAnsi="Arial" w:cs="Arial"/>
                            <w:color w:val="000000"/>
                            <w:sz w:val="22"/>
                            <w:szCs w:val="22"/>
                          </w:rPr>
                          <w:t>analyzed</w:t>
                        </w:r>
                        <w:proofErr w:type="gramEnd"/>
                        <w:r w:rsidRPr="00C246E0">
                          <w:rPr>
                            <w:rStyle w:val="span"/>
                            <w:rFonts w:ascii="Arial" w:eastAsia="Century Gothic" w:hAnsi="Arial" w:cs="Arial"/>
                            <w:color w:val="000000"/>
                            <w:sz w:val="22"/>
                            <w:szCs w:val="22"/>
                          </w:rPr>
                          <w:t xml:space="preserve"> and resolved infrastructure vulnerabilities and application deployment issues.</w:t>
                        </w:r>
                      </w:p>
                      <w:p w14:paraId="013A7790"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Expert knowledge of systems design, enterprise architecting and implementing large retail business systems</w:t>
                        </w:r>
                      </w:p>
                      <w:p w14:paraId="3B096E2F"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Strong organizational, analytical, and critical thinking and leadership skills</w:t>
                        </w:r>
                      </w:p>
                      <w:p w14:paraId="73D4D49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Leads the architecture for current business solutions and future business needs.</w:t>
                        </w:r>
                      </w:p>
                      <w:p w14:paraId="46EDAB02"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Acts as the subject-matter expert for multiple technology solutions including APIM, API, Integration Security, data streaming/</w:t>
                        </w:r>
                        <w:proofErr w:type="gramStart"/>
                        <w:r w:rsidRPr="00C246E0">
                          <w:rPr>
                            <w:rFonts w:ascii="Arial" w:hAnsi="Arial" w:cs="Arial"/>
                            <w:sz w:val="22"/>
                            <w:szCs w:val="22"/>
                          </w:rPr>
                          <w:t>events ,Operational</w:t>
                        </w:r>
                        <w:proofErr w:type="gramEnd"/>
                        <w:r w:rsidRPr="00C246E0">
                          <w:rPr>
                            <w:rFonts w:ascii="Arial" w:hAnsi="Arial" w:cs="Arial"/>
                            <w:sz w:val="22"/>
                            <w:szCs w:val="22"/>
                          </w:rPr>
                          <w:t xml:space="preserve"> data store, and data movement pipelines.</w:t>
                        </w:r>
                      </w:p>
                      <w:p w14:paraId="26C63E13"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Sets architectural and technical standards for the practice.</w:t>
                        </w:r>
                      </w:p>
                      <w:p w14:paraId="1E482A4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Leverages experience and technical leadership to drive best practices in Thrivent’s environments.</w:t>
                        </w:r>
                      </w:p>
                      <w:p w14:paraId="518ADBA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Ensures that enterprise architecture standards, policies, and procedures are enacted uniformly across application development.</w:t>
                        </w:r>
                      </w:p>
                      <w:p w14:paraId="57198B2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Applies business, industry, and technical knowledge (across multiple assets, domains, platforms, technologies, vendors, etc.) to lead the delivery of innovative solutions.</w:t>
                        </w:r>
                      </w:p>
                      <w:p w14:paraId="09FC502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Displays comfort dealing with ambiguity while solving complex problems, driving innovation, and striving for continuous improvement.</w:t>
                        </w:r>
                      </w:p>
                      <w:p w14:paraId="2F9CB59A"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Reviewed existing systems and made recommendations for improvements.</w:t>
                        </w:r>
                      </w:p>
                      <w:p w14:paraId="29EF93F6"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gaps in market to spot opportunities to create value propositions.</w:t>
                        </w:r>
                      </w:p>
                      <w:p w14:paraId="670C14FD"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Worked with teams of talented software engineers to define, </w:t>
                        </w:r>
                        <w:proofErr w:type="gramStart"/>
                        <w:r w:rsidRPr="00C246E0">
                          <w:rPr>
                            <w:rStyle w:val="span"/>
                            <w:rFonts w:ascii="Arial" w:eastAsia="Century Gothic" w:hAnsi="Arial" w:cs="Arial"/>
                            <w:color w:val="000000"/>
                            <w:sz w:val="22"/>
                            <w:szCs w:val="22"/>
                          </w:rPr>
                          <w:t>build</w:t>
                        </w:r>
                        <w:proofErr w:type="gramEnd"/>
                        <w:r w:rsidRPr="00C246E0">
                          <w:rPr>
                            <w:rStyle w:val="span"/>
                            <w:rFonts w:ascii="Arial" w:eastAsia="Century Gothic" w:hAnsi="Arial" w:cs="Arial"/>
                            <w:color w:val="000000"/>
                            <w:sz w:val="22"/>
                            <w:szCs w:val="22"/>
                          </w:rPr>
                          <w:t xml:space="preserve"> and maintain cloud infrastructure.</w:t>
                        </w:r>
                      </w:p>
                      <w:p w14:paraId="558E18D5"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Customized in-development software to clients' current hardware environments, designing applications to span multiple systems.</w:t>
                        </w:r>
                      </w:p>
                    </w:tc>
                  </w:tr>
                </w:tbl>
                <w:p w14:paraId="1D07B1B3" w14:textId="77777777" w:rsidR="0011002E" w:rsidRPr="00C246E0" w:rsidRDefault="0011002E">
                  <w:pPr>
                    <w:rPr>
                      <w:rStyle w:val="documentsectiontitle"/>
                      <w:rFonts w:ascii="Arial" w:eastAsia="Century Gothic" w:hAnsi="Arial" w:cs="Arial"/>
                      <w:b/>
                      <w:bCs/>
                    </w:rPr>
                  </w:pPr>
                </w:p>
              </w:tc>
            </w:tr>
          </w:tbl>
          <w:p w14:paraId="5DA6B294" w14:textId="77777777" w:rsidR="0011002E" w:rsidRPr="00C246E0" w:rsidRDefault="0011002E">
            <w:pPr>
              <w:rPr>
                <w:rFonts w:ascii="Arial" w:hAnsi="Arial" w:cs="Arial"/>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239BE788" w14:textId="77777777">
              <w:trPr>
                <w:tblCellSpacing w:w="0" w:type="dxa"/>
              </w:trPr>
              <w:tc>
                <w:tcPr>
                  <w:tcW w:w="240" w:type="dxa"/>
                  <w:tcMar>
                    <w:top w:w="0" w:type="dxa"/>
                    <w:left w:w="0" w:type="dxa"/>
                    <w:bottom w:w="0" w:type="dxa"/>
                    <w:right w:w="0" w:type="dxa"/>
                  </w:tcMar>
                  <w:hideMark/>
                </w:tcPr>
                <w:p w14:paraId="5F1DB86C"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1238ED37"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75648" behindDoc="0" locked="0" layoutInCell="1" allowOverlap="1" wp14:anchorId="21E8390D" wp14:editId="64E15EF1">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3"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591CC49F" w14:textId="77777777">
                    <w:trPr>
                      <w:tblCellSpacing w:w="0" w:type="dxa"/>
                    </w:trPr>
                    <w:tc>
                      <w:tcPr>
                        <w:tcW w:w="500" w:type="dxa"/>
                        <w:tcMar>
                          <w:top w:w="0" w:type="dxa"/>
                          <w:left w:w="0" w:type="dxa"/>
                          <w:bottom w:w="0" w:type="dxa"/>
                          <w:right w:w="0" w:type="dxa"/>
                        </w:tcMar>
                        <w:hideMark/>
                      </w:tcPr>
                      <w:p w14:paraId="2CF112A0" w14:textId="1554911A"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6672" behindDoc="0" locked="0" layoutInCell="1" allowOverlap="1" wp14:anchorId="35043EBC" wp14:editId="7EE77D7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7696" behindDoc="0" locked="0" layoutInCell="1" allowOverlap="1" wp14:anchorId="11C485BD" wp14:editId="1D710EE1">
                                  <wp:simplePos x="0" y="0"/>
                                  <wp:positionH relativeFrom="column">
                                    <wp:posOffset>-1714500</wp:posOffset>
                                  </wp:positionH>
                                  <wp:positionV relativeFrom="paragraph">
                                    <wp:posOffset>-25400</wp:posOffset>
                                  </wp:positionV>
                                  <wp:extent cx="1270000" cy="215900"/>
                                  <wp:effectExtent l="3175" t="0" r="3175"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C485BD" id="Rectangle 5" o:spid="_x0000_s1029" style="position:absolute;left:0;text-align:left;margin-left:-135pt;margin-top:-2pt;width:100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HFatxTvAQAA1AMAAA4AAAAAAAAAAAAAAAAALgIAAGRycy9lMm9Eb2Mu&#10;eG1sUEsBAi0AFAAGAAgAAAAhADMvjmraAAAACgEAAA8AAAAAAAAAAAAAAAAASQQAAGRycy9kb3du&#10;cmV2LnhtbFBLBQYAAAAABAAEAPMAAABQBQAAAAA=&#10;" stroked="f">
                                  <v:fill opacity="0"/>
                                  <v:textbox style="mso-fit-shape-to-text:t" inset="0,0,0,0">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v:textbox>
                                </v:rect>
                              </w:pict>
                            </mc:Fallback>
                          </mc:AlternateContent>
                        </w:r>
                      </w:p>
                    </w:tc>
                    <w:tc>
                      <w:tcPr>
                        <w:tcW w:w="8340" w:type="dxa"/>
                        <w:tcMar>
                          <w:top w:w="0" w:type="dxa"/>
                          <w:left w:w="0" w:type="dxa"/>
                          <w:bottom w:w="0" w:type="dxa"/>
                          <w:right w:w="0" w:type="dxa"/>
                        </w:tcMar>
                        <w:hideMark/>
                      </w:tcPr>
                      <w:p w14:paraId="37644E14" w14:textId="77777777" w:rsidR="0011002E" w:rsidRPr="00C246E0" w:rsidRDefault="004479FF">
                        <w:pPr>
                          <w:pStyle w:val="documentspanpaddedline"/>
                          <w:spacing w:line="340" w:lineRule="atLeast"/>
                          <w:rPr>
                            <w:rStyle w:val="documentspandegree"/>
                            <w:rFonts w:ascii="Arial" w:eastAsia="Century Gothic" w:hAnsi="Arial" w:cs="Arial"/>
                            <w:color w:val="000000"/>
                            <w:sz w:val="28"/>
                            <w:szCs w:val="28"/>
                          </w:rPr>
                        </w:pPr>
                        <w:r w:rsidRPr="00C246E0">
                          <w:rPr>
                            <w:rStyle w:val="documentspandegree"/>
                            <w:rFonts w:ascii="Arial" w:eastAsia="Century Gothic" w:hAnsi="Arial" w:cs="Arial"/>
                            <w:color w:val="000000"/>
                            <w:sz w:val="28"/>
                            <w:szCs w:val="28"/>
                          </w:rPr>
                          <w:t xml:space="preserve"> Name of school</w:t>
                        </w:r>
                      </w:p>
                      <w:p w14:paraId="1E1439D2"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r w:rsidRPr="00C246E0">
                          <w:rPr>
                            <w:rStyle w:val="documentspandegree"/>
                            <w:rFonts w:ascii="Arial" w:eastAsia="Century Gothic" w:hAnsi="Arial" w:cs="Arial"/>
                            <w:color w:val="000000"/>
                            <w:sz w:val="28"/>
                            <w:szCs w:val="28"/>
                          </w:rPr>
                          <w:t xml:space="preserve"> </w:t>
                        </w:r>
                        <w:proofErr w:type="gramStart"/>
                        <w:r w:rsidRPr="00C246E0">
                          <w:rPr>
                            <w:rStyle w:val="documentspandegree"/>
                            <w:rFonts w:ascii="Arial" w:eastAsia="Century Gothic" w:hAnsi="Arial" w:cs="Arial"/>
                            <w:b w:val="0"/>
                            <w:color w:val="000000"/>
                            <w:sz w:val="28"/>
                            <w:szCs w:val="28"/>
                          </w:rPr>
                          <w:t>Degree  Name</w:t>
                        </w:r>
                        <w:proofErr w:type="gramEnd"/>
                      </w:p>
                      <w:p w14:paraId="08FAFDFE"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1FEE9E71"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20410C20" w14:textId="77777777" w:rsidR="004479FF" w:rsidRPr="00C246E0" w:rsidRDefault="004479FF">
                        <w:pPr>
                          <w:pStyle w:val="documentspanpaddedline"/>
                          <w:spacing w:line="340" w:lineRule="atLeast"/>
                          <w:rPr>
                            <w:rStyle w:val="documentspandegree"/>
                            <w:rFonts w:ascii="Arial" w:eastAsia="Century Gothic" w:hAnsi="Arial" w:cs="Arial"/>
                            <w:color w:val="000000"/>
                            <w:sz w:val="32"/>
                            <w:szCs w:val="32"/>
                          </w:rPr>
                        </w:pPr>
                        <w:r w:rsidRPr="00C246E0">
                          <w:rPr>
                            <w:rStyle w:val="documentspandegree"/>
                            <w:rFonts w:ascii="Arial" w:eastAsia="Century Gothic" w:hAnsi="Arial" w:cs="Arial"/>
                            <w:color w:val="000000"/>
                            <w:sz w:val="32"/>
                            <w:szCs w:val="32"/>
                          </w:rPr>
                          <w:t>Certifications</w:t>
                        </w:r>
                      </w:p>
                      <w:p w14:paraId="7A7AEE81" w14:textId="77777777" w:rsidR="004479FF" w:rsidRPr="00C246E0" w:rsidRDefault="004479FF">
                        <w:pPr>
                          <w:pStyle w:val="documentspanpaddedline"/>
                          <w:spacing w:line="340" w:lineRule="atLeast"/>
                          <w:rPr>
                            <w:rStyle w:val="documentsinglecolumnCharacter"/>
                            <w:rFonts w:ascii="Arial" w:eastAsia="Century Gothic" w:hAnsi="Arial" w:cs="Arial"/>
                            <w:i/>
                            <w:iCs/>
                            <w:color w:val="000000"/>
                            <w:sz w:val="32"/>
                            <w:szCs w:val="32"/>
                          </w:rPr>
                        </w:pPr>
                      </w:p>
                    </w:tc>
                  </w:tr>
                </w:tbl>
                <w:p w14:paraId="3FAFE80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CF8CD29" w14:textId="77777777">
                    <w:trPr>
                      <w:tblCellSpacing w:w="0" w:type="dxa"/>
                    </w:trPr>
                    <w:tc>
                      <w:tcPr>
                        <w:tcW w:w="500" w:type="dxa"/>
                        <w:tcMar>
                          <w:top w:w="100" w:type="dxa"/>
                          <w:left w:w="0" w:type="dxa"/>
                          <w:bottom w:w="0" w:type="dxa"/>
                          <w:right w:w="0" w:type="dxa"/>
                        </w:tcMar>
                        <w:hideMark/>
                      </w:tcPr>
                      <w:p w14:paraId="5A65D77E"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8720" behindDoc="0" locked="0" layoutInCell="1" allowOverlap="1" wp14:anchorId="3B4B58EF" wp14:editId="549FA848">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1008F363" w14:textId="77777777" w:rsidR="0011002E" w:rsidRPr="00C246E0" w:rsidRDefault="004479FF">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degree"/>
                            <w:rFonts w:ascii="Arial" w:eastAsia="Century Gothic" w:hAnsi="Arial" w:cs="Arial"/>
                            <w:color w:val="000000"/>
                            <w:sz w:val="28"/>
                            <w:szCs w:val="28"/>
                          </w:rPr>
                          <w:t>List certifications</w:t>
                        </w:r>
                      </w:p>
                      <w:p w14:paraId="426DE50C" w14:textId="77777777" w:rsidR="0011002E" w:rsidRPr="00C246E0" w:rsidRDefault="001565F5">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Amazon Web Services</w:t>
                        </w:r>
                      </w:p>
                    </w:tc>
                  </w:tr>
                </w:tbl>
                <w:p w14:paraId="3FE36287"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25C0C8E4" w14:textId="77777777">
                    <w:trPr>
                      <w:tblCellSpacing w:w="0" w:type="dxa"/>
                    </w:trPr>
                    <w:tc>
                      <w:tcPr>
                        <w:tcW w:w="500" w:type="dxa"/>
                        <w:tcMar>
                          <w:top w:w="100" w:type="dxa"/>
                          <w:left w:w="0" w:type="dxa"/>
                          <w:bottom w:w="0" w:type="dxa"/>
                          <w:right w:w="0" w:type="dxa"/>
                        </w:tcMar>
                        <w:hideMark/>
                      </w:tcPr>
                      <w:p w14:paraId="1147BD92"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9744" behindDoc="0" locked="0" layoutInCell="1" allowOverlap="1" wp14:anchorId="0C07BBBC" wp14:editId="1FB9CC27">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8404C6E" w14:textId="77777777" w:rsidR="0011002E" w:rsidRPr="00C246E0" w:rsidRDefault="0011002E">
                        <w:pPr>
                          <w:pStyle w:val="documentspanpaddedline"/>
                          <w:spacing w:line="340" w:lineRule="atLeast"/>
                          <w:rPr>
                            <w:rStyle w:val="documentsinglecolumnCharacter"/>
                            <w:rFonts w:ascii="Arial" w:eastAsia="Century Gothic" w:hAnsi="Arial" w:cs="Arial"/>
                            <w:i/>
                            <w:iCs/>
                            <w:color w:val="000000"/>
                            <w:sz w:val="22"/>
                            <w:szCs w:val="22"/>
                          </w:rPr>
                        </w:pPr>
                      </w:p>
                    </w:tc>
                  </w:tr>
                </w:tbl>
                <w:p w14:paraId="6FE79DC1" w14:textId="77777777" w:rsidR="0011002E" w:rsidRPr="00C246E0" w:rsidRDefault="0011002E">
                  <w:pPr>
                    <w:rPr>
                      <w:rStyle w:val="documentsectiontitle"/>
                      <w:rFonts w:ascii="Arial" w:eastAsia="Century Gothic" w:hAnsi="Arial" w:cs="Arial"/>
                      <w:b/>
                      <w:bCs/>
                    </w:rPr>
                  </w:pPr>
                </w:p>
              </w:tc>
            </w:tr>
          </w:tbl>
          <w:p w14:paraId="2F0E0DF8" w14:textId="77777777" w:rsidR="0011002E" w:rsidRDefault="0011002E">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493ABA76" w14:textId="77777777" w:rsidR="0011002E" w:rsidRDefault="0011002E">
            <w:pPr>
              <w:pStyle w:val="rightpaddingcellParagraph"/>
              <w:spacing w:line="320" w:lineRule="atLeast"/>
              <w:rPr>
                <w:rStyle w:val="rightpaddingcell"/>
                <w:rFonts w:ascii="Century Gothic" w:eastAsia="Century Gothic" w:hAnsi="Century Gothic" w:cs="Century Gothic"/>
                <w:sz w:val="22"/>
                <w:szCs w:val="22"/>
              </w:rPr>
            </w:pPr>
          </w:p>
        </w:tc>
      </w:tr>
    </w:tbl>
    <w:p w14:paraId="1CACB123" w14:textId="77777777" w:rsidR="0011002E" w:rsidRDefault="001565F5">
      <w:pPr>
        <w:spacing w:line="20" w:lineRule="auto"/>
      </w:pPr>
      <w:r>
        <w:rPr>
          <w:color w:val="FFFFFF"/>
          <w:sz w:val="2"/>
        </w:rPr>
        <w:lastRenderedPageBreak/>
        <w:t>.</w:t>
      </w:r>
    </w:p>
    <w:sectPr w:rsidR="0011002E" w:rsidSect="0011002E">
      <w:headerReference w:type="default" r:id="rId14"/>
      <w:footerReference w:type="default" r:id="rId15"/>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B0060" w14:textId="77777777" w:rsidR="00EA4ACF" w:rsidRDefault="00EA4ACF" w:rsidP="0011002E">
      <w:pPr>
        <w:spacing w:line="240" w:lineRule="auto"/>
      </w:pPr>
      <w:r>
        <w:separator/>
      </w:r>
    </w:p>
  </w:endnote>
  <w:endnote w:type="continuationSeparator" w:id="0">
    <w:p w14:paraId="4789D028" w14:textId="77777777" w:rsidR="00EA4ACF" w:rsidRDefault="00EA4ACF" w:rsidP="0011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F5BD2A07-BAF4-4680-88C6-AC6C559C29D4}"/>
    <w:embedBold r:id="rId2" w:fontKey="{5FDDFB8B-3AAE-4AF6-8AC8-BDB1DB6F49D6}"/>
    <w:embedItalic r:id="rId3" w:fontKey="{D0C84D4F-87E5-432B-A038-6ACD8E855501}"/>
    <w:embedBoldItalic r:id="rId4" w:fontKey="{31DE1ECF-DA6D-4E3A-8B10-0B6607360285}"/>
  </w:font>
  <w:font w:name="Tahoma">
    <w:panose1 w:val="020B0604030504040204"/>
    <w:charset w:val="00"/>
    <w:family w:val="swiss"/>
    <w:pitch w:val="variable"/>
    <w:sig w:usb0="E1002EFF" w:usb1="C000605B" w:usb2="00000029" w:usb3="00000000" w:csb0="000101FF" w:csb1="00000000"/>
    <w:embedRegular r:id="rId5" w:fontKey="{C3E695BA-F66B-4F4A-99B0-AF6CA8D1E889}"/>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D6DE" w14:textId="77777777" w:rsidR="0011002E" w:rsidRDefault="001565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A3F53" w14:textId="77777777" w:rsidR="00EA4ACF" w:rsidRDefault="00EA4ACF" w:rsidP="0011002E">
      <w:pPr>
        <w:spacing w:line="240" w:lineRule="auto"/>
      </w:pPr>
      <w:r>
        <w:separator/>
      </w:r>
    </w:p>
  </w:footnote>
  <w:footnote w:type="continuationSeparator" w:id="0">
    <w:p w14:paraId="5B574FEC" w14:textId="77777777" w:rsidR="00EA4ACF" w:rsidRDefault="00EA4ACF" w:rsidP="0011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299F" w14:textId="77777777" w:rsidR="0011002E" w:rsidRDefault="001565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5E89228">
      <w:start w:val="1"/>
      <w:numFmt w:val="bullet"/>
      <w:lvlText w:val=""/>
      <w:lvlJc w:val="left"/>
      <w:pPr>
        <w:ind w:left="720" w:hanging="360"/>
      </w:pPr>
      <w:rPr>
        <w:rFonts w:ascii="Symbol" w:hAnsi="Symbol"/>
      </w:rPr>
    </w:lvl>
    <w:lvl w:ilvl="1" w:tplc="7098FBA0">
      <w:start w:val="1"/>
      <w:numFmt w:val="bullet"/>
      <w:lvlText w:val="o"/>
      <w:lvlJc w:val="left"/>
      <w:pPr>
        <w:tabs>
          <w:tab w:val="num" w:pos="1440"/>
        </w:tabs>
        <w:ind w:left="1440" w:hanging="360"/>
      </w:pPr>
      <w:rPr>
        <w:rFonts w:ascii="Courier New" w:hAnsi="Courier New"/>
      </w:rPr>
    </w:lvl>
    <w:lvl w:ilvl="2" w:tplc="DAD49154">
      <w:start w:val="1"/>
      <w:numFmt w:val="bullet"/>
      <w:lvlText w:val=""/>
      <w:lvlJc w:val="left"/>
      <w:pPr>
        <w:tabs>
          <w:tab w:val="num" w:pos="2160"/>
        </w:tabs>
        <w:ind w:left="2160" w:hanging="360"/>
      </w:pPr>
      <w:rPr>
        <w:rFonts w:ascii="Wingdings" w:hAnsi="Wingdings"/>
      </w:rPr>
    </w:lvl>
    <w:lvl w:ilvl="3" w:tplc="AA7A8728">
      <w:start w:val="1"/>
      <w:numFmt w:val="bullet"/>
      <w:lvlText w:val=""/>
      <w:lvlJc w:val="left"/>
      <w:pPr>
        <w:tabs>
          <w:tab w:val="num" w:pos="2880"/>
        </w:tabs>
        <w:ind w:left="2880" w:hanging="360"/>
      </w:pPr>
      <w:rPr>
        <w:rFonts w:ascii="Symbol" w:hAnsi="Symbol"/>
      </w:rPr>
    </w:lvl>
    <w:lvl w:ilvl="4" w:tplc="84702E82">
      <w:start w:val="1"/>
      <w:numFmt w:val="bullet"/>
      <w:lvlText w:val="o"/>
      <w:lvlJc w:val="left"/>
      <w:pPr>
        <w:tabs>
          <w:tab w:val="num" w:pos="3600"/>
        </w:tabs>
        <w:ind w:left="3600" w:hanging="360"/>
      </w:pPr>
      <w:rPr>
        <w:rFonts w:ascii="Courier New" w:hAnsi="Courier New"/>
      </w:rPr>
    </w:lvl>
    <w:lvl w:ilvl="5" w:tplc="883601A8">
      <w:start w:val="1"/>
      <w:numFmt w:val="bullet"/>
      <w:lvlText w:val=""/>
      <w:lvlJc w:val="left"/>
      <w:pPr>
        <w:tabs>
          <w:tab w:val="num" w:pos="4320"/>
        </w:tabs>
        <w:ind w:left="4320" w:hanging="360"/>
      </w:pPr>
      <w:rPr>
        <w:rFonts w:ascii="Wingdings" w:hAnsi="Wingdings"/>
      </w:rPr>
    </w:lvl>
    <w:lvl w:ilvl="6" w:tplc="084483CA">
      <w:start w:val="1"/>
      <w:numFmt w:val="bullet"/>
      <w:lvlText w:val=""/>
      <w:lvlJc w:val="left"/>
      <w:pPr>
        <w:tabs>
          <w:tab w:val="num" w:pos="5040"/>
        </w:tabs>
        <w:ind w:left="5040" w:hanging="360"/>
      </w:pPr>
      <w:rPr>
        <w:rFonts w:ascii="Symbol" w:hAnsi="Symbol"/>
      </w:rPr>
    </w:lvl>
    <w:lvl w:ilvl="7" w:tplc="505411A6">
      <w:start w:val="1"/>
      <w:numFmt w:val="bullet"/>
      <w:lvlText w:val="o"/>
      <w:lvlJc w:val="left"/>
      <w:pPr>
        <w:tabs>
          <w:tab w:val="num" w:pos="5760"/>
        </w:tabs>
        <w:ind w:left="5760" w:hanging="360"/>
      </w:pPr>
      <w:rPr>
        <w:rFonts w:ascii="Courier New" w:hAnsi="Courier New"/>
      </w:rPr>
    </w:lvl>
    <w:lvl w:ilvl="8" w:tplc="829AE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806AAD2">
      <w:start w:val="1"/>
      <w:numFmt w:val="bullet"/>
      <w:lvlText w:val=""/>
      <w:lvlJc w:val="left"/>
      <w:pPr>
        <w:ind w:left="720" w:hanging="360"/>
      </w:pPr>
      <w:rPr>
        <w:rFonts w:ascii="Symbol" w:hAnsi="Symbol"/>
      </w:rPr>
    </w:lvl>
    <w:lvl w:ilvl="1" w:tplc="DEC83DB6">
      <w:start w:val="1"/>
      <w:numFmt w:val="bullet"/>
      <w:lvlText w:val="o"/>
      <w:lvlJc w:val="left"/>
      <w:pPr>
        <w:tabs>
          <w:tab w:val="num" w:pos="1440"/>
        </w:tabs>
        <w:ind w:left="1440" w:hanging="360"/>
      </w:pPr>
      <w:rPr>
        <w:rFonts w:ascii="Courier New" w:hAnsi="Courier New"/>
      </w:rPr>
    </w:lvl>
    <w:lvl w:ilvl="2" w:tplc="D9FEA3E4">
      <w:start w:val="1"/>
      <w:numFmt w:val="bullet"/>
      <w:lvlText w:val=""/>
      <w:lvlJc w:val="left"/>
      <w:pPr>
        <w:tabs>
          <w:tab w:val="num" w:pos="2160"/>
        </w:tabs>
        <w:ind w:left="2160" w:hanging="360"/>
      </w:pPr>
      <w:rPr>
        <w:rFonts w:ascii="Wingdings" w:hAnsi="Wingdings"/>
      </w:rPr>
    </w:lvl>
    <w:lvl w:ilvl="3" w:tplc="E04E9860">
      <w:start w:val="1"/>
      <w:numFmt w:val="bullet"/>
      <w:lvlText w:val=""/>
      <w:lvlJc w:val="left"/>
      <w:pPr>
        <w:tabs>
          <w:tab w:val="num" w:pos="2880"/>
        </w:tabs>
        <w:ind w:left="2880" w:hanging="360"/>
      </w:pPr>
      <w:rPr>
        <w:rFonts w:ascii="Symbol" w:hAnsi="Symbol"/>
      </w:rPr>
    </w:lvl>
    <w:lvl w:ilvl="4" w:tplc="291EE7FE">
      <w:start w:val="1"/>
      <w:numFmt w:val="bullet"/>
      <w:lvlText w:val="o"/>
      <w:lvlJc w:val="left"/>
      <w:pPr>
        <w:tabs>
          <w:tab w:val="num" w:pos="3600"/>
        </w:tabs>
        <w:ind w:left="3600" w:hanging="360"/>
      </w:pPr>
      <w:rPr>
        <w:rFonts w:ascii="Courier New" w:hAnsi="Courier New"/>
      </w:rPr>
    </w:lvl>
    <w:lvl w:ilvl="5" w:tplc="B2306FD0">
      <w:start w:val="1"/>
      <w:numFmt w:val="bullet"/>
      <w:lvlText w:val=""/>
      <w:lvlJc w:val="left"/>
      <w:pPr>
        <w:tabs>
          <w:tab w:val="num" w:pos="4320"/>
        </w:tabs>
        <w:ind w:left="4320" w:hanging="360"/>
      </w:pPr>
      <w:rPr>
        <w:rFonts w:ascii="Wingdings" w:hAnsi="Wingdings"/>
      </w:rPr>
    </w:lvl>
    <w:lvl w:ilvl="6" w:tplc="DD70D67A">
      <w:start w:val="1"/>
      <w:numFmt w:val="bullet"/>
      <w:lvlText w:val=""/>
      <w:lvlJc w:val="left"/>
      <w:pPr>
        <w:tabs>
          <w:tab w:val="num" w:pos="5040"/>
        </w:tabs>
        <w:ind w:left="5040" w:hanging="360"/>
      </w:pPr>
      <w:rPr>
        <w:rFonts w:ascii="Symbol" w:hAnsi="Symbol"/>
      </w:rPr>
    </w:lvl>
    <w:lvl w:ilvl="7" w:tplc="C7269F60">
      <w:start w:val="1"/>
      <w:numFmt w:val="bullet"/>
      <w:lvlText w:val="o"/>
      <w:lvlJc w:val="left"/>
      <w:pPr>
        <w:tabs>
          <w:tab w:val="num" w:pos="5760"/>
        </w:tabs>
        <w:ind w:left="5760" w:hanging="360"/>
      </w:pPr>
      <w:rPr>
        <w:rFonts w:ascii="Courier New" w:hAnsi="Courier New"/>
      </w:rPr>
    </w:lvl>
    <w:lvl w:ilvl="8" w:tplc="8FB234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4AEC66">
      <w:start w:val="1"/>
      <w:numFmt w:val="bullet"/>
      <w:lvlText w:val=""/>
      <w:lvlJc w:val="left"/>
      <w:pPr>
        <w:ind w:left="720" w:hanging="360"/>
      </w:pPr>
      <w:rPr>
        <w:rFonts w:ascii="Symbol" w:hAnsi="Symbol"/>
      </w:rPr>
    </w:lvl>
    <w:lvl w:ilvl="1" w:tplc="93C6AC92">
      <w:start w:val="1"/>
      <w:numFmt w:val="bullet"/>
      <w:lvlText w:val="o"/>
      <w:lvlJc w:val="left"/>
      <w:pPr>
        <w:tabs>
          <w:tab w:val="num" w:pos="1440"/>
        </w:tabs>
        <w:ind w:left="1440" w:hanging="360"/>
      </w:pPr>
      <w:rPr>
        <w:rFonts w:ascii="Courier New" w:hAnsi="Courier New"/>
      </w:rPr>
    </w:lvl>
    <w:lvl w:ilvl="2" w:tplc="FF3A1258">
      <w:start w:val="1"/>
      <w:numFmt w:val="bullet"/>
      <w:lvlText w:val=""/>
      <w:lvlJc w:val="left"/>
      <w:pPr>
        <w:tabs>
          <w:tab w:val="num" w:pos="2160"/>
        </w:tabs>
        <w:ind w:left="2160" w:hanging="360"/>
      </w:pPr>
      <w:rPr>
        <w:rFonts w:ascii="Wingdings" w:hAnsi="Wingdings"/>
      </w:rPr>
    </w:lvl>
    <w:lvl w:ilvl="3" w:tplc="18AE429C">
      <w:start w:val="1"/>
      <w:numFmt w:val="bullet"/>
      <w:lvlText w:val=""/>
      <w:lvlJc w:val="left"/>
      <w:pPr>
        <w:tabs>
          <w:tab w:val="num" w:pos="2880"/>
        </w:tabs>
        <w:ind w:left="2880" w:hanging="360"/>
      </w:pPr>
      <w:rPr>
        <w:rFonts w:ascii="Symbol" w:hAnsi="Symbol"/>
      </w:rPr>
    </w:lvl>
    <w:lvl w:ilvl="4" w:tplc="EA8C874E">
      <w:start w:val="1"/>
      <w:numFmt w:val="bullet"/>
      <w:lvlText w:val="o"/>
      <w:lvlJc w:val="left"/>
      <w:pPr>
        <w:tabs>
          <w:tab w:val="num" w:pos="3600"/>
        </w:tabs>
        <w:ind w:left="3600" w:hanging="360"/>
      </w:pPr>
      <w:rPr>
        <w:rFonts w:ascii="Courier New" w:hAnsi="Courier New"/>
      </w:rPr>
    </w:lvl>
    <w:lvl w:ilvl="5" w:tplc="2F10D5C8">
      <w:start w:val="1"/>
      <w:numFmt w:val="bullet"/>
      <w:lvlText w:val=""/>
      <w:lvlJc w:val="left"/>
      <w:pPr>
        <w:tabs>
          <w:tab w:val="num" w:pos="4320"/>
        </w:tabs>
        <w:ind w:left="4320" w:hanging="360"/>
      </w:pPr>
      <w:rPr>
        <w:rFonts w:ascii="Wingdings" w:hAnsi="Wingdings"/>
      </w:rPr>
    </w:lvl>
    <w:lvl w:ilvl="6" w:tplc="E32CBAD0">
      <w:start w:val="1"/>
      <w:numFmt w:val="bullet"/>
      <w:lvlText w:val=""/>
      <w:lvlJc w:val="left"/>
      <w:pPr>
        <w:tabs>
          <w:tab w:val="num" w:pos="5040"/>
        </w:tabs>
        <w:ind w:left="5040" w:hanging="360"/>
      </w:pPr>
      <w:rPr>
        <w:rFonts w:ascii="Symbol" w:hAnsi="Symbol"/>
      </w:rPr>
    </w:lvl>
    <w:lvl w:ilvl="7" w:tplc="548A9AE6">
      <w:start w:val="1"/>
      <w:numFmt w:val="bullet"/>
      <w:lvlText w:val="o"/>
      <w:lvlJc w:val="left"/>
      <w:pPr>
        <w:tabs>
          <w:tab w:val="num" w:pos="5760"/>
        </w:tabs>
        <w:ind w:left="5760" w:hanging="360"/>
      </w:pPr>
      <w:rPr>
        <w:rFonts w:ascii="Courier New" w:hAnsi="Courier New"/>
      </w:rPr>
    </w:lvl>
    <w:lvl w:ilvl="8" w:tplc="E340AECC">
      <w:start w:val="1"/>
      <w:numFmt w:val="bullet"/>
      <w:lvlText w:val=""/>
      <w:lvlJc w:val="left"/>
      <w:pPr>
        <w:tabs>
          <w:tab w:val="num" w:pos="6480"/>
        </w:tabs>
        <w:ind w:left="6480" w:hanging="360"/>
      </w:pPr>
      <w:rPr>
        <w:rFonts w:ascii="Wingdings" w:hAnsi="Wingdings"/>
      </w:rPr>
    </w:lvl>
  </w:abstractNum>
  <w:abstractNum w:abstractNumId="3" w15:restartNumberingAfterBreak="0">
    <w:nsid w:val="17B77E08"/>
    <w:multiLevelType w:val="hybridMultilevel"/>
    <w:tmpl w:val="EE76A914"/>
    <w:lvl w:ilvl="0" w:tplc="08480E7C">
      <w:start w:val="2016"/>
      <w:numFmt w:val="bullet"/>
      <w:lvlText w:val="-"/>
      <w:lvlJc w:val="left"/>
      <w:pPr>
        <w:ind w:left="410" w:hanging="360"/>
      </w:pPr>
      <w:rPr>
        <w:rFonts w:ascii="Century Gothic" w:eastAsia="Century Gothic" w:hAnsi="Century Gothic" w:cs="Century Gothic"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1CB277A"/>
    <w:multiLevelType w:val="multilevel"/>
    <w:tmpl w:val="79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2C99"/>
    <w:multiLevelType w:val="multilevel"/>
    <w:tmpl w:val="FD94CAD8"/>
    <w:lvl w:ilvl="0">
      <w:start w:val="1"/>
      <w:numFmt w:val="bullet"/>
      <w:lvlText w:val=""/>
      <w:lvlJc w:val="left"/>
      <w:pPr>
        <w:tabs>
          <w:tab w:val="num" w:pos="479"/>
        </w:tabs>
        <w:ind w:left="479" w:hanging="360"/>
      </w:pPr>
      <w:rPr>
        <w:rFonts w:ascii="Symbol" w:hAnsi="Symbol" w:hint="default"/>
        <w:sz w:val="22"/>
        <w:szCs w:val="22"/>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abstractNum w:abstractNumId="6" w15:restartNumberingAfterBreak="0">
    <w:nsid w:val="73902938"/>
    <w:multiLevelType w:val="multilevel"/>
    <w:tmpl w:val="E5A6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56D21CE"/>
    <w:multiLevelType w:val="multilevel"/>
    <w:tmpl w:val="3FB451CA"/>
    <w:lvl w:ilvl="0">
      <w:start w:val="1"/>
      <w:numFmt w:val="bullet"/>
      <w:lvlText w:val=""/>
      <w:lvlJc w:val="left"/>
      <w:pPr>
        <w:tabs>
          <w:tab w:val="num" w:pos="479"/>
        </w:tabs>
        <w:ind w:left="479" w:hanging="360"/>
      </w:pPr>
      <w:rPr>
        <w:rFonts w:ascii="Symbol" w:hAnsi="Symbol" w:hint="default"/>
        <w:sz w:val="20"/>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2E"/>
    <w:rsid w:val="0011002E"/>
    <w:rsid w:val="001565F5"/>
    <w:rsid w:val="00224BCC"/>
    <w:rsid w:val="0031333F"/>
    <w:rsid w:val="004479FF"/>
    <w:rsid w:val="008108D6"/>
    <w:rsid w:val="00862F4E"/>
    <w:rsid w:val="00A71B1E"/>
    <w:rsid w:val="00BC46F8"/>
    <w:rsid w:val="00C246E0"/>
    <w:rsid w:val="00C51FBA"/>
    <w:rsid w:val="00CB4C42"/>
    <w:rsid w:val="00DD3A37"/>
    <w:rsid w:val="00EA4ACF"/>
    <w:rsid w:val="00ED2E11"/>
    <w:rsid w:val="00F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01"/>
  <w15:docId w15:val="{F1346BD6-46A9-4446-B7E2-8E192D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sid w:val="0011002E"/>
    <w:rPr>
      <w:shd w:val="clear" w:color="auto" w:fill="002E58"/>
    </w:rPr>
  </w:style>
  <w:style w:type="character" w:customStyle="1" w:styleId="leftpaddingcell">
    <w:name w:val="leftpaddingcell"/>
    <w:basedOn w:val="DefaultParagraphFont"/>
    <w:rsid w:val="0011002E"/>
  </w:style>
  <w:style w:type="character" w:customStyle="1" w:styleId="maincell">
    <w:name w:val="maincell"/>
    <w:basedOn w:val="DefaultParagraphFont"/>
    <w:rsid w:val="0011002E"/>
  </w:style>
  <w:style w:type="paragraph" w:customStyle="1" w:styleId="div">
    <w:name w:val="div"/>
    <w:basedOn w:val="Normal"/>
    <w:rsid w:val="0011002E"/>
  </w:style>
  <w:style w:type="character" w:customStyle="1" w:styleId="documentleft-box">
    <w:name w:val="document_left-box"/>
    <w:basedOn w:val="DefaultParagraphFont"/>
    <w:rsid w:val="0011002E"/>
  </w:style>
  <w:style w:type="paragraph" w:customStyle="1" w:styleId="documentsectionSECTIONNAME">
    <w:name w:val="document_section_SECTION_NAME"/>
    <w:basedOn w:val="Normal"/>
    <w:rsid w:val="0011002E"/>
  </w:style>
  <w:style w:type="paragraph" w:customStyle="1" w:styleId="documentparagraph">
    <w:name w:val="document_paragraph"/>
    <w:basedOn w:val="Normal"/>
    <w:rsid w:val="0011002E"/>
  </w:style>
  <w:style w:type="paragraph" w:customStyle="1" w:styleId="documentword-break">
    <w:name w:val="document_word-break"/>
    <w:basedOn w:val="Normal"/>
    <w:rsid w:val="0011002E"/>
  </w:style>
  <w:style w:type="character" w:customStyle="1" w:styleId="span">
    <w:name w:val="span"/>
    <w:basedOn w:val="DefaultParagraphFont"/>
    <w:rsid w:val="0011002E"/>
    <w:rPr>
      <w:bdr w:val="none" w:sz="0" w:space="0" w:color="auto"/>
      <w:vertAlign w:val="baseline"/>
    </w:rPr>
  </w:style>
  <w:style w:type="paragraph" w:customStyle="1" w:styleId="documentresumeTitle">
    <w:name w:val="document_resumeTitle"/>
    <w:basedOn w:val="Normal"/>
    <w:rsid w:val="0011002E"/>
    <w:pPr>
      <w:spacing w:line="420" w:lineRule="atLeast"/>
    </w:pPr>
    <w:rPr>
      <w:color w:val="002E58"/>
      <w:sz w:val="32"/>
      <w:szCs w:val="32"/>
    </w:rPr>
  </w:style>
  <w:style w:type="paragraph" w:customStyle="1" w:styleId="documentsection">
    <w:name w:val="document_section"/>
    <w:basedOn w:val="Normal"/>
    <w:rsid w:val="0011002E"/>
  </w:style>
  <w:style w:type="character" w:customStyle="1" w:styleId="documentaddressLeft">
    <w:name w:val="document_addressLeft"/>
    <w:basedOn w:val="DefaultParagraphFont"/>
    <w:rsid w:val="0011002E"/>
  </w:style>
  <w:style w:type="paragraph" w:customStyle="1" w:styleId="documenticonRow">
    <w:name w:val="document_iconRow"/>
    <w:basedOn w:val="Normal"/>
    <w:rsid w:val="0011002E"/>
  </w:style>
  <w:style w:type="character" w:customStyle="1" w:styleId="documenticonRowiconSvg">
    <w:name w:val="document_iconRow_iconSvg"/>
    <w:basedOn w:val="DefaultParagraphFont"/>
    <w:rsid w:val="0011002E"/>
  </w:style>
  <w:style w:type="character" w:customStyle="1" w:styleId="documenticonRowicoTxt">
    <w:name w:val="document_iconRow_icoTxt"/>
    <w:basedOn w:val="DefaultParagraphFont"/>
    <w:rsid w:val="0011002E"/>
  </w:style>
  <w:style w:type="paragraph" w:customStyle="1" w:styleId="documentasposeztyaddresstable">
    <w:name w:val="document_aspose_ztyaddresstable"/>
    <w:basedOn w:val="Normal"/>
    <w:rsid w:val="0011002E"/>
    <w:pPr>
      <w:spacing w:line="320" w:lineRule="atLeast"/>
    </w:pPr>
  </w:style>
  <w:style w:type="character" w:customStyle="1" w:styleId="iconRowany">
    <w:name w:val="iconRow_any"/>
    <w:basedOn w:val="DefaultParagraphFont"/>
    <w:rsid w:val="0011002E"/>
    <w:rPr>
      <w:sz w:val="22"/>
      <w:szCs w:val="22"/>
    </w:rPr>
  </w:style>
  <w:style w:type="character" w:customStyle="1" w:styleId="documentasposeztyaddresstableCharacter">
    <w:name w:val="document_aspose_ztyaddresstable Character"/>
    <w:basedOn w:val="DefaultParagraphFont"/>
    <w:rsid w:val="0011002E"/>
  </w:style>
  <w:style w:type="table" w:customStyle="1" w:styleId="documenticonInnerTable">
    <w:name w:val="document_iconInnerTable"/>
    <w:basedOn w:val="TableNormal"/>
    <w:rsid w:val="0011002E"/>
    <w:tblPr/>
  </w:style>
  <w:style w:type="character" w:customStyle="1" w:styleId="documentaddressRight">
    <w:name w:val="document_addressRight"/>
    <w:basedOn w:val="DefaultParagraphFont"/>
    <w:rsid w:val="0011002E"/>
  </w:style>
  <w:style w:type="table" w:customStyle="1" w:styleId="documentaddress">
    <w:name w:val="document_address"/>
    <w:basedOn w:val="TableNormal"/>
    <w:rsid w:val="0011002E"/>
    <w:tblPr/>
  </w:style>
  <w:style w:type="paragraph" w:customStyle="1" w:styleId="documentleft-boxParagraph">
    <w:name w:val="document_left-box Paragraph"/>
    <w:basedOn w:val="Normal"/>
    <w:rsid w:val="0011002E"/>
  </w:style>
  <w:style w:type="character" w:customStyle="1" w:styleId="documentright-box">
    <w:name w:val="document_right-box"/>
    <w:basedOn w:val="DefaultParagraphFont"/>
    <w:rsid w:val="0011002E"/>
  </w:style>
  <w:style w:type="table" w:customStyle="1" w:styleId="documenttopsection">
    <w:name w:val="document_topsection"/>
    <w:basedOn w:val="TableNormal"/>
    <w:rsid w:val="0011002E"/>
    <w:tblPr/>
  </w:style>
  <w:style w:type="paragraph" w:customStyle="1" w:styleId="documentsectionSECTIONSUMM">
    <w:name w:val="document_section_SECTION_SUMM"/>
    <w:basedOn w:val="Normal"/>
    <w:rsid w:val="0011002E"/>
  </w:style>
  <w:style w:type="paragraph" w:customStyle="1" w:styleId="documentsinglecolumn">
    <w:name w:val="document_singlecolumn"/>
    <w:basedOn w:val="Normal"/>
    <w:rsid w:val="0011002E"/>
  </w:style>
  <w:style w:type="paragraph" w:customStyle="1" w:styleId="p">
    <w:name w:val="p"/>
    <w:basedOn w:val="Normal"/>
    <w:rsid w:val="0011002E"/>
  </w:style>
  <w:style w:type="character" w:customStyle="1" w:styleId="documentsectionleftmargincell">
    <w:name w:val="document_section_leftmargincell"/>
    <w:basedOn w:val="DefaultParagraphFont"/>
    <w:rsid w:val="0011002E"/>
  </w:style>
  <w:style w:type="paragraph" w:customStyle="1" w:styleId="documentsectionleftmargincellParagraph">
    <w:name w:val="document_section_leftmargincell Paragraph"/>
    <w:basedOn w:val="Normal"/>
    <w:rsid w:val="0011002E"/>
  </w:style>
  <w:style w:type="character" w:customStyle="1" w:styleId="documentsectionparagraphwrapper">
    <w:name w:val="document_section_paragraphwrapper"/>
    <w:basedOn w:val="DefaultParagraphFont"/>
    <w:rsid w:val="0011002E"/>
  </w:style>
  <w:style w:type="paragraph" w:customStyle="1" w:styleId="documentsectionparagraphwrapperheading">
    <w:name w:val="document_section_paragraphwrapper_heading"/>
    <w:basedOn w:val="Normal"/>
    <w:rsid w:val="0011002E"/>
    <w:pPr>
      <w:pBdr>
        <w:left w:val="none" w:sz="0" w:space="25" w:color="auto"/>
      </w:pBdr>
    </w:pPr>
  </w:style>
  <w:style w:type="character" w:customStyle="1" w:styleId="documentheadingIcon">
    <w:name w:val="document_headingIcon"/>
    <w:basedOn w:val="DefaultParagraphFont"/>
    <w:rsid w:val="0011002E"/>
  </w:style>
  <w:style w:type="character" w:customStyle="1" w:styleId="documentsectiontitle">
    <w:name w:val="document_sectiontitle"/>
    <w:basedOn w:val="DefaultParagraphFont"/>
    <w:rsid w:val="0011002E"/>
    <w:rPr>
      <w:color w:val="002E58"/>
      <w:sz w:val="32"/>
      <w:szCs w:val="32"/>
    </w:rPr>
  </w:style>
  <w:style w:type="character" w:customStyle="1" w:styleId="documentparagraphdateswrapper">
    <w:name w:val="document_paragraph_dates_wrapper"/>
    <w:basedOn w:val="DefaultParagraphFont"/>
    <w:rsid w:val="0011002E"/>
    <w:rPr>
      <w:b/>
      <w:bCs/>
      <w:color w:val="FFFFFF"/>
    </w:rPr>
  </w:style>
  <w:style w:type="character" w:customStyle="1" w:styleId="documentsinglecolumnCharacter">
    <w:name w:val="document_singlecolumn Character"/>
    <w:basedOn w:val="DefaultParagraphFont"/>
    <w:rsid w:val="0011002E"/>
  </w:style>
  <w:style w:type="character" w:customStyle="1" w:styleId="documentleftratvcell">
    <w:name w:val="document_leftratvcell"/>
    <w:basedOn w:val="DefaultParagraphFont"/>
    <w:rsid w:val="0011002E"/>
  </w:style>
  <w:style w:type="paragraph" w:customStyle="1" w:styleId="documentleftratvcellfield">
    <w:name w:val="document_leftratvcell_field"/>
    <w:basedOn w:val="Normal"/>
    <w:rsid w:val="0011002E"/>
    <w:pPr>
      <w:spacing w:line="320" w:lineRule="atLeast"/>
    </w:pPr>
  </w:style>
  <w:style w:type="character" w:customStyle="1" w:styleId="documentratvtextp">
    <w:name w:val="document_ratvtext_p"/>
    <w:basedOn w:val="DefaultParagraphFont"/>
    <w:rsid w:val="0011002E"/>
  </w:style>
  <w:style w:type="character" w:customStyle="1" w:styleId="documentleftratvcellfieldCharacter">
    <w:name w:val="document_leftratvcell_field Character"/>
    <w:basedOn w:val="DefaultParagraphFont"/>
    <w:rsid w:val="0011002E"/>
  </w:style>
  <w:style w:type="character" w:customStyle="1" w:styleId="documentrightratvcell">
    <w:name w:val="document_rightratvcell"/>
    <w:basedOn w:val="DefaultParagraphFont"/>
    <w:rsid w:val="0011002E"/>
  </w:style>
  <w:style w:type="paragraph" w:customStyle="1" w:styleId="documentrating-wrapper">
    <w:name w:val="document_rating-wrapper"/>
    <w:basedOn w:val="Normal"/>
    <w:rsid w:val="0011002E"/>
    <w:pPr>
      <w:jc w:val="right"/>
    </w:pPr>
  </w:style>
  <w:style w:type="table" w:customStyle="1" w:styleId="documentratvtable">
    <w:name w:val="document_ratvtable"/>
    <w:basedOn w:val="TableNormal"/>
    <w:rsid w:val="0011002E"/>
    <w:tblPr/>
  </w:style>
  <w:style w:type="table" w:customStyle="1" w:styleId="documentsectionparagraphwrapperparagraphtwocolpara">
    <w:name w:val="document_section_paragraphwrapper_paragraph_twocolpara"/>
    <w:basedOn w:val="TableNormal"/>
    <w:rsid w:val="0011002E"/>
    <w:tblPr/>
  </w:style>
  <w:style w:type="table" w:customStyle="1" w:styleId="documentsectionTable">
    <w:name w:val="document_section Table"/>
    <w:basedOn w:val="TableNormal"/>
    <w:rsid w:val="0011002E"/>
    <w:tblPr/>
  </w:style>
  <w:style w:type="paragraph" w:customStyle="1" w:styleId="documentspanpaddedline">
    <w:name w:val="document_span_paddedline"/>
    <w:basedOn w:val="Normal"/>
    <w:rsid w:val="0011002E"/>
  </w:style>
  <w:style w:type="character" w:customStyle="1" w:styleId="documentspanjobtitle">
    <w:name w:val="document_span_jobtitle"/>
    <w:basedOn w:val="DefaultParagraphFont"/>
    <w:rsid w:val="0011002E"/>
    <w:rPr>
      <w:b/>
      <w:bCs/>
    </w:rPr>
  </w:style>
  <w:style w:type="paragraph" w:customStyle="1" w:styleId="documentulli">
    <w:name w:val="document_ul_li"/>
    <w:basedOn w:val="Normal"/>
    <w:rsid w:val="0011002E"/>
  </w:style>
  <w:style w:type="character" w:customStyle="1" w:styleId="documentspandegree">
    <w:name w:val="document_span_degree"/>
    <w:basedOn w:val="DefaultParagraphFont"/>
    <w:rsid w:val="0011002E"/>
    <w:rPr>
      <w:b/>
      <w:bCs/>
    </w:rPr>
  </w:style>
  <w:style w:type="character" w:customStyle="1" w:styleId="documentspanprogramline">
    <w:name w:val="document_span_programline"/>
    <w:basedOn w:val="DefaultParagraphFont"/>
    <w:rsid w:val="0011002E"/>
    <w:rPr>
      <w:b/>
      <w:bCs/>
    </w:rPr>
  </w:style>
  <w:style w:type="character" w:customStyle="1" w:styleId="rightpaddingcell">
    <w:name w:val="rightpaddingcell"/>
    <w:basedOn w:val="DefaultParagraphFont"/>
    <w:rsid w:val="0011002E"/>
  </w:style>
  <w:style w:type="paragraph" w:customStyle="1" w:styleId="rightpaddingcellParagraph">
    <w:name w:val="rightpaddingcell Paragraph"/>
    <w:basedOn w:val="Normal"/>
    <w:rsid w:val="0011002E"/>
  </w:style>
  <w:style w:type="table" w:customStyle="1" w:styleId="documentfontsize">
    <w:name w:val="document_fontsize"/>
    <w:basedOn w:val="TableNormal"/>
    <w:rsid w:val="0011002E"/>
    <w:tblPr/>
  </w:style>
  <w:style w:type="paragraph" w:styleId="BalloonText">
    <w:name w:val="Balloon Text"/>
    <w:basedOn w:val="Normal"/>
    <w:link w:val="BalloonTextChar"/>
    <w:uiPriority w:val="99"/>
    <w:semiHidden/>
    <w:unhideWhenUsed/>
    <w:rsid w:val="00C51F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FBA"/>
    <w:rPr>
      <w:rFonts w:ascii="Tahoma" w:hAnsi="Tahoma" w:cs="Tahoma"/>
      <w:sz w:val="16"/>
      <w:szCs w:val="16"/>
    </w:rPr>
  </w:style>
  <w:style w:type="paragraph" w:styleId="ListParagraph">
    <w:name w:val="List Paragraph"/>
    <w:basedOn w:val="Normal"/>
    <w:uiPriority w:val="34"/>
    <w:qFormat/>
    <w:rsid w:val="008108D6"/>
    <w:pPr>
      <w:ind w:left="720"/>
      <w:contextualSpacing/>
    </w:pPr>
  </w:style>
  <w:style w:type="paragraph" w:styleId="NormalWeb">
    <w:name w:val="Normal (Web)"/>
    <w:basedOn w:val="Normal"/>
    <w:uiPriority w:val="99"/>
    <w:semiHidden/>
    <w:unhideWhenUsed/>
    <w:rsid w:val="00FA3211"/>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686">
      <w:bodyDiv w:val="1"/>
      <w:marLeft w:val="0"/>
      <w:marRight w:val="0"/>
      <w:marTop w:val="0"/>
      <w:marBottom w:val="0"/>
      <w:divBdr>
        <w:top w:val="none" w:sz="0" w:space="0" w:color="auto"/>
        <w:left w:val="none" w:sz="0" w:space="0" w:color="auto"/>
        <w:bottom w:val="none" w:sz="0" w:space="0" w:color="auto"/>
        <w:right w:val="none" w:sz="0" w:space="0" w:color="auto"/>
      </w:divBdr>
    </w:div>
    <w:div w:id="248662328">
      <w:bodyDiv w:val="1"/>
      <w:marLeft w:val="0"/>
      <w:marRight w:val="0"/>
      <w:marTop w:val="0"/>
      <w:marBottom w:val="0"/>
      <w:divBdr>
        <w:top w:val="none" w:sz="0" w:space="0" w:color="auto"/>
        <w:left w:val="none" w:sz="0" w:space="0" w:color="auto"/>
        <w:bottom w:val="none" w:sz="0" w:space="0" w:color="auto"/>
        <w:right w:val="none" w:sz="0" w:space="0" w:color="auto"/>
      </w:divBdr>
    </w:div>
    <w:div w:id="1042632245">
      <w:bodyDiv w:val="1"/>
      <w:marLeft w:val="0"/>
      <w:marRight w:val="0"/>
      <w:marTop w:val="0"/>
      <w:marBottom w:val="0"/>
      <w:divBdr>
        <w:top w:val="none" w:sz="0" w:space="0" w:color="auto"/>
        <w:left w:val="none" w:sz="0" w:space="0" w:color="auto"/>
        <w:bottom w:val="none" w:sz="0" w:space="0" w:color="auto"/>
        <w:right w:val="none" w:sz="0" w:space="0" w:color="auto"/>
      </w:divBdr>
    </w:div>
    <w:div w:id="14139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924</Words>
  <Characters>5271</Characters>
  <DocSecurity>0</DocSecurity>
  <Lines>43</Lines>
  <Paragraphs>12</Paragraphs>
  <ScaleCrop>false</ScaleCrop>
  <HeadingPairs>
    <vt:vector size="2" baseType="variant">
      <vt:variant>
        <vt:lpstr>Title</vt:lpstr>
      </vt:variant>
      <vt:variant>
        <vt:i4>1</vt:i4>
      </vt:variant>
    </vt:vector>
  </HeadingPairs>
  <TitlesOfParts>
    <vt:vector size="1" baseType="lpstr">
      <vt:lpstr>Baninla Ngassa</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2022-10-19T14:24:00Z</dcterms:created>
  <dcterms:modified xsi:type="dcterms:W3CDTF">2022-10-19T14:24:00Z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2e51fcd2-4b17-4a17-892e-8c75b543cd8d</vt:lpwstr>
  </property>
  <property fmtid="{D5CDD505-2E9C-101B-9397-08002B2CF9AE}" pid="3" name="x1ye=0">
    <vt:lpwstr>IHAAAB+LCAAAAAAABAAcmkdyq1AUBRfEgJyG5JxBCGYi55xX//GfuFwuFzKPe8/ploWjNM1xmAjxBC9iAoNwMIVAPEoiHMFzOExivQnvDqEpKYdrN/a96W1lVTFUeh9hcjLBo6lA8smWecDYPjNj5OfeXONONGUKPvXF7dnvsKRO/84fIJLC87rQPsBkmN0QFvH1xd1ZFXeTU5kIhnqkmCy5Xg4iFnbZZlMrSzsPChB33mRUD7fR6nHqbHW0qGV</vt:lpwstr>
  </property>
  <property fmtid="{D5CDD505-2E9C-101B-9397-08002B2CF9AE}" pid="4" name="x1ye=1">
    <vt:lpwstr>kLas7UYP3agtFNAa/3U61oN8wDGHKWjCPKxHLl01zQHKb7oXvVN3LpG0ux+ekWJFXpOhmjdA8M9dhrqiF5fvQ+w+gIEjNTvcDx9/kFJ4URc+MEYN6Pwn/k+2KBWoUME5KbYjHSYlgNUlyRO9gLocgE9w5urG74Z8KictBdQisJ7k4CPs+dSs5/Z6XlFmkUOyKN9w2FWFjL3oWlMaRFYKpXkkQdjLKiaAPDRKUaPuR61ghrogR1rSBvm6xKPPQc3</vt:lpwstr>
  </property>
  <property fmtid="{D5CDD505-2E9C-101B-9397-08002B2CF9AE}" pid="5" name="x1ye=10">
    <vt:lpwstr>urd1BI8Ul4ScJyct41b4KN7DxbBlcCHvwa85XkDHHHfUGKz591Jc6i9wL+lpWIC5NB6bZbzGINiKxa7E1UnH2Pj0ExT/jUrI3spN4tj7GOPcX9YSzvzpnMQz6gmndQercoDQu9ceDm29aM6eL+h1+7kvi+Z0VxaB9lnjqt8KCDHE+mWWwMgTYn7347Hszkc/KILJ5OZ4xT8dTDkrXXevlpX0yT03qGi4SAqF5Hf8CKRNjDa8FdOPIZHUcoevFY3</vt:lpwstr>
  </property>
  <property fmtid="{D5CDD505-2E9C-101B-9397-08002B2CF9AE}" pid="6" name="x1ye=100">
    <vt:lpwstr>iySgzcOZ04I2t41Md480qr4lWwznUUGNcaEbv8CEl2rr/dUXIOpLyCTazeslkOmCoaDz3RthbQ4T7s5v2unqnA3rBhUgwajpc+zi4e+PDDEoMX2b8ruVfb1a8cTtk5osC7rcLHaWpqouJyhashMaea45yO+k1jqaNMZ5hogdJRcIPemDcYpMT+tXeVTzUY0KXQD7Ayogw8kF2JWA9U3YYLKKZW+pgi0MPRBY0dZSSIDXh/tugTXqBxBpCdhBrVi</vt:lpwstr>
  </property>
  <property fmtid="{D5CDD505-2E9C-101B-9397-08002B2CF9AE}" pid="7" name="x1ye=101">
    <vt:lpwstr>ulrVQNoQ+H5r/cMskRbC7197B9LOUHdcFtxYvGpzqfAYMiIzsMHFd9qKFVcacdUOSEBtP3mEkG0Hu94g9joGrafyaM4sH2FELk06FQ8pvM26IKHD1AG8rrrzaxv+aljrXPk0U7kaSqiwy4nCoBwk9Xs5lTLQe4fsH61xApbNMDa0J/LI5hT/wVbqWQX7W0Wd9ZlW76pweg6STxyJetLIl5ysLvig0DYeFEn6hU1C5p2EXpEYqlke9MxyFpD6VMS</vt:lpwstr>
  </property>
  <property fmtid="{D5CDD505-2E9C-101B-9397-08002B2CF9AE}" pid="8" name="x1ye=102">
    <vt:lpwstr>Nmc8iG7k4wUwhwUCJUm6X60ufRj/y2folw+ygRhgmefdVchkrcHZZRq10FJO2kuf0nmB5pe5w6CVpz9p/IEK1z2kQcj091fDloEGzXikjUY4Bz/WCxORlzii4Bmm4IEhgTasph9YCL4YVoRp4o1L+tCksSwu9jjGmgW2zJdo3nrev1rN36/PgiIxXEd7m4b5a1SsRGvCLU49681cKA67igelYO6KYRmqdp+6bFFqUtxpeZvrPzY8ymWESUgfrUq</vt:lpwstr>
  </property>
  <property fmtid="{D5CDD505-2E9C-101B-9397-08002B2CF9AE}" pid="9" name="x1ye=103">
    <vt:lpwstr>4Re7w0BDGqweuDYutbkdknARPojuA1kmFF/QXB376OcfmZZeJufBKxHXI2SZ9nZ07KVKdT8wMIstn6ay/CM789UoluKPahD4vpTFV3OWeNknCI0Rbp/QSJicGGTX/Npl18boY5nwhpMCwB9Qm3fOXBEvm+nx0tq4M5YqLl8PLJU/3aJHYzelzEP4eqAdf7cWaMO2/+nDStJlMujZzdJ9QbBJzviDslivAhrJT/CpLY1UqAeIAb9C4tcMqmbgtZS</vt:lpwstr>
  </property>
  <property fmtid="{D5CDD505-2E9C-101B-9397-08002B2CF9AE}" pid="10" name="x1ye=104">
    <vt:lpwstr>FbNZcsh63iWsMCld8mOwx+zvr01pkHO68jH2XRx5ExXIHx45PfwMckR4aoPG6xxmS+64998AyrAqYqoLEe7eOAjrF6ePh2tcYt/17cE96VXKhU3ix/HcbyvMrkMTbPZbYvbdiYG8FgPw9SI59VTFustCvwTsijJ8iOZCBIZ3qb92yXSS7htlKE42ComeDE7vf5sFfP2jB4Uk8zl9c4gz8U4zeityQW/oBaT7/L3ZSQaeUUPG+JjUU79JH1CvVJK</vt:lpwstr>
  </property>
  <property fmtid="{D5CDD505-2E9C-101B-9397-08002B2CF9AE}" pid="11" name="x1ye=105">
    <vt:lpwstr>qR2bj/+fqlvtTMUF/G47S9nZEPUwAQk3uZ1XipP3YTKQWwFNRZjz//LJVpMknsIVUD+KuBAHn9El2WOz1WAcaReYNyKZrgJNCAx2I97tjvGMW51MWVTq463x8rm94ko/t0OMYTqNF+qnZlgsdrmY9Wer/JxXU2QJbytgY+vfoBooX78KYhvIbtSMZWHD80IzNxuOv54iwAI3e3Ua5gXAgjUrpZbBVN2gjYU7zTkkZy2e2e0SUl0iuNIzR9cY2uX</vt:lpwstr>
  </property>
  <property fmtid="{D5CDD505-2E9C-101B-9397-08002B2CF9AE}" pid="12" name="x1ye=106">
    <vt:lpwstr>fiVQH223IJF+nGlptEB5TQumYAvR6eaJ5x+7UBC129kbvcPl2pXeaDN/pidsJFp67NlvhCboBlyXvI5J6neckVOHLsivDM64ohiYE/e7WuZEtM8p2ioEovA3dcZcYwAxK8pr8X4Wv3mub3PwENqey03lEqwusJg8+ilB33HEIq9+EZn9rQ6RbTdSPSf1c6k/ocRIKcPwcwn4TWfSPT7BAH25ZmQWDFWwr7+qLD4tIfwWR/zjEeHwAt87RPkjdFC</vt:lpwstr>
  </property>
  <property fmtid="{D5CDD505-2E9C-101B-9397-08002B2CF9AE}" pid="13" name="x1ye=107">
    <vt:lpwstr>8c/yAr6qSZ9VGre6S0FXyhY/wjvkg03XOVGzRf7u4vu/+iAhd9mbM0+Ow4TPfOIpscQotKmyfp54fMCjOlhYgZPJVlnnRYGQ3SiXlCthSdOYK76hAu9MBIZDjvtjU7y3pTntM47PMj4i/iyhHPQF1K6krdfMwMkvf6wBZGEjfxDL/w7kuyDDLsT7IjH+zR67G2FVMd9ROrjkBRzGMVGquzQB19OKeD1N2nfAWgoeR33t9bCEpaVfbeM0rqZiPdM</vt:lpwstr>
  </property>
  <property fmtid="{D5CDD505-2E9C-101B-9397-08002B2CF9AE}" pid="14" name="x1ye=108">
    <vt:lpwstr>rHMxXHWvj6LuG6LdBypfoDjXOnT4g+VnzTxmJ4yG8bJJHP8NQiKxPsyzMjhBHeJnTVThu/T2IrPAaG2iOvS2TfNRpq5BDL5CMJuRy9FrDTUI3Ghk5aniWKZ17cs34GOCCvN97R/0NfRjdFGYGf+65Pn/Opq1CLNRR4xBWF22zm8GngyCy+3Ff6WJOmui4KFZrRnkK4B8SqqqoeAEer7N4Neso7skg44v4QVrHr5Ui5fA5GPysk7xyNuQ1T7DScv</vt:lpwstr>
  </property>
  <property fmtid="{D5CDD505-2E9C-101B-9397-08002B2CF9AE}" pid="15" name="x1ye=109">
    <vt:lpwstr>iFyscEgT1uRD/yd+1ZUwzVVhPqT9nEPpy9Fs2A8do9SPFi4H2TSqK35S3YcJVs4wmQhenX4kgkQ5ezJaK+G+Ytapsm+TbKwk6ISGeCemwpGMkRgK89xBNq4KbG2xQHhiTeDo8segQCYbbMllx2O/7np1iFITwYLEFKa/A4cQQXORaRgElEBSaEZmCtg3M7tKwKjdidPVOn0sNNUhEXnP44KftbQ4vW3WgnftePR/yGTsd6ZjYKpVU3dkWqgavXw</vt:lpwstr>
  </property>
  <property fmtid="{D5CDD505-2E9C-101B-9397-08002B2CF9AE}" pid="16" name="x1ye=11">
    <vt:lpwstr>zC4vItwucDTlfKIyIQPEhM97/XZ5h1zEWy7XMtvSBIUvFDXcuwhvAQRYCSAo5ZpmQXEDlB18tQEX31ukX5Ce2ru0rPv6/pSkcmqublrve4Uhn/5F/++3IcrbG6o0q9+9spxvI37ydp67mfjnuAXpnp3BgoLGa/7Jm0Bn9xOBg9NO8l7UQ1lBfadcSHJcACxp0mi+1xHr0emm2FXIzcNgqW5Y9GXWDmjVYVQuKMIW2JsTxk9s51hXoAarAbTeVLS</vt:lpwstr>
  </property>
  <property fmtid="{D5CDD505-2E9C-101B-9397-08002B2CF9AE}" pid="17" name="x1ye=110">
    <vt:lpwstr>r7lONlpu67W2u+bhUUqSxQdwvO72Gw3515xSzSXltfLSsrjtYD8u29XV+aau1m1Oo8olBYKEI1DinNyH0Pb48pvNonUdVuLN3b1eGempd7TqSB5a/8XOxkbppO5y3qyIzf96OGR4IbTmX4bmbcPMnBvmbLNIvY/X76YaUsZf3UJgUQkGbr404cFpLDvPfdIdNV7R4p4pP11dUCxfA2877Gd+/d4YVApD6EXe15xdUH9r9ICCpj6RG4d5eujLE+9</vt:lpwstr>
  </property>
  <property fmtid="{D5CDD505-2E9C-101B-9397-08002B2CF9AE}" pid="18" name="x1ye=111">
    <vt:lpwstr>HZF6SfPty3g8YgajTR7uCdl4vmdGdMK0smWVhhoTHQTImHo1PUtUiS8wfOxjYfnvBauYev5MZMcalYDPMbIoqeGqMYiEkyHxm0GGEtTJHSYmg/Ds2Yn/2pokIKmV1mPDY3hWYWvQlOIftQWvXGtJ19k03pXOyrVNOzf4vY6iCsCtqLoXzt7QpY95o+7hBXhGUcbsii+TJdWA8AQepRWkDCjY1C3E41OCS0JfznCc31eOhE3rhKlNhKSOJokC5YD</vt:lpwstr>
  </property>
  <property fmtid="{D5CDD505-2E9C-101B-9397-08002B2CF9AE}" pid="19" name="x1ye=112">
    <vt:lpwstr>PrgN6HfwBd8ClW5XOPwI5eIakZ++gogKHqNMFqSEJ6BPtl9gLMSrH+iKEC0FkHhM2SXDIMjrnrKW/bX59BF+weksCWvL94h7Qc7lWdVlQ677zbVncLngfa8jWxRPbQcFoy3QDNbht1c2MzwWOhW9j9xVn+4k1MaKIZzr/y8wfOurVI3a9+lVITTXhfGV6pLqBBp8Y2WdtpvCxfYnr8XvvFpMagBby+v30q1QOBQpFJ0cR+4/gaV7dpbF54OxaCs</vt:lpwstr>
  </property>
  <property fmtid="{D5CDD505-2E9C-101B-9397-08002B2CF9AE}" pid="20" name="x1ye=113">
    <vt:lpwstr>/dnkH1QLUW51czxuDcHrp6xfM7ljZiWqE+GxsmlXW6igRYIRP42exSS6gdRibAFh8kdn17nXae/5AjGmO9+RBuDoS45ysltIDyAAPFXRZr5ueoyUyrmH8GMrgxTatHFnWsQf1K5nowyLErUoXYbQrP3c9tet1Ni09nWKuVDXusyEF3ClcOQPvWmaLdOewXP4B0DCpCSBwAAA=</vt:lpwstr>
  </property>
  <property fmtid="{D5CDD505-2E9C-101B-9397-08002B2CF9AE}" pid="21" name="x1ye=12">
    <vt:lpwstr>vKoNelR8AgnCFoFlhOUEtqlxudNqV6ioCbSsw39Nq3smIjT0KkVNpV5xK3lQBNO1+AsiFe98wzcpSvSd5sO8SMvc1mn+vFxXhBuSDAJMESI11gFpGswQ+n0QvGOXKNOAr6woFivMnZSpfZkXBAYFlRV8KZoS0HIfXN3vlg018ezCNMK61vXuYPw+iOSZqGk0Rda6EwpxSlGFqoEaivosgYE6g1UjItp/ovc6aosTdeIAH0Xz3UYRn/pXSTgT/Hr</vt:lpwstr>
  </property>
  <property fmtid="{D5CDD505-2E9C-101B-9397-08002B2CF9AE}" pid="22" name="x1ye=13">
    <vt:lpwstr>kKH+uvIxj6DVrz4XwAxaefJ9VHMG/mGr5rXGntcGMx746pS4lvJbKRTe3rC0N9FAPXbaBDreqi6ty6cQGl4bymuMvl7V1upXDY/i4PJVQeMBCQz6m9PeMzrw0gE9yXZT3MRwPGU5NHNa7xk7MO/FuZsE+aWCSnFeTr4oTLSEDICS9mvcSo96hFhhPMbfPLp1IT549wEy36tZ7KXgK5WA99TykjWzRdVoMNKiU30WH4EzRtGCwE5yMdQ4i71KuyL</vt:lpwstr>
  </property>
  <property fmtid="{D5CDD505-2E9C-101B-9397-08002B2CF9AE}" pid="23" name="x1ye=14">
    <vt:lpwstr>0/+UyFxQ40KelQtWjleBu4nSPPXRcKLcdW37pNLhyyPYYi4NqR+8z7mqADGJDCAoJPhGSYZTbqXQloGAP18FUeOqiZVFhjN1tI9fsVvaloHy679NpS2BStZiNjPlqU8E/hb1f4upl/KxPHag42yhuI//C7lA0EafnoErrW54fBilOloJqMn1Ih1+MKN0/2s1NJrFXEyyIojym9SbqJ00xUR5Y/0+2XICHswmjjGMGsNxs5CjitocgI+8hW4lvrN</vt:lpwstr>
  </property>
  <property fmtid="{D5CDD505-2E9C-101B-9397-08002B2CF9AE}" pid="24" name="x1ye=15">
    <vt:lpwstr>fhJSQK5wDupYzsghPEkjTJb0SALpnrQgHkm7hagDzorhzZBdd1wVVwtV9PjnnE7Ylc+6LtcDBrGuKJ/cmfasscZYhUWUdUrZswbKWlQKNJ2lEVueCOrxigxq0Aqc6lkXbqDm5/QKK1cYpJFV5Sh6ffI0q5APo2t7/e5flXxxHupPzALZSfSTGnW7XNFOK/Q9HuOIryhy36Yty1gS6CCoLzxIlThDeD0HbCToYXnMSfvCgst0TiX+MJJ9ioXM9pI</vt:lpwstr>
  </property>
  <property fmtid="{D5CDD505-2E9C-101B-9397-08002B2CF9AE}" pid="25" name="x1ye=16">
    <vt:lpwstr>jKRF2sUa7vutzaDpexHmwNjbpxJ3pUbCsFvvx8a4LWB3F6HrOjCtBdVumzktQFkr/g3VtOm7q0KGJoPUfM2DpWx/BH/K8rdJMHcAcyckaqORRckxO8AtIEVACu8kejU61h2rDQQIVOZkiig3WFumgKpGHGgXhTxsN2IfhkT9dAHztmBX4k+6pAcxRJuI/6Aigz410J98ttCOjkGqkFQu7nTuSvsNJR+oMhhh6mE8FTHcdhAhznycMzOIjztg6pd</vt:lpwstr>
  </property>
  <property fmtid="{D5CDD505-2E9C-101B-9397-08002B2CF9AE}" pid="26" name="x1ye=17">
    <vt:lpwstr>ybG1NE/sUfwMLvL/mwY0X7uskRvrCLK3Eed2+DqmVz8Sv9paSf6bFaivwy2xMj+xFjacICSqS/OFrox7lBS87h/NnoHJKWlnWn4yRXwLCFqto1/mxTUcB5QIQXUXI1A8RCaWi8AF4Obt1RUcRB03E+ujT2zHC/Byg8F4IQvrKxgzogBHrAJhcy7ck37Oef2RP1GXn3GWxxbMfCFDX1C1uMju47Adnx67ikTzbIWbEyH3AL9ctn4uKPMgME/3d4E</vt:lpwstr>
  </property>
  <property fmtid="{D5CDD505-2E9C-101B-9397-08002B2CF9AE}" pid="27" name="x1ye=18">
    <vt:lpwstr>ZbK3+3ov75Sc2i8Nr0SdLAfaoj+5zTsLWfOs7yyF9yonSoh3O9RPfGCqUOxTE56uMGrd59ySnHrDXrf46zH3gSZhdxYbFrmaSplv2E24XXYTHD/TKukBXqCP/ayQtcTBMujINJmqC7UfwQOexjFxOy9WxdFg4PQArRZv/ZPnpND+DaehUJRglpfx+l3k70h9rJzQML3EZqkxnf5cnZEmrDS55nQfv4kZ70Ukw6iEfRnt3TUEJai9MVE+sDJ82Na</vt:lpwstr>
  </property>
  <property fmtid="{D5CDD505-2E9C-101B-9397-08002B2CF9AE}" pid="28" name="x1ye=19">
    <vt:lpwstr>TAlBsXYX8fnR97jXBc1khdTApHxYbC4Nk2RBSIsMTCW6JZk1D5LbZb9PMkOo0bqv5ah38WXpr6QiKR1xk11AUVWbnWJ+hvrUhQURE2jiffzafDzHKnOCGVq+Qa/k1SfLP5QQ+yPqv2wNAV8VWUGHeoDgTxFpR5bKs9vdBj47kkSfIV5N0RIgic8ir8sZ0/gJw9mIipKAaq+Rk1EBvYJfnk1mokhTVy89v2gttRjjiVHqZz+Wolj2tzvxb1rtvVK</vt:lpwstr>
  </property>
  <property fmtid="{D5CDD505-2E9C-101B-9397-08002B2CF9AE}" pid="29" name="x1ye=2">
    <vt:lpwstr>2y0oBimzQcLIBFrFdA7cFE1RPKWHuoz2b3qa8GPzeS3LvZ+qLlNhSWxXpXuCryM7jXlS+DFARVY5MP3nnstp0e4izpMmyICMv0IMy6gCeHlZGudDkr/TwezIUkHlqC+RaxT+4guZT2b1IQp9aC79UlrMs5yIfzQZFkCzCr1k3/hHCvarrRmDM9C34ThNTTKEkoWpLq2IGo9ynsD8U13+yJtGNS6v5Btco5hHQxivcNlYIZdljlfaG2XwREkqIxV</vt:lpwstr>
  </property>
  <property fmtid="{D5CDD505-2E9C-101B-9397-08002B2CF9AE}" pid="30" name="x1ye=20">
    <vt:lpwstr>jlI/Cr4aY8y/pRb2j1lkeQny92YH8JzewiGimPDmCNE8iEC30/WDuVcTQ3afWkBsN03P2F88Cla/JPmQayP3ZNJyC04D+0hBgRj3ZsbQsRZumM0it/pbxGGzivaQ6eoXDxsXu1oRW8KSDqDlJZUIJvRfNT20IkEz85qmaXzmyOnDrjF25be6Fc/RjnlIdBKry+cDJdK1BSsCIQ3WnLVA7bHK3ZqyN+m0GIibpLYzRNgvorbq+N4AKpgWBLKqhsD</vt:lpwstr>
  </property>
  <property fmtid="{D5CDD505-2E9C-101B-9397-08002B2CF9AE}" pid="31" name="x1ye=21">
    <vt:lpwstr>Bl5FeAAaGu5NyK8XuFefA9nzmyppRGGJ7tbf6dQsh0JqnKMa+1M5DwwbFXLUwKHctnftbB5qpkPlCIY0wy+dTEmSx/CQKRFrL7bC0flIBz7aDTVXilNJolVn1akFSlT4A24aTNgr6ZggVpWFeEIcy0KbjOPYzc02nKxH6tC+yTT3+DShDvD8i7WFG3KsVY407ruHpxyguy4MIlQn73NiJGqIlcwvYb6Hm7gjUuoXr+CLeB2u0Q2oW8MVRsutHNK</vt:lpwstr>
  </property>
  <property fmtid="{D5CDD505-2E9C-101B-9397-08002B2CF9AE}" pid="32" name="x1ye=22">
    <vt:lpwstr>tst4ckdrQ3Lg6S55Af5M9C5oSKvlCX/hD4mNuvJ3UQfK+erVP0JzoH8ABMLkumkhrcj32YrQZEfFwcHMRc/M3DXXWPXveCPbeCgpUiWgGo3PmoHmOkxRqnbYC4WB4TmN6ln6Ny9DDpW9NmB7nvwFXyUfQ3Cq1NR9rG0Hz7QspiL7QSocOvIxXXFSLwFliJ1B/NicvYOOJNnGzHZwVaTrIr/GrH5pHCq3idLf98exVE7Xcju1fXIUDZRNBpFoqAE</vt:lpwstr>
  </property>
  <property fmtid="{D5CDD505-2E9C-101B-9397-08002B2CF9AE}" pid="33" name="x1ye=23">
    <vt:lpwstr>gmaVVteggaPULdH2yejdkqQb9WvW8v4mRxqRxZohFqbYOJPz72ENGZ6a2utOjzJd5T2QdxunG/HefTnnBpP/MKZgRurL72Vh0GItdF3VsXtIbAL/6yvA7TsybNAhLAyWFG4gh1tdxIx2W9pO/NFMRXw3WaJR35BihcxtId3nktdjlUAKttMzNKhj5JgOtAylR9iGDaVot0b7B3V7tEMPQFHKVJC+2oTO7KO3gz0HLKAxrOfaUJBAqW5IoTVEZWX</vt:lpwstr>
  </property>
  <property fmtid="{D5CDD505-2E9C-101B-9397-08002B2CF9AE}" pid="34" name="x1ye=24">
    <vt:lpwstr>FJ/7xcDljKLZnnsZCEV5uz1Lj7U8Zfe9rxAR8np8ZgjKu+SAxl1Lp3qh8GEtszGkA6KmFDGmyV6UXxFK26jG2WMl4sXZXAIM54GJ1hzQNTs/jwLzbECi0HaIA0uQBKL6mSiRrtJqDDy5Pxw78YQLOAcskWGZDfgX1FNOfs91hkae8ZLzh+fV9d6jkIwVXbsbweRhpWvinfHlci7f/sXzfU63wM0EeEFJSQuViWxvrtIs2ccIw32CzpqOsXEOUcN</vt:lpwstr>
  </property>
  <property fmtid="{D5CDD505-2E9C-101B-9397-08002B2CF9AE}" pid="35" name="x1ye=25">
    <vt:lpwstr>J/taFS5Gdn6upnMmZLpwQRdwwyycWjoBc7heN7iB0Z1T5DMOntspBplN6Ugf/dd/V0gric2XDzJ3n5CkqTo5Dmx/tYTjcRv7ugoSkPK8naUgXhhM/JOqQcwrLnj5PunV/PbY5cOb3tUCF0PJhmt/B8leIjsVB0MkzPUXOwa5yXPy9UH6lBa7hvLShM0w/WpseE/Lut1qEYBXGrH1+mwE7kjRXy/Ec0chm0E9pGjIUwUNGHNoyI4XJoWcnm6GMjp</vt:lpwstr>
  </property>
  <property fmtid="{D5CDD505-2E9C-101B-9397-08002B2CF9AE}" pid="36" name="x1ye=26">
    <vt:lpwstr>Sn9rxz4W5jMViqf3Nu2cwr4SH+Ekzo+A9C50OTXv4tzfaViGu+nO5dKj+hHEQC1VZaYpF+fy3GdsFvqVlVjLi1NxuFiMfKlP/qZODmWR/j1qJLF5YKZGdyxpGaHGm/pgBDLU6GkcT3g5G4WD3m2K+HBDxBEgTCWnHdyiUm/Aj4ljbHvU3D/hgfiOctHxJgm6CZU9lsPVS4QGtcHxx7m88k/ZUX533vDXr6KiBWS3GsJKALy66qR+6zAYgic1MHp</vt:lpwstr>
  </property>
  <property fmtid="{D5CDD505-2E9C-101B-9397-08002B2CF9AE}" pid="37" name="x1ye=27">
    <vt:lpwstr>VEWzUgmGdLAi5DWjB93RMLFutl9lBpvf5Iaxq0HFUE4v2RPs8E+fpe+qHf5lVh9Fy+WTKX175211IuX+uKTp3s4eEstc1UVjzqS0mnDZ/VnWeKPVdndZWCJTwM1+u0UMqz7yuR/vQSbdRi9qq8fOOpvnRVfXFtdRvdyPC7Y7zq/fVbynu22fVuLiFZldLlHyI8CNp5r8YFnQInQiOJAP3Yb4mz1sANU6J3bklpiJgsaWDi7aQz/tYVPkJ/Tz+GE</vt:lpwstr>
  </property>
  <property fmtid="{D5CDD505-2E9C-101B-9397-08002B2CF9AE}" pid="38" name="x1ye=28">
    <vt:lpwstr>D3C53wsUoLpYcwwKCt3e/TElTcHfsVaqfPJnelZ0W5DHVGwafOGvW/L2OrutFR1E6vZEV3gRoH1lZ2rPvq7zChy5mhJ6yA3FzMkarBO6ymivtjefITY+RhT9bjNxNPPXopwEKHlWf6Hmdyibfzt9E8l490uVlLKIQZWeRVS/qZpC7sErYNRYGeKvoTuYjAKtCqeTu9QO3xS0sj1N9GVOw6XTq57W8hbt/Ux2rdCKaRy0csaUQuU6uRL5zJaIrLs</vt:lpwstr>
  </property>
  <property fmtid="{D5CDD505-2E9C-101B-9397-08002B2CF9AE}" pid="39" name="x1ye=29">
    <vt:lpwstr>xcWIff+bAJLoAHflQ9MtwVmQES7XmbVa7bn/LLX6102zR2WfwmTVet8sC+QMh8dysWcX8jsuPOqkbHZgTtcjHO1/oADNmENTCjNf/Inr9XAHkuxGADv5BqDXsYWqMPOm1dmU4gb0Cl5d0W93y2y1HsmRpvwjhK3tls3zUgQoX5AdK+U1SNw5fjHsSWuv3qQjY9VfDPRelw1455s7qBp/sh31/fMJ2eSfxtjoCW86ItfxddI62WwRrYmpUPq8/iW</vt:lpwstr>
  </property>
  <property fmtid="{D5CDD505-2E9C-101B-9397-08002B2CF9AE}" pid="40" name="x1ye=3">
    <vt:lpwstr>Dh9gZNJhw9weL94UUrtOHXwF/xDkKcSP05M8bWlcj8zyA6vdZc6TxqayAnJeVRH9ZFk3EG3QO8JgbzqaCHQoq25YVSfPAPg2n/DNN6NQ+HaOFe/HWeGinuq/uwLKJ8vqtSZgKI/TNUM2JGXWUThjDGVaG2y8igwOKA4BYyInb3SzOWIzDEhszrqz898TICNb9iRow+ALF2uc0ibaxkz6Dv2jRWEYZuLC/fNVaUJjoUdTDZX+6nOxKHeQmvMArWt</vt:lpwstr>
  </property>
  <property fmtid="{D5CDD505-2E9C-101B-9397-08002B2CF9AE}" pid="41" name="x1ye=30">
    <vt:lpwstr>UNTw859k7QTLVpF/OKTZrcBwB+21x2rLLG13MJoEsBKssonR46myvpDZtsjsU30tK8k1VDy804kOg4AJ011NZrBLMelkmLO5Nrz2OkMSmOK2l7IDAy/jXc4WcCkqYqKlmkTfYIsVG4O3y8FZYX5DHsVFvcxZAjV4DLmuqyKdcXmAORnBRNYdm+tVYnurWbYl7Xt4Lt3LgBfbyr4l1r/cD00cpsv/cwnDkmP6qVrBC6Tcs1+y3ei1fjP1Ao+2WbS</vt:lpwstr>
  </property>
  <property fmtid="{D5CDD505-2E9C-101B-9397-08002B2CF9AE}" pid="42" name="x1ye=31">
    <vt:lpwstr>gUPuhDLa8zdpiRSsbZx9u6xPosc0/DJZvQ45rJYLlx6ba9mIWxoIwCnO/mJ6WhMSItC/MZechwoWMaVQBYNy4fxUFKk8gAD5h6YEY+jTyAO8Zehrw7pVHPaIyHb32On/PBf3eNXVe42HMGq8tLOLg+pqXHzhH59uApTpdl6Wf8Mo6p2NP57BnU2D+sTxUbqrJ9TKIE1lN5kVvsCPVr/zKFaVhIkFkrJ1OLc/jyuyZFvqPzol9cDGspKDqIfthW8</vt:lpwstr>
  </property>
  <property fmtid="{D5CDD505-2E9C-101B-9397-08002B2CF9AE}" pid="43" name="x1ye=32">
    <vt:lpwstr>tryrsIHfWpZ1xZLFZVJ0vzC5L4G0J5XI5xE66WWg01cHH8Ei2/Y13ewYHZMJhnxmQGq6/UgZZaKNe5xGK+eHx9XqiYUq6x2mR+NEynDQsR0+kdgIz6HeOk0RimM23ao1230kk31kbR9WAzAD4y7aRbJPa985ExEcdcP3F1KXpTsBrmMSsUeBTOQXcn/v2xYO6TC/GtVUMfWTgKSCu2+nMiWE/wKgJFnWwfpGCNfXbH6ELV1ZIwkrz5mLdGpAGWX</vt:lpwstr>
  </property>
  <property fmtid="{D5CDD505-2E9C-101B-9397-08002B2CF9AE}" pid="44" name="x1ye=33">
    <vt:lpwstr>k5IVC9HPzusg0GgPlpW2c3UjmudIK4X5MJyFBqTLk4xNp1c/H+qy4e6ipDIGqVGiFp3atK2NAVGVYYgTD2VD4JF/R7FpcpiqFGNIjVwF4dz/g5iuB6oW5X6c//0uBU06O+hS0Q6tbzfIOAMI/oj1N6XGHyTdMTW/Ayk/VXyNXmSFgCbR+5XFqIU/jvIYIOGQwdwMSuBvHfjWBO4lVBLSQzujNnIM92FNvZ5yDehjF3fN3vyf44Ac4DCNNXDANtR</vt:lpwstr>
  </property>
  <property fmtid="{D5CDD505-2E9C-101B-9397-08002B2CF9AE}" pid="45" name="x1ye=34">
    <vt:lpwstr>mq+Kqk1/ZANVFiHVfR6mPvHIhTuuUG2zUDa1jDBcbA42lm6+PA9tSJFenZq5xzR0Ji9mKsKp1s61cceay4C5yaB4wfsRz7o0AsviV/87N5GIKRsK39spB7vs3vjdUueDA/xlMREyYN2u+ugxLcoFJqBwOZt6mfcx6PhEgj/T1/gCumNDniCi+wBqPeg9sN575xyydlT3nzKIcGte82O+cX+07hJkYeJv2E/tNbTu3pyzsi09eXElgAC9CeKp23R</vt:lpwstr>
  </property>
  <property fmtid="{D5CDD505-2E9C-101B-9397-08002B2CF9AE}" pid="46" name="x1ye=35">
    <vt:lpwstr>RMbwfbTvXYKVm0MBqtRuVmW/zxteQUsxPPm1mur68hSe0S8BGZNP48fl7wYJBaV6gpjFNuicmb+i+zYYI+ujL1sise9Wa3t0f00spoh/4KeQh/4jwB0tQ4Tmcz1g80nF1HCaQlkE2eaauts3vklDtGKRQkNCPWFUNT70Q/NOZB4hK2HVpjN17HynF99YLga9zJwBAXljTKID6ot/Pnr0t3bExqjCLQNs85Kk3f4AkgkdVm77n56FfD4SXVKLIsK</vt:lpwstr>
  </property>
  <property fmtid="{D5CDD505-2E9C-101B-9397-08002B2CF9AE}" pid="47" name="x1ye=36">
    <vt:lpwstr>iNN8j/ZbT6icHbDM3zTJ+71EnIac+k8BoMQT5LUBCWMVGOrLTfvLIILjSgMxHYXQGfGjTRtbjwNh9OFjTAQQznH/demx4sn4DMTypUnTj4fSguOO5urNmxE4bIlw5gN2KXa/tC3E4D4GXEbVFUETC4muNHEjNSQqDFPkNHF+lPefdQLxD+XvH0tdv4ZObcTJiVEmCiJOFtBg6Z2a5kGG5YrXCq2Lf8TFBsd5ZXlM7BgVt3y34SgiKOXnN210VH7</vt:lpwstr>
  </property>
  <property fmtid="{D5CDD505-2E9C-101B-9397-08002B2CF9AE}" pid="48" name="x1ye=37">
    <vt:lpwstr>ZXRDuJhQcX9UNyUN8RsFRSBRW9SeNxYwVmosiXhvkjb05GKt8y169zqFjr9hwgmVonHa+koMTiGbPERHMiln+Hh59CZ3E0sXjgsjmI2c5lkwBawLizIzTOqhN38VvCwCWdwl4SD0VNeJRNvt5wH6KcNxIr76bmq4I9FE9QpQwV/mNV4MK38aIjvbdZ9AlMgVTZPvMEkU30/o8cJ5Kekd1uQ10vqbOT1XkYjSfEaKY+fNc0g4EE4tn1aY3/oY/X9</vt:lpwstr>
  </property>
  <property fmtid="{D5CDD505-2E9C-101B-9397-08002B2CF9AE}" pid="49" name="x1ye=38">
    <vt:lpwstr>2WjnURhMEq7SEd5CM/4Aw6T7kCbUVJG0qL5uEA4WRU8FPWPCdu5Fc5xbSA86eja4KFPZ3YZ9995tACvsXvQscLJ5OUQswlJ/MvUif89dZ5t1ee+33q2kS7+uF2Wp4GX3sWWGSWnx0qbbxlITT+8J/b5oCcmiUkSZ8FONmiL+vgYEVzJYacVO+vExGlFc1XTfYj/71QoGyadzepkgN1VNyPGnia8V6Bjhnio8/EcsZFIFNTc32Bszyal9F8Ntz0A</vt:lpwstr>
  </property>
  <property fmtid="{D5CDD505-2E9C-101B-9397-08002B2CF9AE}" pid="50" name="x1ye=39">
    <vt:lpwstr>m3FeeGXI4w+OejtdUN5IkUr9NrIeBzpxpEbspH1fR6bSJYeZHlUcHFuBY98u9fYMC2uuP7LtLuN0hwYCPtByVahQU/re51+ra/RD2FioMiDLjemKB7zGfprL1pa0gLaNFbARABHvjlVK8uvzAnwdaxTwv1ETdcVpxpzFaLnpA1keafFBgabnK3T7xzbWRMNSR0DIqMAFreMvUFWLQgyZeW2sG77AXl/kwhwWr957SNhH8EXBl0ZuRFukTytxk9H</vt:lpwstr>
  </property>
  <property fmtid="{D5CDD505-2E9C-101B-9397-08002B2CF9AE}" pid="51" name="x1ye=4">
    <vt:lpwstr>pOy8zGQLJKkfM+rpPTMdSCmQAWUGl4No0ux9HCZyHLqtj1OJAsjVbjC0zFBsUCGFHtmpvuIp5AIF5WFShjOd9QIhjK6l5oZQNB0IJsGzx2hTSDvFWqHZTV8jk6TGT/4sy+AHWi4tNhq5H7CB7THLZlmGAo04BwSWCCm5RjrlDGmJWj6d70aumfXzDtQx2UHyPXR+dzYPYUGl5OSb14wGPn02JpUHbIJJrpBpyWkhkVCWr9zqTqNCZ6+vzH4ajmP</vt:lpwstr>
  </property>
  <property fmtid="{D5CDD505-2E9C-101B-9397-08002B2CF9AE}" pid="52" name="x1ye=40">
    <vt:lpwstr>dbvj+i2fDddeBR5iuRmZ+zqTkgNsNTk+eW0KFI71tpimfV4mjgDPkJcjiZcdoJGPf8U5el11ilsM1CaunCsn0lrhwFrHREesWIEHFynYA1Mad36/rSkSaQxMA8YVJVFios1WTs+uc7swDxjEebu43CQHsNCSauqKrER8HpWF386dKIEyflMRX122ITqfydjWQ2qNptqQ2ve2Qb82Zv1O5i5P4Xq3FWugqXBrif0jpQWpQmB+AaWfNU2uzVHcMK2</vt:lpwstr>
  </property>
  <property fmtid="{D5CDD505-2E9C-101B-9397-08002B2CF9AE}" pid="53" name="x1ye=41">
    <vt:lpwstr>xPptAszE8EeEsbTK9pnwhpH78QjcKbzU67uyzBb4Ev2NZI+2Sr6bLbdjn0x4SPIa+/lesxdrncENrVkFU5rHpGQhhHQ0I7oeTO/CXW+klFyHQE63Ptvi2RtcXrcQWN3OSXSnAp3UnCxrhG3SLO34IO2w78go9Gay01UZM6suc2i/1lOzTGJpE6yrlZzuDAgM2jIipCOdgGk2/3DHlXQnmyuQNz3tZKx53n4MVElS3LB/b4pkKQoDP9RMcx2k4sB</vt:lpwstr>
  </property>
  <property fmtid="{D5CDD505-2E9C-101B-9397-08002B2CF9AE}" pid="54" name="x1ye=42">
    <vt:lpwstr>0L2b+/6fKsP27GwPayLspk5TX/1MNRS7eENz3HKzciE84vPeYI7p+tCak7zNTLzKg3uX14KXC9lROg27LvFZAQirPfckxNEsi3CsGZNb1hOAyaZfg6QbRY8CaChQ+bsweT7qNzdI9w5Cy8fyrKnE9kYneFyQXcSMA99RYpPWze6Y+88mAXHCjAm9h1ftXN7ukMQr52FyVkxau/XBfLVQBMHiaBQ7gCnsKCXz+YI7l9i7MNweFtI0AtSDcYxJjiv</vt:lpwstr>
  </property>
  <property fmtid="{D5CDD505-2E9C-101B-9397-08002B2CF9AE}" pid="55" name="x1ye=43">
    <vt:lpwstr>NaCBWXLie9dQO8NkAben4Txe3b5pNBCDcrfXCMSf9pK/Wbx/Tl+nQrl7xMC+yqxNHJgaVj1imCMY4JmdMKE8Pp1iv0ch8lmJHYZOqOZF/N292Q0bddrLBnsS+w4/Ai4XfSo7KuxvNlEzfiiLePnHeVNpnJd0C8SoqiPvV0pyBMuH4ilXt3m2MnYsgtKwLSArDTjFdbUIIEPlD8JNwKlUC6Z/RmxxERgJsrqyvPzp6qw+5v3oPpEbDCeGSF3fL6s</vt:lpwstr>
  </property>
  <property fmtid="{D5CDD505-2E9C-101B-9397-08002B2CF9AE}" pid="56" name="x1ye=44">
    <vt:lpwstr>L2nsxcQmLnFXrxnoEtMS57vg/O/3HUUEs/2c5FfodK6OMVKBAOeLRPbQTwJiHXHag1w7puJsXWjofA8S3C1E+/Zih12BvLC1LZuejDTteOY6HEWiSsluIQtsxiWGUejg2pYEVLi2ENgQO9qHOx9pqKMGqy7gsTSu283OzqPBxv4uc8yRhsy+qndLCOsrZUdg/X6qtNhGMOkz3RGGGHFEp55Qv5+jR2mtVC/vInGqg7zWie16j8QXGgaF9DHQXH6</vt:lpwstr>
  </property>
  <property fmtid="{D5CDD505-2E9C-101B-9397-08002B2CF9AE}" pid="57" name="x1ye=45">
    <vt:lpwstr>xDXo68B0eDu0r0TsdaR12B640zcFDyfDIRZEJFlLxJikrqVXrripmxY1q53ado7+rKQC4dvwCnygKpuGKNgEpkqYY6cdZJAJqKxReTXVKCuYVYf9SucQd+VHMveuRGpKGarR9vucipL+fXNRWexhU83u8rkwBL/aoaixheyvoSQznL99WiyqBQqZzpP/g5W+tkj0mhT1pxjx4ITwxx5Q+9VVsOsQ/uGBmGJk16aQjNlM6gusAT3t/v4EQ72msfn</vt:lpwstr>
  </property>
  <property fmtid="{D5CDD505-2E9C-101B-9397-08002B2CF9AE}" pid="58" name="x1ye=46">
    <vt:lpwstr>eIvspqYKwHwfbTWFyEGVYkXi7F38/W5oxhNyBE9DHl7spCrAWSpTKt9rdJ/MrSP6MgG4DkW8yweqiircjScR//F5u1CGx2K/y8byk2vpLxzvpF83RNssgkeqZdw80erwg35w/Vvebhrw66XSLPot13HUCmIaJAPO4ALpQXjozBueUkciuUu/ar84Ap/mZrMLLHR/uuFHf9CnE+eR6YlQKglZKWEY/RFmZOaCQKwCvhqKT5XCxyQhV0auuTLlOkp</vt:lpwstr>
  </property>
  <property fmtid="{D5CDD505-2E9C-101B-9397-08002B2CF9AE}" pid="59" name="x1ye=47">
    <vt:lpwstr>IEwnYIldSYNeWrLbgucmRsYSuF9I8ZP50nMI3INi8AQT1TFceqfIs2PE6FbfBBG68bvRAo3AGLPGrxtR2/wO2+0jDoydVMaNubadPUACP/hVyrFET37VC28XficIBDV7dzfdCnl1yU89vM60Otw9hcoTgh82kwkWwyCL7odsX4rkSwMqjmh8kMruPJrDnmkMfyvKWZ3tEo0qw4/PsxAjs1r4YURk6EQRHKYx7+NfzmrwR+C35chkB1LDFgsF/O1</vt:lpwstr>
  </property>
  <property fmtid="{D5CDD505-2E9C-101B-9397-08002B2CF9AE}" pid="60" name="x1ye=48">
    <vt:lpwstr>nnzMKtbXXghfyleXR1Tj2tflcmX06mpj0kUMO97VudvFoJINuDrjAWkzs/Bq2tcU0O1JoMz9UODBRQeAgyZyM7VTzF729S3H3fe7OKojxy319M7SkfveyowWMVZ1EgxDs5Kvqqfc2S6kQMVzKHwIseBkQL9tK0vMFS6fzXQ4vGEKkL5/BeqV9btce5bdTnMhgAImS3EO54/ll1Roryujitk3j+Rz4dcYERNMvXgL/wps8hkA0trKY/z2B1u0D7X</vt:lpwstr>
  </property>
  <property fmtid="{D5CDD505-2E9C-101B-9397-08002B2CF9AE}" pid="61" name="x1ye=49">
    <vt:lpwstr>xPdauWQ/pbjR+3vL2nNrPeJWNENXuDpbOetsTzGRSw7InQXPAR5YrTo8TTCpUnsyoPho1VXX0iUz1PI06dK3j8issgmAPEqOOFSNTy/Jcc8KVaPQYSD8Cm9O8l5KYMl+qLJx7Eh/FeUZn6NmAPvGFC9z68PoTBC4p3tkczJEp8gOMTFGovbwpEXKXwOVS5xN9l/nqL2prNdI+3tEpQILkC2pWE4GNy+z8ofbMUHka6xrxbRZFmT7t2xveE9bb/D</vt:lpwstr>
  </property>
  <property fmtid="{D5CDD505-2E9C-101B-9397-08002B2CF9AE}" pid="62" name="x1ye=5">
    <vt:lpwstr>C2jDV5r4+OaAQs4wtP2P4JrYtUDbB/XL7TkxFZAijmnJLlo7GUxca+hqVIdZW3H9HKcc1GrHdyo/Ym5tHWnOuPhcN4Wsj9FEsIkxLa3by/X7kEn3uJifFsnoxFqnEAChHSGFbS+/wskYb6dkioQRuNgeLdGLXgS4HiPkVJDooxT3I5F3LiCJbTQg2sw5vjXwz7kzIsfuz0++LUhnniQudIt0Dzo+TfSqBO/lFW4CwK+lFqT/4aWokep14+uQ8Yo</vt:lpwstr>
  </property>
  <property fmtid="{D5CDD505-2E9C-101B-9397-08002B2CF9AE}" pid="63" name="x1ye=50">
    <vt:lpwstr>xvbOex0+IDI9hoXsa6bG5jCNTZq6TR68BDloqAow6kr1bGSlEiIOCD/+2WlPJSlo4eX58ZWx+WplMy4FR5u4AAppdf7k05Ub+uNgGIYv9+yKMvLyzM8VqhU2m5+i+LBg5jWHzHYehV3miXoIc3qReMfS7PVd1FJXMrVKwvOrsg9wIFEUxE4b/HMXMfx5JQNpI4Ko+hqvY3zscKZNNZNFUNX2wldzTCULLNr1ioPvHCEISmayrsWImeWeHGqFZsD</vt:lpwstr>
  </property>
  <property fmtid="{D5CDD505-2E9C-101B-9397-08002B2CF9AE}" pid="64" name="x1ye=51">
    <vt:lpwstr>xPqmux4YtbIPu/K7sxo4BTSAQPH4i9obPABmRlJZj4E3R2ZjPt7PII0617/TCXSfQQI+tLVC+68uHzx2V9TYtPASEjeBsK+4luU0Ktpa2Tk93UPwTNKGnDg858sSxKqkYc0U17ELROaqaOrn9j0nai3hYtcaIi46EzOAdAnT1Y323i5q9sbjeEV5aHiKUcbUBMLdC8b0w5rBZbGACZrw9dd6uZE37660/KbWE9eo/b6h/v7CFbeoIGnHk+2NaBm</vt:lpwstr>
  </property>
  <property fmtid="{D5CDD505-2E9C-101B-9397-08002B2CF9AE}" pid="65" name="x1ye=52">
    <vt:lpwstr>V4Y+gXIrFO6JaocpfdYskL+fkUo0FF+xczKWhhVsNrlK4uh/DlDzLdFFR4xORg6UIJw7zwsn9T4gFxYZv9pTrYda7/V6G+JrRCn840WhKqNZ2HlvCbgd+HyQp8SJSvHFj/49pggPlbcvFgl0AMMm+f0k0LvWtvRGbESYMS2dF3IcJO1FfFgvKGI7su7cnqqV5DBzHNMXSwoXRKnDgJ8HnPtuuPb6OkWI1WM3STuBYWh3SxKlwR74bT1vpfFv76t</vt:lpwstr>
  </property>
  <property fmtid="{D5CDD505-2E9C-101B-9397-08002B2CF9AE}" pid="66" name="x1ye=53">
    <vt:lpwstr>x0KJfn0TVzyhFIx+GzQcwmfgeg+VhoMMNkzXkJXpWy1D2n8lkRDIqhACKQEdK1Vk8ctRF79FSp0FglGGgkFtGpHHTMTLQbxFrp69mbHQ60xjMFnXDT0GmnGq+1z8z2fCP2WwzMECnEcr8ID4lTdxf19vHr+z75/KNu5NEnbZO2eQuXlXdkDSMoXp/6IMQvn4Bv8BaQku1VzTPT63N9HSdOyLPpceQNmyeDVXGnmzm+tGspavA71zAKtSjOQAVXm</vt:lpwstr>
  </property>
  <property fmtid="{D5CDD505-2E9C-101B-9397-08002B2CF9AE}" pid="67" name="x1ye=54">
    <vt:lpwstr>AewFPHd1adFp8fVO3i0/k29ukJOcrSDymEoxMvhM+ktCZeGnq85lUX8oV6256CfhiYKQn7DxMgqH1zxwYxr+s5atSTWPrrc3QSiADbHosUAHUfhe+nX/ekGqkNQrPb8krfNk+hEEMBanmGC7wt04y0ekEWG8EbPsswH48aB0V0rqApvFXoF7PBBGK+VcpCLhx0NRjFGB7zIbYMksVZ6vZnkWZTHT7jdLbSJR26lzoGDfTqBpgKcuD2ZpoFeJinf</vt:lpwstr>
  </property>
  <property fmtid="{D5CDD505-2E9C-101B-9397-08002B2CF9AE}" pid="68" name="x1ye=55">
    <vt:lpwstr>GwgC208cGvTlMbkwXTh5tLq/rGD3X8weFiE8vJigYlBaF1ODmg5Ru0lm/x9I3mfw6cgsrg/nv13IqUplR7tFaXZr2W0nlT3FP4hSRGPa8fYHuOFe3fygbUQVN8rxLn0M9sf+hyaHMMLZUAOPw19WrCL3tovsxEmMqU17CfLRrf7V78rMvXQygD3pv57o3s4h3aqP0YHlq3PgL8RVrNyEhtSKwqV8bhUDV0oavh14RJODoyq7u/rfaga2yuWvuwN</vt:lpwstr>
  </property>
  <property fmtid="{D5CDD505-2E9C-101B-9397-08002B2CF9AE}" pid="69" name="x1ye=56">
    <vt:lpwstr>Z0TWkKo+Yz3TDbIE5rXPfpfK6wo+GBPGBarzWs7mfk6MA1janunMNL/x9CTJps1gTwyi/7m0Fx9riaYpX1MzmNzKsGlRFxoBreGW3xC44Jpy2vIjnIqY7DPskruZOUxZIXZdk1Qob4kimt0goG0ayQVcRXcTzkPNXwVeJeTjkjhK3APstMCEPrr2BacPbhmP77Xgs0RFuR9RljQ4lCO6gKkP2yX6nncA8FuS3AZNz+JYPjYX71nCIrLDk9b4dXP</vt:lpwstr>
  </property>
  <property fmtid="{D5CDD505-2E9C-101B-9397-08002B2CF9AE}" pid="70" name="x1ye=57">
    <vt:lpwstr>UTrcS5W2Yyb1oiNKSzQvW8+AtCneNcLe1iL12cLrUZZZ8or9OubkFFanxZk/urdHd5VObovP3aYjXY80chb4dPHOy/MkuecnGH4+e8YKnzXyuEy/ra3Crg7bIwdvzyN2A22r8KMKof6GODOX6mOkDVBNoGGkgI1ONHdf7xO5x2VYrbD+ybwoolP3yc/OU4ezdpKqu2wOx3D29hzLi94R1nc3aFCJtOR7UtcwM5HvhFyiZxEmxKZClcPxdvHfpDZ</vt:lpwstr>
  </property>
  <property fmtid="{D5CDD505-2E9C-101B-9397-08002B2CF9AE}" pid="71" name="x1ye=58">
    <vt:lpwstr>7yQVS0Ye+yg+gbQIJHcadppodLwf2c1h/emPaFi+fSJaVO0HfJP6d84AoXp038Bh7iSkjR5jk1RlupHQuptzDTYS7GnFddj5lh/2JFy0r0ZeAAEabK+FvRHpZLH+KA0pqcRrhLHCOkV7+n8vLb5yaeFxCV9R2R1IISzkMMZfg+3BLfaSSICaBhhhG45080eUtg1LDhJLEcP1dsJfEv3LVeZ0YYSTZDBpaoDfi9JRK9VbK2wMODE5lK5XOAAZ11D</vt:lpwstr>
  </property>
  <property fmtid="{D5CDD505-2E9C-101B-9397-08002B2CF9AE}" pid="72" name="x1ye=59">
    <vt:lpwstr>D4mhP4ZZBPPbWmVhvlMxNbyrfakdoho7eviTWGNS74NYtfvoED6NWLdwk9ycUS0cp52x+rzTLlD/UJBLNxB6v/ev9A/DYJ0LI/mvsSkCJoVA8KhQ1bB2WeWGQoWopl7S0r4oksxEApjTTgV5lDmxOiMhi/pkjXP0Ap75X4qHiSZsqqpwPAAv7YxUYwh2F3pOx1YG7aUtIYdzWw8gzBNFIhurfMWEH1il4CUiBJM0Qhf9L1TpuXYm6Z8vPvfCcEM</vt:lpwstr>
  </property>
  <property fmtid="{D5CDD505-2E9C-101B-9397-08002B2CF9AE}" pid="73" name="x1ye=6">
    <vt:lpwstr>9rbKwbdhHjUvhgu9yRYWYZkd/yUssgu/HVvIBoTXu6KBC0VnTb5ZJOCO9TWERR/B51oQfnp+Dbk3AM9s3Gj2t/Xa3GEIBN8CMmvFneGJyL+nvKl9gXztqaKm7V1QoK6dOz0sRbjTa6eG/JuzaZ1c/6QVcHOa6slD/W0eZPP9ilqlUYsCDauRPkQszcCa8y2cTUpmh1zd0Pd43TmQKzsSG0OjYkVJHnbg0wXNiP31LaZfejC6qnOC43KZT5Ex5OG</vt:lpwstr>
  </property>
  <property fmtid="{D5CDD505-2E9C-101B-9397-08002B2CF9AE}" pid="74" name="x1ye=60">
    <vt:lpwstr>o5AoBxDMO8o38JOKzciJFbVp5+wChnmZoOI5D4AGmT2B56IZwaXjR5GAQ6ykVuc6SNqxGvCdnW6AwKMGCL7kADZvfKTghjvMr5sZSYCktu/0CcX6ZScMDHknNJyLlIflF2x3OeX1//9iifARx3vvxwPQb/5NCwKTzqgkKNh0cUDWIAM7dBBTKEhrDiGquajfLzf0Ynldy0idnwhhDi5TDQ1UN0igeXTfNvbc6wInzTP+gYW6i7vdaEa0As6daUu</vt:lpwstr>
  </property>
  <property fmtid="{D5CDD505-2E9C-101B-9397-08002B2CF9AE}" pid="75" name="x1ye=61">
    <vt:lpwstr>5/bRaqIkqoOnKONANLxNIlbR2RSi7C5fUldrl7fzhmYLgMeHJvksd2DVoYDWtSVPpOcZwYjoFmJuDlkqHlV0al5B5knhKtUORzuXyF9U296Ec/qLSKoLQejqt9HPemTNykGzGIvAN08entwr3mt4NH+ghRfWkwWcDOAB9DaoMJ0hLVIiNyOjePflM4mL5ibDDlyDG0QEUDsOiB/PMl3Xj9AbeRyw1fhmSRrOnLLO0fKD9m+2lALrbN2YkpaZ1Sj</vt:lpwstr>
  </property>
  <property fmtid="{D5CDD505-2E9C-101B-9397-08002B2CF9AE}" pid="76" name="x1ye=62">
    <vt:lpwstr>9krgke4bEqg68g8/FDho+RLBPsQkLctfSyngJfUsDaFv5qWRUKQkRAu/phS74dqH6Xc2UepvehyBkcJS+B8jzTziog7VXnW2g7oF/JgMqkS6MyAwgcPZoujTUrt6TstIiDZZB78fayIcq6YMwv9m0bmHi+jgnddadYaKc6Gc0twqvehaE8qJqTFYDdkLu6vQl08ZmOGrBar0LP9pEuPTJs3ZW3xhYT7eZ+nojI6W9xtYerH47xOqjrjx/k03jPa</vt:lpwstr>
  </property>
  <property fmtid="{D5CDD505-2E9C-101B-9397-08002B2CF9AE}" pid="77" name="x1ye=63">
    <vt:lpwstr>7YsiDKC4tjPauqcgnWvzJyPUAsTldjJKu6KREFj9HEgoetU8VMCNiUr8IYnTfsQ8QOjbxtUg7wJ4bcAWhFwV2xMZndB3UxXQ23rnOmh32Bowux6ob1hPgrFvN15V+nIBEfB26jNgqIitZ+r3tdgtL6/iNLhYSCbDapSU21cCIWseY8YeeHUtGyPmz+6biVndErP8EEcZtf2oQFQU3efpMe6xz5cxl8CjcxH4vb5lqsGiTpghuG4EYKvjUz0stoV</vt:lpwstr>
  </property>
  <property fmtid="{D5CDD505-2E9C-101B-9397-08002B2CF9AE}" pid="78" name="x1ye=64">
    <vt:lpwstr>y+nJMMU+C/IuosGIkts41bq5Sp9iQxSSuY1abIFvUpzeqMMfMAs4ney2Wtt5SKkS5MCWkX/F7fqLaFl14J97D/tqHZi0u6oj88b4cdY7h9xhu+sqOKSvRkHQkjfQSmsDsNXx6hZ+7l/67MXbZhE6tO7wqIAEty+V8Glh8xkYI2L6fuLp6yNr9ruf2bOQ9Wa3XoJqgC/b3hh1FpQRNGXw44FrgmGOmSg6b2lFxvO1mNg71PLIkBQexS+excTurow</vt:lpwstr>
  </property>
  <property fmtid="{D5CDD505-2E9C-101B-9397-08002B2CF9AE}" pid="79" name="x1ye=65">
    <vt:lpwstr>+Uv7BzMR1JfhHw3FUbCCx9l3vxffCgeS0clvekRIhLr/FK73qN0mXsod/NSN82zXAn/dmDUQHbFVD2Bchtlp3CL7fjqWAzcn99QpB6zbd968mj50/aTyH7DqSvXRPwLFgJihD+uUqv60v9M03qGKJRsVSGDj+/ClnhS3FytCUw1DFkWPS1+WMUpWAR4gvuRSbpuzGhlqVKEYKbqMjAAof98HyOQr6OhRkscJSAHq9hD5TTIW6Mk3OFk6/GvrYRv</vt:lpwstr>
  </property>
  <property fmtid="{D5CDD505-2E9C-101B-9397-08002B2CF9AE}" pid="80" name="x1ye=66">
    <vt:lpwstr>YZt9QVgA9lK1UKJ2ORDZcgMj+avny4JDYXexaO9lo+esHApUP8elpIbX6JiO6G7X5d8NBqJg+CyFCAPRbc6suLznglEiGTOZMS9NB2llK6kbU7mN6BZvsiBLefjEtbvjK/yUtUW/qhV/UhOjJaP9tJlr50rBaegEJYI/fgKyzUwS5gdFHK+eQUE4EItsB6SLjDCvDjJpJ6UXgtGX7Tlbl0ftd925d/FZzFkoNAFEU/iAXBYQkEd5cdLsEdvn6Ym</vt:lpwstr>
  </property>
  <property fmtid="{D5CDD505-2E9C-101B-9397-08002B2CF9AE}" pid="81" name="x1ye=67">
    <vt:lpwstr>kWqJkKn+/W75yQE/Jn4nSAr4rzvi0olwM6Led+mOEXM2osV4SViwZE6yxxf+zuKGDALWgPhORfhFTx6nVpULie65IoaVls+PcOiZG4OET/OmI5dZiLeoVgzTRL1gbrWisaOb0UH3YyjCsFgXp34vvhwqeKwR5DLv+qln1KnlYsgjPjqLdcO2zO4r76AOkevquZNTLWrIzv6UY1g1VyWbamLEygNXET5BbGEdg1Tq+6TNyz63jwZyTIPHRtSbOec</vt:lpwstr>
  </property>
  <property fmtid="{D5CDD505-2E9C-101B-9397-08002B2CF9AE}" pid="82" name="x1ye=68">
    <vt:lpwstr>79CQJic5NpWZFBoJY0ivkSaIV+ZbUtfniKeBsM1Jfpzx4SfNeH644HIoILRXhrNfHDFsSBWYvV0SMQvumgOpeu2pU9IHF3YtRpEKud4z6741BPGUw2Z/1gB/Zb2AC2dFCRZYm0VqasTeJumubE0IcdKl5IHkmtwwWR2AHc7dk3KAgElARza+geqg0RglqPpnsBj1YauA4OSAJcmeAm0I4yiPvw9aGfPjzpHSq0QZfgcBT9fGqZl3PQymc4fIM6R</vt:lpwstr>
  </property>
  <property fmtid="{D5CDD505-2E9C-101B-9397-08002B2CF9AE}" pid="83" name="x1ye=69">
    <vt:lpwstr>xpbDVZ3tAa8+sSblmd1tRW7O4ASdfn3inukh5qlnAENTcyAdWnOwxTORCQ1hri/ebGxBQpIT82RrWYiSPq1UsWgfSsEQ4w3PN2T64tmGnRQjvCtb251D5mDTu4jev9vL7Op+k3DUDKr18a5x3YTuP7Bj5MK+QcN1huMdKbMh6BkT/qd+2Bc26cfb8nhh8TXduWLiqzRSptcRQ3A0rKGrHL/0wNj4MWxOxggPwl1v6gzNiwRB+glSuPz2xs7LS/w</vt:lpwstr>
  </property>
  <property fmtid="{D5CDD505-2E9C-101B-9397-08002B2CF9AE}" pid="84" name="x1ye=7">
    <vt:lpwstr>ohq/YNCbkuMUjJHramMZPh01k9NupTtpk9dyy5Qu+DiX28jsf4vQ5JI35XsY7ERjcDyhtctEck/p6cg3kBHasoHd5zqmLdoqseglc7a8Sk5pgAAsygAVCnpSKg62zanGP5x6Xcl5F3F4ACP7gz7kRbjxm37wMCafU2Syiw6expSAk35px4BolCNlLFM5Ju6zZCILsL7vJS1mtcul7Z0UtgAiCj3+gg4pRtW0v6CmFQR3VPnsP2I1kc92gvBrmPm</vt:lpwstr>
  </property>
  <property fmtid="{D5CDD505-2E9C-101B-9397-08002B2CF9AE}" pid="85" name="x1ye=70">
    <vt:lpwstr>YVFfeOMXhqwD5TRRULuQljyOwDCLGtBmh2oLpSd3tfT9ZameOJ4zWUcEaVZB+zJ6lpUXZhWI7YPjZDVARAmYM4KbXA85eVIsB/ePemeoy41fh8t+p3Sfq0AL+N4FHfT6tKuZKwaEW90q5KkH3thqKiUaJ8dBNn8piMCTYyoaM4gfcBh5u6xVEJbCXXhEwG5qRMGPd/xYbyLJHLivGqb0DSKvV5HrqMztWN5PlX7I/jEPQcutZxgifFSCLiqOgqD</vt:lpwstr>
  </property>
  <property fmtid="{D5CDD505-2E9C-101B-9397-08002B2CF9AE}" pid="86" name="x1ye=71">
    <vt:lpwstr>ivqlxutXf921bq4368s8c8okvLdjGsYi4NxD3KBOBCjeZ/z6ct7sOLpbfHVgOPUnU/uXKfaAnpSqC6HaZjiRiq0TSvs6ruspcwKp5gYsO8UVzx0uSl5GiyBmeohS/0U4+NiV7UHgjF/9R5FH78lNkAiOM1mvIAJ/38sh+E8aUdLNdzCsVuwEZGouqorn3q2tksIUBGlb7Nd8EL4I96KnJRr+2PWLV7Evg7CDVLrM2YbCulCR9skGZt5X2LVPQmZ</vt:lpwstr>
  </property>
  <property fmtid="{D5CDD505-2E9C-101B-9397-08002B2CF9AE}" pid="87" name="x1ye=72">
    <vt:lpwstr>gqzQmpPbicYTnTNSgcsYWJ2CCmDt+ASEsaw5bYvu9AjOcx+XgNlpowXCOmg+0SIa/vll9okN29DUpP7AEKg6ZeN7374FmHGoQ4X/uqXFGz/mgvmuZLLJHiTvCQ+l9EVm4bWhjtiT8uGVCqrlglh6rQaq3h3Nkn/U8YjuErn6yGVhF1gajY9D7zKoTGhc8InJw8RnSLK2Wgmh/B7F7xU6eL8hRBAhP7yskwyNZ94mmniAsuaOYt/cL666UBsZzOW</vt:lpwstr>
  </property>
  <property fmtid="{D5CDD505-2E9C-101B-9397-08002B2CF9AE}" pid="88" name="x1ye=73">
    <vt:lpwstr>KbaD5VDT6mSW8gUp8wyWB53gbLLGTLgJGhJ4PYKYUaeKSo3rcuRgBjVFQJvTDuKcoNIrMK2AdPG6yDTFd9obNjCH/52F8KR7VdP6FWx9cz/QdgMaRSWqj41fnBx0Dc4z/2VnlAtbGITNXvMCo2j66tQWBpcXQjGd025VoDyHUdaIiM6Zdfue28/quDkYhPriDsGqlHOh5Z4SUlEq5AoAvVzK9vTpYpoJmx5khPhFB+NOsrPVPMF/hxFTA+46SRe</vt:lpwstr>
  </property>
  <property fmtid="{D5CDD505-2E9C-101B-9397-08002B2CF9AE}" pid="89" name="x1ye=74">
    <vt:lpwstr>uU7TOiufvBfGyg4a5wk3257kskTmoL3H7/pgPpWJO21bxVSYm1+IZZaPrOii+wIZUvAmLmG+DufYwgI8zqhDYza3InwAKJBPkjmQYS5dYBNHxveGuCs2S5d216/0VdMg/qTYFS+auXV8Qv394i6jdySbbkZio6yA8409wkHN6cWFtjZ8gNNLgAhSh2RBc9VnW51oh2OsX95n6nV4c1fsQliTxkBjI44wO/EqKFIRKNY0vKZ50Z43kZSk90p2s1j</vt:lpwstr>
  </property>
  <property fmtid="{D5CDD505-2E9C-101B-9397-08002B2CF9AE}" pid="90" name="x1ye=75">
    <vt:lpwstr>qZvvc+Pqq/FZK3zNdt829Nl0Se3W3K1jhDLlPajM47Qu6Qgjqxf5XsbIZ3b3YBy2Sl7ykgDbaG5sQtIozFweRJ7Vp/igdNH6xQlWEeQzB1EnJFYhMEtQTsLcWPaNvmTZopjs3af60aBqsYZcapWbzAs54HT2xcd27LZg0iEMbxtg3R41e23i0wytNShIJlJ1cVPINyTXcr66wtnCQ/ABFe5JSQpS91hwVnr/mHdHVCF6wLsF+CEwn9BAhRp5ne1</vt:lpwstr>
  </property>
  <property fmtid="{D5CDD505-2E9C-101B-9397-08002B2CF9AE}" pid="91" name="x1ye=76">
    <vt:lpwstr>JuG5uOiyu5BYTzmrqZ/KiKad1pIx9vCphk1nuVuBZsAgLL/4AFlZPlT+Zq/fhB+xmj/5KiIfFtygDzFiudajVxaudR1VTx2QGg1rdK8GdSYiQ7I3D/x9cTu9GBZsYrc5fjkwyEDY1XOvE+WVQW4WBZ7CZbXT2vLR3t+iA70E4sp7FpAkXsaaJIFoMrVGsY9cw/F5NsKPSWMc4aL3q/mh77o3pBVDwSKIq4ZUgyt92A3uOdP32m/uZXpPA3M8gFU</vt:lpwstr>
  </property>
  <property fmtid="{D5CDD505-2E9C-101B-9397-08002B2CF9AE}" pid="92" name="x1ye=77">
    <vt:lpwstr>AX/wwGQcE90PI5Slev9kxxMDYDr1XDOnDmclC5TpzdL2O8AEAx0elCEpPfsdHIqmH1qcaLA5Ffa2iUNl2T5s5rfqkDyOwEt9EXS/lRRYrKUw/oEyo5gKY/bxbe3R7TM+3PLDsgdfkcAawGYtt3JKv9DB0Od89+FEWF5S3GWUQJsjF+MUCRxlBtgNL++Y3oG+O9mveHalvAwdyLkf0GH8pTFt0iVFdJwyjkpLkJ8pszucuAimJVT269BoeBEuXpj</vt:lpwstr>
  </property>
  <property fmtid="{D5CDD505-2E9C-101B-9397-08002B2CF9AE}" pid="93" name="x1ye=78">
    <vt:lpwstr>ejNdms6GY0bTplD2nj5dH8/bgDvUpp1R8a8oEvKDwvuotG/DgDD68SIaVzOFC9gr33EvXIGXsiNcvZlt0HZtzc2IkKw1eK/bhspVP6eOlH8ANcyjrDnqKku9/O3faC4z4B1vlFRmt5hAAT0ZdBsoFIGBWP+YcQySyMQX3hp8z4NO6xSgOph+0lBhVIJsIHRqq24zifD0lDzOyqYH6/jO15xlCctp2xo1B/wo/RXkeQXlrUHD0v68F7RI0yKqUJ2</vt:lpwstr>
  </property>
  <property fmtid="{D5CDD505-2E9C-101B-9397-08002B2CF9AE}" pid="94" name="x1ye=79">
    <vt:lpwstr>0BD9Bn9IcOTr8Ow4ziYKPFDcJfbFOLyJD6dGQv/bcFjnBHMASedwIy4VRJ0eOPku1IuXRukLJfIMbLUY26c2LGCjRFYf736DFJyBLv0E41iErf5siJSLTfCxtRj74rfZv4ChYUFeT/aKfor2tSxPEkusGIpA0Xs2cJOWQ1CMm5gtrsc02epzPH5SHUSbHTycMItWP2FwGXCQpBPZIK2eaxTIlCZKJJVRAj0pVyMfI0ofJb803f3c+G8Eyp6fq0h</vt:lpwstr>
  </property>
  <property fmtid="{D5CDD505-2E9C-101B-9397-08002B2CF9AE}" pid="95" name="x1ye=8">
    <vt:lpwstr>eJYYLiVihGI4jzFXbG5ho5xmtqJGkeSUSCH5NOjvB3dHcr7ZM8faspfZkE0jIN/3YldspcBuXUcpmB+5uS0/gZEMcfzqzUG0dvdp4NYjATgpDCPYbgVmsQ7Hu9IvFxvjFxsAeFsO7097H/DbrEgAin3KJ+5khwOM0TRZJmbA34dtPIxpHdB7fuNm2imm/+J95YdgaSH8XkK9u0g2x4ZfEeF2BD6TuE4atjKrx595Sowj5Zf7TXQrr1eeh5+tXie</vt:lpwstr>
  </property>
  <property fmtid="{D5CDD505-2E9C-101B-9397-08002B2CF9AE}" pid="96" name="x1ye=80">
    <vt:lpwstr>RFKf8q0sLHgO7X12NlAiJ+znVySCBtehS55ZpSmIAEp/qAqU1Vh8yFGCvdzXW1Qe8+8Q/XR5DsGzwEAn1HzIdFT5pHkulyTvna2I9vuxkazmyxJsmUpfHIQr4GXR+HTw9TKrAeiBXPZDIqzZF0GdtpieQ0ZA8fxWUr8n8gSrTAo25HfzNxhp2y8eLBFIfIQ+91o8U1jZnp5G79SwHfTtIwdfiPi0TKmwp2B/IbDLlx17Qckand0p14csYIvGbpj</vt:lpwstr>
  </property>
  <property fmtid="{D5CDD505-2E9C-101B-9397-08002B2CF9AE}" pid="97" name="x1ye=81">
    <vt:lpwstr>KjZ8XiGWqCBoO2Q82+QCfSzcoAhxR7vjDmJ4xCq4hwTTGhmcM+YjH3flgOxAGPzJ3zWTqn4J3Sz4tYW6LprGbL4/Hygt/2BPQcPsBSrORYxD6C2kFsi0sMjjbiFD8UHzqBjrJh9w89nlWUay0ZjXF/70NQgVuypSYAshJYEj6wm7QLaMPpjebttsje8qw18JCD9CZB68k/letbuivCvpKNwwitjm7he0aso9+DALHkvYounnMgbjRmnAvLRaUNL</vt:lpwstr>
  </property>
  <property fmtid="{D5CDD505-2E9C-101B-9397-08002B2CF9AE}" pid="98" name="x1ye=82">
    <vt:lpwstr>Mjv7ZWJ7luMz3vXYXfE8rwIHTry/zm+1QsUa3Q7tLs0DBLPu/gDWnIMrlktRe2TGgwSWm9QWwiDZPCJsfBFOIjq0+XUKAx4Va1YXWkGvciKL6clqEvrbLqv/egMGg38LYISUFLsq6Wfd/pY5h2CKWCOalX511XN3ETyb5uImwO96LtqZ1GlZWv6H5lxZTjPF4xQWJ7tZVQUqAAXSotTt0w2gJVDwbP4QHCH1ilwpwc6b7Jv5HvJ74scttCawyKG</vt:lpwstr>
  </property>
  <property fmtid="{D5CDD505-2E9C-101B-9397-08002B2CF9AE}" pid="99" name="x1ye=83">
    <vt:lpwstr>aQz0Kc1fRI3FBzDCqHWX7ya+NVJN85GLH9ftqYUHyw7tHI3y1H4/LBNN+LVMsAvNoOhKM/n9JxahX73xk+2CUoXDsuulQphOXHJLUwv91RaYTNuuIg0wKcAxcbaVdVg3r0gg3P7ceKTimzNFArXimLdE6rK71qB+EFirHc6v5El9ZXeScg/ad5OiHMXlCXRP5zXXdGLFVsiLJn/CUsLedxwk6fGNjlyqowtGeaKT3Be62IcXVub+ipMK8zcnsEX</vt:lpwstr>
  </property>
  <property fmtid="{D5CDD505-2E9C-101B-9397-08002B2CF9AE}" pid="100" name="x1ye=84">
    <vt:lpwstr>wbezXiB+52uNOpr6Zak6pRszqmltlOfDwTFWw+4O0uxKBiMmyVL6q0tzOYWluzL29BuEXrSj9AB+PiwmPGx/f2/3GXhnyb8h3fQntKjp4FYdxg/rdcHmM36oNcK+N6uyKO6U82f+1I0jLqP7rpkh0QBL6HC0UXD0DdbD6eKTuP3Lm9FJheE0QVRXgLA8tML6fZcB9Cn5mye52oGzidpeil18fp8UrhGAX6+Zw5K9Q3HYl7+S/eqtCX1xu3LnnPB</vt:lpwstr>
  </property>
  <property fmtid="{D5CDD505-2E9C-101B-9397-08002B2CF9AE}" pid="101" name="x1ye=85">
    <vt:lpwstr>F5/jM36jn+wtG89gNOhTOY9isawAEKV4rL57+Py9Wos1bPPbPiYZxqSKmQnPZ8n0AwITHPoBUS39iU42qMzyvD8akxlXVVH1byDu3a5QroS3sPrLdfQwQAOXXOf3zawjpgI9E9w8fe3b51sPxib9vzdTEUte232kTI6HETowX2pMyCkqBiaY6/3No1oiwABHN6zvrp/q+1s6v3SY4/q/HaBo+ADrWig6WGgHKNUkG62xRD5PWqoiSWylgit3zMA</vt:lpwstr>
  </property>
  <property fmtid="{D5CDD505-2E9C-101B-9397-08002B2CF9AE}" pid="102" name="x1ye=86">
    <vt:lpwstr>pJGq5PKQ35lBYAWSUcDLXnYscQ8PGknHr7bJEVKSZ4sNcJWhyLfWoBL3v7/tKVJlDWSscWc1UDb9mv3QArHthlM+Ddp/w9Emr3an5phh4+62G4+Hers/9CjfclTkJj3BZCcbdkxsCFWD6bPJMv3/Hyk1Ifs7wVU0dk2lvi0IDksidfACxAvQFghtaTHQ6jb82+DjMbR4LVmgrWGPcxaugUDHgbahoeHfgu6FQG7ZrooMlTtpQvtYK4y4BMGlcWz</vt:lpwstr>
  </property>
  <property fmtid="{D5CDD505-2E9C-101B-9397-08002B2CF9AE}" pid="103" name="x1ye=87">
    <vt:lpwstr>4vu9v2FpsBmlxvH+e1mVJupe5U/14WW6ULZJUKFzA1HqbiaCfOd4XYbbLA9m+z0i8KJJyqSsrtIHlsPeVin/Dh2N4/x8XAruJGQdEk6omw4tx+gPA26ahNFUI7SvlvxO3dSZI1eTiTrgtJ5XAlwHBCKvErtE7WazDOWABs+vtjqvnA8BV3ohbOmLQNK36w/mJ6ryePX4pm09gPMCoC35bfhRaShrXjtgK9WuT+t8dtVgiKMlwSIW/nFxvEcUcr8</vt:lpwstr>
  </property>
  <property fmtid="{D5CDD505-2E9C-101B-9397-08002B2CF9AE}" pid="104" name="x1ye=88">
    <vt:lpwstr>S0p38JNjV2WCXnFFJSxBviDnfr1d7COBzmDumkf1mYwnkrUMS+gOvx4xPLxKQMU3sy3uZAA4CSqpzTvOAXvs9dv57GTYKw9TBElegs6S5eivJ9wq39p63hAZEIBpzZGGYLucbi49nuzbaEcb7A6/MYmb1NWH9C1T8y5ajW1TRZtFGIRP1wQ3xFePsiVdjxPT6IoLrsGGPPbj8vg/dNYxJYnqwU2JTKJMQ5xLWETZBCYAklT2niQLjvd9Hd3euDl</vt:lpwstr>
  </property>
  <property fmtid="{D5CDD505-2E9C-101B-9397-08002B2CF9AE}" pid="105" name="x1ye=89">
    <vt:lpwstr>TCsMNvDtSh01fay3kXX8VQVnoFgTlq58iANCh5FiCuKavXP72rwd3oQtDvpPIFLePsOH8kJWQsJuFpdiBG8MMf+z4W6VEJdiqXUbyOpGT5MvXRAj4fLocBhiDqHFJbJs3X0ylOYo8mnwG8lGIvcAuLrhDR37zSvJ1oKTh+H9qfjJwwordMW6R23bX+CFQy+4l56kI6vpT5hN4jKT/bla5QsePkBic0Um5oHoT8LSeaJ3ugzAZ+m4jH7g27YsGTO</vt:lpwstr>
  </property>
  <property fmtid="{D5CDD505-2E9C-101B-9397-08002B2CF9AE}" pid="106" name="x1ye=9">
    <vt:lpwstr>A9JgHUWpwCXD23SimAiqDnCWpK5u6aNHPBJuSMeEM02BOb6uZqyYIkjR5IbpjSbm/oJb5oB1haYq2du4dc8/obtWEpa5YYK+kRSrmdXcDD7JaljSpM4eP4z0brQ59//6BVcJwxAINoM6iAWfWyK8XlFrlsvWImM/WrbOcEwfWo4QIGnnrLdOgZh0IunFmhyxWpRWerYG1DsbpcW1wsA98vmFMINAX0rNs/V5OPNjJ844xTduBkyvy5wsnvBV81F</vt:lpwstr>
  </property>
  <property fmtid="{D5CDD505-2E9C-101B-9397-08002B2CF9AE}" pid="107" name="x1ye=90">
    <vt:lpwstr>mydy6Gpdoen6boaDbqxf3lCoa87A9BlWL2s8JXTtFOw6JWraXtht3QehwUVhHEkDsqrfsuCQzzftWIrJZUei5I91caW3+pHOzK70EU6uzN+36TgC9/zgBZSpe94Rw9xxpRRVPqlFOMi4uBaFGT2ycYBDLD+6y0tddptjZBQ39KjUlDIB5mNKKKbTDyQONBGJoniISNr1YIjVqwpsgjG9y5l4wmLFVaMW1HQWuEAfYDkOo9UV75snqdCbEI4sK6J</vt:lpwstr>
  </property>
  <property fmtid="{D5CDD505-2E9C-101B-9397-08002B2CF9AE}" pid="108" name="x1ye=91">
    <vt:lpwstr>7lGVnFSzAkU/VK6SibTuEe4pq71K6tYUZwfMSK38IN78+yJH7zaNi6pJb+uVZwITDCW3bKTQPlQYHyDDqL5hV9C/3lAAETHG/mtTxuTI2OwJnhfbaC7QrGs5K4Ql3QtCxEirm1XBK/aa+g4jL+14DwezFhtnkBNUvY5AP3VO/WQ0Add4LaDiHQKoCJJLT+8J4dGtTnervC39BtWWfOum7IbWDicDF/r46Sp1EqDOH+HxloSInIN7vw9M2bx2eUo</vt:lpwstr>
  </property>
  <property fmtid="{D5CDD505-2E9C-101B-9397-08002B2CF9AE}" pid="109" name="x1ye=92">
    <vt:lpwstr>xadl1WJvwMl3Mmtk32OxRV02hjNVwtEMO7DeJRB+3xSrzJSG1TwJORunA302feXzony2KzkpkjxJbaDcK/TVfwqVKq6u4nSIjIMH02zxsDsnPDweIUTbp0Viu/gpcKcRD2J7XGGxNS3jK6933ve2v26l5H0qd9jCqTMaODemPiP4DAdNrj3YRp+55SiDEe40PMeH6lADrZ+TtgAgSNAJO+lbCgsYXQ7OWR6UeF8z+qHAeRh0dMLMXl11ISM9vo6</vt:lpwstr>
  </property>
  <property fmtid="{D5CDD505-2E9C-101B-9397-08002B2CF9AE}" pid="110" name="x1ye=93">
    <vt:lpwstr>IW3iYbx4Ig0xkMDx3197GevB/ReSplI33RRUs3yjeZaretbI5t9Ys+5ZZV/qMZLw1KDT5Iz4tQzZnPyp3nrnTctM7Lm/XzDDfyn+y9NnnLqQ1q/Bhl5AsBNnffp5Tqhl8sNplQndTBeYwQUFBCtin+jOOCxyGfx7fQdwGKowDlsZdtEnZ49JRz4Hc7NPPMHX2eJwb6syD+mWnOZUdCYL+T0xWbrEHDfnSzndwKd45vzhGVQZInYP7S6IsS4MgdJ</vt:lpwstr>
  </property>
  <property fmtid="{D5CDD505-2E9C-101B-9397-08002B2CF9AE}" pid="111" name="x1ye=94">
    <vt:lpwstr>W63cKF+86kNtVumdHszbHGh1Hq75EoO2i8rUMgtNahQcTTv2RNez3ddt+8I9/JJQ+yIW5kV/Y1ziS3tK3jW4ha6HTDr3bOIrAbAUeMHTBS6JsRJM0mi6II7kdu2pUibFNrPsvvMTVhaebzrJZWRhRo9dVEzS5aGlCVcCVdvuXfrpHCHn8/btw53U9FhBDAyozdt2Zxg60XLWjtIKlV+FP5/jpOnFPphdHoB+hObMd5iSJey3d0QapPgKTYLXfVA</vt:lpwstr>
  </property>
  <property fmtid="{D5CDD505-2E9C-101B-9397-08002B2CF9AE}" pid="112" name="x1ye=95">
    <vt:lpwstr>23KHF8Z7rFqAyTQIF4r/7xytZDErASaUaMGX54btTaJXrhF1Ppoj3cswHao2T7J8Dvb2YZWoeCKX0WgjqMLBbBbZT1zBRhGKheF6PpFVIJwdk9Cn6xQYcwzwgogOKCPjF3cxryPuq9gab7w/ek4M5BMlXhe8unmkv9MMOIyOShqaLp3Jnz9SpsbMbp36PJzj5reO2TddUtfhTMLNss0VQdwbpVR66lF84+iK9YmDM2945GowoFPO7ZwS23bWW9u</vt:lpwstr>
  </property>
  <property fmtid="{D5CDD505-2E9C-101B-9397-08002B2CF9AE}" pid="113" name="x1ye=96">
    <vt:lpwstr>wSSq4Xwi/qybIJvVrYBviMmgZTLmL3mCHxyAu9siICZ6h7Hs/pd4uAOc+XBTbiKb0ZcXzYLpRUka7CWMk6wu/RGVaUFAPgDVMKZxpRGtnA7Hc79Cl7pIufZ9AuV3pGEwfTgq1Q+IzhORUYcP38RF6xLx9sn5HboSo+wFntV3obEytwR3klF2y1ahy2FjBbTuYamlupKZ/I2a7bf95uf23bRDbw+8okLrYadwD89d0RlCBUPyMaYoP85MfnrwY92</vt:lpwstr>
  </property>
  <property fmtid="{D5CDD505-2E9C-101B-9397-08002B2CF9AE}" pid="114" name="x1ye=97">
    <vt:lpwstr>bNs6OYDuW9/m8+5XqdzavWGMsPohgm+G+x3jGFz9TWmbvAgdkrV/XX1WBkAvjPb4PBmISb5GQJOqyTKoaihUe5WUK+q8pNnZzhRFN92UhiqbU3uCAJt+2enrq7ZE7McguLPXMSxdIjJ8C8lu/nFReT94hHnE4E52OCg7LcIusIix+AI9WCe6DivFAr7iBzdaDXXzYKU+J0w4A9aeaLab2MWutD6/bjcn5c55mJqXAcvZZPWwNKNQ0j5dvFCPd/e</vt:lpwstr>
  </property>
  <property fmtid="{D5CDD505-2E9C-101B-9397-08002B2CF9AE}" pid="115" name="x1ye=98">
    <vt:lpwstr>Qs+HUjz38QVW10eyAIjBYkS2OUYKD3qhkIKxnQqD2ZLXPi1K9CgVBfC8kxq8MakYhr/aenNOg3ExT4WXGVpe7mCFut4czX8U8yfIPullnYyJPZkd/RsRUa3KBFNfDKeZZbVMfSsd/x/L9EAsR+CYFiBTNn+QtNHOpOWQ9BAymYoCZt3TXcZ/BHTzyvqrgFBg2OintMlqpFaO+BS28ArsZl7sksgjW465F4SuR+mFRCRK3qYksJW98iq2C8X7C/W</vt:lpwstr>
  </property>
  <property fmtid="{D5CDD505-2E9C-101B-9397-08002B2CF9AE}" pid="116" name="x1ye=99">
    <vt:lpwstr>/7JwNQllflrUZhFZu5ASIHK4H3At4tyKgGILQ9bDQ8iY94g0YRo7RkYX0JKhGduVLY10UQw4QUzj87iWMRxwj784WALHwMCZhQtvV9V06d2xIAL8kDvNmFHT93RRh0NijLjXULay677DGS1eTGiTT9OgCTtoWI7OMBnArwALMwfJtfUt83YeQHkOA0Wwpg8ZxomBoderpJpNsowK37u0iIvB2ELSxQxTAVQOI3+X7fpcWBkHKuMCe9Dtv5/KWyV</vt:lpwstr>
  </property>
</Properties>
</file>