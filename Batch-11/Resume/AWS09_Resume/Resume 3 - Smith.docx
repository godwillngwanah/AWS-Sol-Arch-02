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:rsidRPr="00D178E4" w14:paraId="6083CAA9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76467" w14:textId="77777777" w:rsidR="00090CDD" w:rsidRPr="00D178E4" w:rsidRDefault="00090CDD">
            <w:pPr>
              <w:pStyle w:val="div"/>
              <w:spacing w:line="260" w:lineRule="atLeast"/>
              <w:rPr>
                <w:rStyle w:val="topbordercell"/>
                <w:rFonts w:asciiTheme="minorHAnsi" w:eastAsia="Fira Sans" w:hAnsiTheme="minorHAnsi" w:cstheme="minorHAnsi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3B02B05A" w14:textId="77777777" w:rsidR="00090CDD" w:rsidRPr="00D178E4" w:rsidRDefault="00BA4D34">
      <w:pPr>
        <w:pStyle w:val="documentname"/>
        <w:pBdr>
          <w:bottom w:val="none" w:sz="0" w:space="0" w:color="auto"/>
        </w:pBdr>
        <w:spacing w:before="100"/>
        <w:rPr>
          <w:rFonts w:asciiTheme="minorHAnsi" w:eastAsia="Fira Sans" w:hAnsiTheme="minorHAnsi" w:cstheme="minorHAnsi"/>
        </w:rPr>
        <w:sectPr w:rsidR="00090CDD" w:rsidRPr="00D178E4">
          <w:pgSz w:w="12240" w:h="15840"/>
          <w:pgMar w:top="0" w:right="700" w:bottom="400" w:left="700" w:header="720" w:footer="720" w:gutter="0"/>
          <w:cols w:space="720"/>
        </w:sectPr>
      </w:pPr>
      <w:r w:rsidRPr="00D178E4">
        <w:rPr>
          <w:rStyle w:val="span"/>
          <w:rFonts w:asciiTheme="minorHAnsi" w:eastAsia="Fira Sans" w:hAnsiTheme="minorHAnsi" w:cstheme="minorHAnsi"/>
        </w:rPr>
        <w:t>Name</w:t>
      </w:r>
    </w:p>
    <w:p w14:paraId="7134494E" w14:textId="77777777" w:rsidR="00090CDD" w:rsidRPr="00D178E4" w:rsidRDefault="00264C2E">
      <w:pPr>
        <w:pStyle w:val="bottombordername"/>
        <w:rPr>
          <w:rFonts w:asciiTheme="minorHAnsi" w:eastAsia="Fira Sans" w:hAnsiTheme="minorHAnsi" w:cstheme="minorHAnsi"/>
          <w:color w:val="000000"/>
        </w:rPr>
      </w:pPr>
      <w:r w:rsidRPr="00D178E4">
        <w:rPr>
          <w:rFonts w:asciiTheme="minorHAnsi" w:eastAsia="Fira Sans" w:hAnsiTheme="minorHAnsi" w:cstheme="minorHAnsi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520"/>
      </w:tblGrid>
      <w:tr w:rsidR="00090CDD" w:rsidRPr="00D178E4" w14:paraId="7F06B4CF" w14:textId="77777777">
        <w:trPr>
          <w:hidden/>
        </w:trPr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22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D576179" w14:textId="77777777" w:rsidR="00090CDD" w:rsidRPr="00D178E4" w:rsidRDefault="00264C2E">
            <w:pPr>
              <w:pStyle w:val="documentleft-boxsectionnth-child1toppadding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6C431BB9" w14:textId="1C9C369F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Professional Summary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DA645ED" wp14:editId="6728A058">
                      <wp:extent cx="1940560" cy="133350"/>
                      <wp:effectExtent l="0" t="0" r="0" b="4445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41D548" id="Rectangle 7" o:spid="_x0000_s1026" style="width:152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AQ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658B6DF5" w14:textId="2785B576" w:rsidR="00090CDD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for Fortune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organization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14:paraId="3106439F" w14:textId="77777777" w:rsidR="00F12556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  <w:p w14:paraId="585CE8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F5629DA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7909293" w14:textId="391C2409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Work History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B6D4C7" wp14:editId="55870D75">
                      <wp:extent cx="2796540" cy="133350"/>
                      <wp:effectExtent l="3810" t="4445" r="0" b="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65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5CB71" id="Rectangle 6" o:spid="_x0000_s1026" style="width:220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PuAA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053C6F9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12/2019 to Current</w:t>
            </w:r>
          </w:p>
          <w:p w14:paraId="590539CA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Company 1</w:t>
            </w:r>
            <w:r w:rsidR="00264C2E" w:rsidRPr="00D178E4"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–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3886D3A0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14:paraId="2771616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Design, Deploy and maintain enterprise class security,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network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systems management applications within an AWS environment</w:t>
            </w:r>
          </w:p>
          <w:p w14:paraId="43B2F381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14:paraId="43346717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14:paraId="4C63C54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14:paraId="2A943286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14:paraId="1263109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14:paraId="7D7FC5B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      </w:r>
          </w:p>
          <w:p w14:paraId="29D025E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14:paraId="314A68C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 next migration path, cost reporting and impartments</w:t>
            </w:r>
          </w:p>
          <w:p w14:paraId="0EA2890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14:paraId="0C7009F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onboarding internal clients</w:t>
            </w:r>
          </w:p>
          <w:p w14:paraId="413A3D10" w14:textId="77777777" w:rsidR="00090CDD" w:rsidRPr="00D178E4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08/2017 to 10/2019</w:t>
            </w:r>
          </w:p>
          <w:p w14:paraId="4F8E8F88" w14:textId="267BBA3E" w:rsidR="00D178E4" w:rsidRDefault="005076D5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</w:t>
            </w:r>
            <w:r w:rsidR="00264C2E"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73A4970A" w14:textId="77777777" w:rsidR="00D178E4" w:rsidRDefault="00D178E4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0592D1F6" w14:textId="14F67FB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14:paraId="6C8D86AF" w14:textId="64AD096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Responsible for working in concert with account executives, </w:t>
            </w:r>
            <w:proofErr w:type="gramStart"/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peers</w:t>
            </w:r>
            <w:proofErr w:type="gramEnd"/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and customers across the Midwest in a consultative fashion to the architect </w:t>
            </w: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on-premises</w:t>
            </w: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and cloud-based solutions to solve real-world issues.</w:t>
            </w:r>
          </w:p>
          <w:p w14:paraId="0C74C9E2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lastRenderedPageBreak/>
              <w:t>Consult with customers to develop Disaster Recovery (DR) and Business Continuity (BC) solutions.</w:t>
            </w:r>
          </w:p>
          <w:p w14:paraId="7771A290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14:paraId="5D7668B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Increase performance and scalability and reduced total cost of ownership by sizing solutions to meet system workload requirements.</w:t>
            </w:r>
          </w:p>
          <w:p w14:paraId="229D39BC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Successfully migrate customers to the latest virtual server and storage technologies to improve performance, provide highly available systems, the lower total cost of ownership, and increase scalability and manageability.</w:t>
            </w:r>
          </w:p>
          <w:p w14:paraId="04BCACA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14:paraId="55393858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Leverage Amazon Web Services to implement proofs-of-concept (POC) based on new capabilities such as Hadoop batch processing, NoSQL databases, semantic tagging and enrichment, and taxonomy management to improve content targeting, SEO, information discovery and content mining.</w:t>
            </w:r>
          </w:p>
          <w:p w14:paraId="0F337D76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14:paraId="46182CB8" w14:textId="77777777" w:rsidR="00D178E4" w:rsidRPr="00D178E4" w:rsidRDefault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30B64E2E" w14:textId="77777777" w:rsidR="00090CDD" w:rsidRPr="00D178E4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05/2015 to 07/2017</w:t>
            </w:r>
          </w:p>
          <w:p w14:paraId="5CE203C4" w14:textId="77777777" w:rsidR="00EB24D1" w:rsidRPr="00D178E4" w:rsidRDefault="00EB24D1" w:rsidP="00EB24D1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City, State</w:t>
            </w:r>
          </w:p>
          <w:p w14:paraId="65B753DD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14:paraId="45192113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14:paraId="70169CEF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14:paraId="4D1BFC92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top ISV partners to help shape and execute a strategy to develop their next gen SaaS offerings on the Oracle public Cloud</w:t>
            </w:r>
          </w:p>
          <w:p w14:paraId="45B5574A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14:paraId="58E27B16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Monitoring the On-Prem Development and Qlik Cloud Development infrastructure and production environment to identify areas of improvement</w:t>
            </w:r>
          </w:p>
          <w:p w14:paraId="0398E698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14:paraId="1BD30267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Create, evolve,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mature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execute a cloud migration plan that includes detailed road map and risk assessment and mitigation approach</w:t>
            </w:r>
          </w:p>
          <w:p w14:paraId="43A50BD1" w14:textId="2D83A6C4" w:rsidR="00CC1B6A" w:rsidRPr="00D178E4" w:rsidRDefault="00CC1B6A" w:rsidP="00D178E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14:paraId="2DC3260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32975B06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38BC5A6" w14:textId="2EA17C2E" w:rsidR="00090CDD" w:rsidRPr="00D178E4" w:rsidRDefault="00090CDD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</w:p>
          <w:p w14:paraId="542A74A7" w14:textId="4E70585D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Education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487249" wp14:editId="48F086CE">
                      <wp:extent cx="3122295" cy="133350"/>
                      <wp:effectExtent l="4445" t="0" r="0" b="63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2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DD31C" id="Rectangle 5" o:spid="_x0000_s1026" style="width:245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w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BCA148A" w14:textId="77777777" w:rsidR="00090CDD" w:rsidRPr="00D178E4" w:rsidRDefault="00BA4D34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color w:val="FF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b w:val="0"/>
                <w:color w:val="FF0000"/>
                <w:sz w:val="20"/>
                <w:szCs w:val="20"/>
              </w:rPr>
              <w:t>Insert Degree here</w:t>
            </w:r>
          </w:p>
          <w:p w14:paraId="1282E53A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beforecolonspac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42A0958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595ED88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3C653CD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6A898755" w14:textId="6BF53E37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Certifications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81F1937" wp14:editId="57261B61">
                      <wp:extent cx="2746375" cy="133350"/>
                      <wp:effectExtent l="0" t="3175" r="1270" b="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63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605294" id="Rectangle 4" o:spid="_x0000_s1026" style="width:216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3919B9FF" w14:textId="77777777" w:rsidR="00090CDD" w:rsidRPr="00D178E4" w:rsidRDefault="00BA4D34" w:rsidP="00BA4D34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  <w:t>Insert Certifications here</w:t>
            </w:r>
          </w:p>
          <w:p w14:paraId="2B01379E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F62EA" w14:textId="77777777" w:rsidR="00090CDD" w:rsidRPr="00D178E4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42A5E5" w14:textId="77777777" w:rsidR="00090CDD" w:rsidRPr="00D178E4" w:rsidRDefault="00264C2E">
            <w:pPr>
              <w:pStyle w:val="documentleft-boxsectionnth-child1toppadding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44E2F179" w14:textId="0624FAD5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Contact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00E06BD" wp14:editId="34679DFE">
                      <wp:extent cx="1339215" cy="133350"/>
                      <wp:effectExtent l="3175" t="0" r="635" b="444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21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B6144" id="Rectangle 3" o:spid="_x0000_s1026" style="width:105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" fillcolor="#dfe6eb" stroked="f">
                      <w10:anchorlock/>
                    </v:rect>
                  </w:pict>
                </mc:Fallback>
              </mc:AlternateContent>
            </w:r>
          </w:p>
          <w:p w14:paraId="51567A09" w14:textId="77777777" w:rsidR="00090CDD" w:rsidRPr="00D178E4" w:rsidRDefault="00264C2E">
            <w:pPr>
              <w:pStyle w:val="documentaddress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</w:rPr>
              <w:t xml:space="preserve">: </w:t>
            </w:r>
            <w:r w:rsidR="00F12556"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>City, State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vanish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vanish/>
                <w:color w:val="000000"/>
              </w:rPr>
              <w:t xml:space="preserve">: </w:t>
            </w:r>
            <w:r w:rsidRPr="00D178E4">
              <w:rPr>
                <w:rStyle w:val="span"/>
                <w:rFonts w:asciiTheme="minorHAnsi" w:eastAsia="Fira Sans" w:hAnsiTheme="minorHAnsi" w:cstheme="minorHAnsi"/>
                <w:vanish/>
                <w:color w:val="000000"/>
              </w:rPr>
              <w:t xml:space="preserve">Euless Texas </w:t>
            </w:r>
          </w:p>
          <w:p w14:paraId="7D948541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Phone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5C91496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Email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E278FA4" w14:textId="77777777" w:rsidR="00090CDD" w:rsidRPr="00D178E4" w:rsidRDefault="00264C2E">
            <w:pPr>
              <w:pStyle w:val="bottomlow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EBE558D" w14:textId="77777777" w:rsidR="00090CDD" w:rsidRPr="00D178E4" w:rsidRDefault="00264C2E">
            <w:pPr>
              <w:pStyle w:val="top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46E4ED4C" w14:textId="77777777" w:rsidR="00090CDD" w:rsidRPr="00D178E4" w:rsidRDefault="00264C2E">
            <w:pPr>
              <w:pStyle w:val="documentsectiontoppadding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77045BD" w14:textId="32379B39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Skills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2F14A7C" wp14:editId="266CAD0D">
                      <wp:extent cx="1522095" cy="133350"/>
                      <wp:effectExtent l="0" t="1905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0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B3E6B" id="Rectangle 2" o:spid="_x0000_s1026" style="width:119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tR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0930484B" w14:textId="792BAB58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Proficient in Business Analysis, Business Knowledge, Software Engineering Leadership, Architecture </w:t>
            </w:r>
            <w:r w:rsidR="00D178E4"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Knowledge,</w:t>
            </w: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Technical Solution Design</w:t>
            </w:r>
          </w:p>
          <w:p w14:paraId="1C52168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5+ years of building scalable and highly available enterprise applications</w:t>
            </w:r>
          </w:p>
          <w:p w14:paraId="1437E6A2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14:paraId="3F978C4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Strong and effective inter-personal,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oral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written communication skills and the ability to interact professionally with a diverse group of clients and staff</w:t>
            </w:r>
          </w:p>
          <w:p w14:paraId="33EE2956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14:paraId="52B48708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14:paraId="72AD1FFC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Comfortable working with highly distributed teams, including interaction with the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open source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communities via email and IRC</w:t>
            </w:r>
          </w:p>
          <w:p w14:paraId="76B0FDD4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</w:tr>
    </w:tbl>
    <w:p w14:paraId="3F5360B6" w14:textId="77777777" w:rsidR="00090CDD" w:rsidRPr="00D178E4" w:rsidRDefault="00090CDD">
      <w:pPr>
        <w:rPr>
          <w:rFonts w:asciiTheme="minorHAnsi" w:hAnsiTheme="minorHAnsi" w:cstheme="minorHAnsi"/>
          <w:vanish/>
        </w:rPr>
      </w:pPr>
    </w:p>
    <w:sectPr w:rsidR="00090CDD" w:rsidRPr="00D178E4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  <w:embedRegular r:id="rId1" w:fontKey="{A159B687-0F9C-456F-92A0-B6349B61CDB8}"/>
    <w:embedBold r:id="rId2" w:fontKey="{4E1285D6-7244-4E15-8255-E13D0AF9452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244EDB"/>
    <w:multiLevelType w:val="hybridMultilevel"/>
    <w:tmpl w:val="BDB4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0B0E78"/>
    <w:multiLevelType w:val="hybridMultilevel"/>
    <w:tmpl w:val="6B84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F6556"/>
    <w:multiLevelType w:val="hybridMultilevel"/>
    <w:tmpl w:val="C9B0F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9"/>
  </w:num>
  <w:num w:numId="9">
    <w:abstractNumId w:val="12"/>
  </w:num>
  <w:num w:numId="10">
    <w:abstractNumId w:val="20"/>
  </w:num>
  <w:num w:numId="11">
    <w:abstractNumId w:val="16"/>
  </w:num>
  <w:num w:numId="12">
    <w:abstractNumId w:val="17"/>
  </w:num>
  <w:num w:numId="13">
    <w:abstractNumId w:val="6"/>
  </w:num>
  <w:num w:numId="14">
    <w:abstractNumId w:val="11"/>
  </w:num>
  <w:num w:numId="15">
    <w:abstractNumId w:val="13"/>
  </w:num>
  <w:num w:numId="16">
    <w:abstractNumId w:val="10"/>
  </w:num>
  <w:num w:numId="17">
    <w:abstractNumId w:val="7"/>
  </w:num>
  <w:num w:numId="18">
    <w:abstractNumId w:val="14"/>
  </w:num>
  <w:num w:numId="19">
    <w:abstractNumId w:val="9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D"/>
    <w:rsid w:val="00090CDD"/>
    <w:rsid w:val="00264C2E"/>
    <w:rsid w:val="002C536B"/>
    <w:rsid w:val="00480823"/>
    <w:rsid w:val="005076D5"/>
    <w:rsid w:val="00543ACB"/>
    <w:rsid w:val="00747722"/>
    <w:rsid w:val="007D1B38"/>
    <w:rsid w:val="00BA4D34"/>
    <w:rsid w:val="00CA095E"/>
    <w:rsid w:val="00CC1B6A"/>
    <w:rsid w:val="00D178E4"/>
    <w:rsid w:val="00EB24D1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C2"/>
  <w15:docId w15:val="{623A1EFB-AB6E-4974-B569-0F680F3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/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/>
  </w:style>
  <w:style w:type="character" w:customStyle="1" w:styleId="bottom-box">
    <w:name w:val="bottom-box"/>
    <w:basedOn w:val="DefaultParagraphFont"/>
    <w:rsid w:val="0009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884</Words>
  <Characters>5042</Characters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Emmanuella  Tchombe</vt:lpstr>
    </vt:vector>
  </TitlesOfParts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2022-07-19T21:51:00Z</dcterms:created>
  <dcterms:modified xsi:type="dcterms:W3CDTF">2022-07-19T21:51:00Z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