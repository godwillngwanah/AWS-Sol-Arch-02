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Amazon Quicksight,}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Configured private and public FQDN for Dev,QA,Prod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Migration Approaches from On Prem to AWS using AWS native tools including CloudEndure, MGN, DataSync</w:t>
                        </w:r>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r>
                        <w:r w:rsidRPr="00C246E0">
                          <w:rPr>
                            <w:rStyle w:val="span"/>
                            <w:rFonts w:ascii="Arial" w:eastAsia="Century Gothic" w:hAnsi="Arial" w:cs="Arial"/>
                            <w:color w:val="000000"/>
                            <w:sz w:val="22"/>
                            <w:szCs w:val="22"/>
                          </w:rPr>
                          <w:lastRenderedPageBreak/>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732F" w14:textId="77777777" w:rsidR="00DD3A37" w:rsidRDefault="00DD3A37" w:rsidP="0011002E">
      <w:pPr>
        <w:spacing w:line="240" w:lineRule="auto"/>
      </w:pPr>
      <w:r>
        <w:separator/>
      </w:r>
    </w:p>
  </w:endnote>
  <w:endnote w:type="continuationSeparator" w:id="0">
    <w:p w14:paraId="73DE37A5" w14:textId="77777777" w:rsidR="00DD3A37" w:rsidRDefault="00DD3A37"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54AAA303-4A4D-4155-AAAD-4FB758F02F15}"/>
    <w:embedBold r:id="rId2" w:fontKey="{D1DF9DF8-F542-4E47-A684-C885C89E9F28}"/>
    <w:embedItalic r:id="rId3" w:fontKey="{D58FD403-5FB4-4EEA-9E15-CE69018FB533}"/>
    <w:embedBoldItalic r:id="rId4" w:fontKey="{EDAF9C6F-75E8-4F32-B297-FF1857B6DC05}"/>
  </w:font>
  <w:font w:name="Tahoma">
    <w:panose1 w:val="020B0604030504040204"/>
    <w:charset w:val="00"/>
    <w:family w:val="swiss"/>
    <w:pitch w:val="variable"/>
    <w:sig w:usb0="E1002EFF" w:usb1="C000605B" w:usb2="00000029" w:usb3="00000000" w:csb0="000101FF" w:csb1="00000000"/>
    <w:embedRegular r:id="rId5" w:fontKey="{C3115A67-E6B5-4AC1-B1DF-50B49A0E63F4}"/>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859C" w14:textId="77777777" w:rsidR="00DD3A37" w:rsidRDefault="00DD3A37" w:rsidP="0011002E">
      <w:pPr>
        <w:spacing w:line="240" w:lineRule="auto"/>
      </w:pPr>
      <w:r>
        <w:separator/>
      </w:r>
    </w:p>
  </w:footnote>
  <w:footnote w:type="continuationSeparator" w:id="0">
    <w:p w14:paraId="3E64ED08" w14:textId="77777777" w:rsidR="00DD3A37" w:rsidRDefault="00DD3A37"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8108D6"/>
    <w:rsid w:val="00862F4E"/>
    <w:rsid w:val="00C246E0"/>
    <w:rsid w:val="00C51FBA"/>
    <w:rsid w:val="00CB4C42"/>
    <w:rsid w:val="00DD3A37"/>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2022-07-21T15:02:00Z</dcterms:created>
  <dcterms:modified xsi:type="dcterms:W3CDTF">2022-07-21T15:02:00Z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