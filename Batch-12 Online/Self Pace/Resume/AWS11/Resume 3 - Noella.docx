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230FCAB2-3101-41E0-A5F8-69C643B0C67B}"/>
    <w:embedBold r:id="rId2" w:fontKey="{C95EDC64-A36E-499D-8E30-50BA9C32CF2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274DF"/>
    <w:rsid w:val="00747722"/>
    <w:rsid w:val="007D1B38"/>
    <w:rsid w:val="007E1ADE"/>
    <w:rsid w:val="00814DFD"/>
    <w:rsid w:val="0094358B"/>
    <w:rsid w:val="00BA4D34"/>
    <w:rsid w:val="00CA095E"/>
    <w:rsid w:val="00CC1B6A"/>
    <w:rsid w:val="00CE4F22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2023-06-27T19:34:00Z</dcterms:created>
  <dcterms:modified xsi:type="dcterms:W3CDTF">2023-06-27T19:34:00Z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