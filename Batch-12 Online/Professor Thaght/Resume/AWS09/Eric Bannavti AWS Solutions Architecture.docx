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54DE9CF3" w:rsidR="00090CDD" w:rsidRPr="00D178E4" w:rsidRDefault="00F60A83" w:rsidP="00AC58B8">
      <w:pPr>
        <w:pStyle w:val="documentname"/>
        <w:pBdr>
          <w:bottom w:val="none" w:sz="0" w:space="0" w:color="auto"/>
        </w:pBdr>
        <w:spacing w:before="100"/>
        <w:jc w:val="center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>
        <w:rPr>
          <w:rStyle w:val="span"/>
          <w:rFonts w:asciiTheme="minorHAnsi" w:eastAsia="Fira Sans" w:hAnsiTheme="minorHAnsi" w:cstheme="minorHAnsi"/>
        </w:rPr>
        <w:t>Eric Bannavti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2D36D53A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AWS Solution</w:t>
            </w:r>
            <w:r w:rsidR="00CC26B5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</w:t>
            </w:r>
            <w:r w:rsidR="00CC26B5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/2019 to Current</w:t>
            </w:r>
          </w:p>
          <w:p w14:paraId="4A3F57B3" w14:textId="77777777" w:rsidR="00CC26B5" w:rsidRPr="002A421E" w:rsidRDefault="00CC26B5" w:rsidP="00CC26B5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The HCI Group</w:t>
            </w:r>
            <w:r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– </w:t>
            </w:r>
            <w:r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Jacksonville, FL</w:t>
            </w:r>
          </w:p>
          <w:p w14:paraId="3886D3A0" w14:textId="77777777" w:rsidR="005076D5" w:rsidRPr="00D178E4" w:rsidRDefault="005076D5" w:rsidP="00CC26B5">
            <w:pPr>
              <w:numPr>
                <w:ilvl w:val="0"/>
                <w:numId w:val="7"/>
              </w:numPr>
              <w:shd w:val="clear" w:color="auto" w:fill="FFFFFF"/>
              <w:spacing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49ED32E9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Design, Deploy and maintain enterprise class security, </w:t>
            </w:r>
            <w:r w:rsidR="00CC26B5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network,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42204493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AWS Solution</w:t>
            </w:r>
            <w:r w:rsidR="00D54FB7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</w:t>
            </w:r>
            <w:r w:rsidR="00CC26B5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7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/2017 to 10/2019</w:t>
            </w:r>
          </w:p>
          <w:p w14:paraId="73A4970A" w14:textId="1E129795" w:rsidR="00D178E4" w:rsidRDefault="00CC26B5" w:rsidP="00CC26B5">
            <w:pPr>
              <w:pStyle w:val="NoSpacing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Meditech</w:t>
            </w:r>
            <w:r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– </w:t>
            </w:r>
            <w:r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Atlanta, GA</w:t>
            </w: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32A7B331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AWS Solution</w:t>
            </w:r>
            <w:r w:rsidR="00CC26B5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</w:t>
            </w:r>
            <w:r w:rsidR="00CC26B5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3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to 07/2017</w:t>
            </w:r>
          </w:p>
          <w:p w14:paraId="5CE203C4" w14:textId="62AEFDAE" w:rsidR="00EB24D1" w:rsidRPr="00D178E4" w:rsidRDefault="00CC26B5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A421E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Nordstrom </w:t>
            </w:r>
            <w:r w:rsidR="00EB24D1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Dallas</w:t>
            </w:r>
            <w:r w:rsidR="00EB24D1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Texas</w:t>
            </w:r>
          </w:p>
          <w:p w14:paraId="65B753DD" w14:textId="77777777" w:rsidR="00CC1B6A" w:rsidRPr="00D178E4" w:rsidRDefault="00CC1B6A" w:rsidP="00CC26B5">
            <w:pPr>
              <w:numPr>
                <w:ilvl w:val="0"/>
                <w:numId w:val="15"/>
              </w:numPr>
              <w:shd w:val="clear" w:color="auto" w:fill="FFFFFF"/>
              <w:spacing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42A0958C" w14:textId="5EA871D7" w:rsidR="00090CDD" w:rsidRPr="00D54FB7" w:rsidRDefault="00AC7D33" w:rsidP="00D54FB7">
            <w:pPr>
              <w:pStyle w:val="NoSpacing"/>
              <w:numPr>
                <w:ilvl w:val="0"/>
                <w:numId w:val="23"/>
              </w:numPr>
              <w:rPr>
                <w:rStyle w:val="documentleft-box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928A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Bachelor of Science –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Computer Science</w:t>
            </w:r>
            <w:r w:rsidRPr="009928A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D54F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– University of Buea</w:t>
            </w:r>
            <w:r w:rsidR="00264C2E" w:rsidRPr="00D54FB7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77396370" w14:textId="77777777" w:rsidR="00AC7D33" w:rsidRPr="00AC7D33" w:rsidRDefault="00AC7D33" w:rsidP="00AC7D33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AC7D33">
              <w:rPr>
                <w:sz w:val="18"/>
                <w:szCs w:val="18"/>
              </w:rPr>
              <w:t>AWS Solutions Architect - Associate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41583E29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6E2FBB">
              <w:rPr>
                <w:rStyle w:val="span"/>
                <w:rFonts w:eastAsia="Fira Sans"/>
              </w:rPr>
              <w:t>Dallas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, </w:t>
            </w:r>
            <w:r w:rsidR="006E2FBB">
              <w:rPr>
                <w:rStyle w:val="span"/>
                <w:rFonts w:asciiTheme="minorHAnsi" w:eastAsia="Fira Sans" w:hAnsiTheme="minorHAnsi" w:cstheme="minorHAnsi"/>
                <w:color w:val="000000"/>
              </w:rPr>
              <w:t>Texas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03CC2F42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  <w:r w:rsidR="00D54FB7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(515) 999-6785</w:t>
            </w:r>
          </w:p>
          <w:p w14:paraId="45C91496" w14:textId="242F3566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  <w:r w:rsidR="00D54FB7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kilodefossi@gmail.com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Comfortable working with highly distributed teams, including interaction with the open source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  <w:embedRegular r:id="rId1" w:fontKey="{F6090A67-85EA-462A-A02E-42E2189FB3A6}"/>
    <w:embedBold r:id="rId2" w:fontKey="{C315B7D3-364B-4A84-8D3E-A099D43FC79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2696E"/>
    <w:multiLevelType w:val="hybridMultilevel"/>
    <w:tmpl w:val="03BEE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6B572F"/>
    <w:multiLevelType w:val="hybridMultilevel"/>
    <w:tmpl w:val="00E47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21"/>
  </w:num>
  <w:num w:numId="9">
    <w:abstractNumId w:val="14"/>
  </w:num>
  <w:num w:numId="10">
    <w:abstractNumId w:val="22"/>
  </w:num>
  <w:num w:numId="11">
    <w:abstractNumId w:val="18"/>
  </w:num>
  <w:num w:numId="12">
    <w:abstractNumId w:val="19"/>
  </w:num>
  <w:num w:numId="13">
    <w:abstractNumId w:val="6"/>
  </w:num>
  <w:num w:numId="14">
    <w:abstractNumId w:val="13"/>
  </w:num>
  <w:num w:numId="15">
    <w:abstractNumId w:val="15"/>
  </w:num>
  <w:num w:numId="16">
    <w:abstractNumId w:val="12"/>
  </w:num>
  <w:num w:numId="17">
    <w:abstractNumId w:val="8"/>
  </w:num>
  <w:num w:numId="18">
    <w:abstractNumId w:val="16"/>
  </w:num>
  <w:num w:numId="19">
    <w:abstractNumId w:val="11"/>
  </w:num>
  <w:num w:numId="20">
    <w:abstractNumId w:val="17"/>
  </w:num>
  <w:num w:numId="21">
    <w:abstractNumId w:val="20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03E58"/>
    <w:rsid w:val="00264C2E"/>
    <w:rsid w:val="002C536B"/>
    <w:rsid w:val="0046574A"/>
    <w:rsid w:val="00480823"/>
    <w:rsid w:val="005076D5"/>
    <w:rsid w:val="00543ACB"/>
    <w:rsid w:val="006E2FBB"/>
    <w:rsid w:val="00747722"/>
    <w:rsid w:val="007D1B38"/>
    <w:rsid w:val="00AC58B8"/>
    <w:rsid w:val="00AC7D33"/>
    <w:rsid w:val="00BA4D34"/>
    <w:rsid w:val="00CA095E"/>
    <w:rsid w:val="00CC1B6A"/>
    <w:rsid w:val="00CC26B5"/>
    <w:rsid w:val="00D178E4"/>
    <w:rsid w:val="00D54FB7"/>
    <w:rsid w:val="00EB24D1"/>
    <w:rsid w:val="00F12556"/>
    <w:rsid w:val="00F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  <w:style w:type="paragraph" w:styleId="ListParagraph">
    <w:name w:val="List Paragraph"/>
    <w:basedOn w:val="Normal"/>
    <w:uiPriority w:val="34"/>
    <w:qFormat/>
    <w:rsid w:val="00AC7D33"/>
    <w:pPr>
      <w:ind w:left="720"/>
      <w:contextualSpacing/>
    </w:pPr>
  </w:style>
  <w:style w:type="paragraph" w:styleId="NoSpacing">
    <w:name w:val="No Spacing"/>
    <w:uiPriority w:val="1"/>
    <w:qFormat/>
    <w:rsid w:val="00AC7D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900</Words>
  <Characters>5130</Characters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2022-10-13T17:43:00Z</dcterms:created>
  <dcterms:modified xsi:type="dcterms:W3CDTF">2022-10-14T18:45:00Z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