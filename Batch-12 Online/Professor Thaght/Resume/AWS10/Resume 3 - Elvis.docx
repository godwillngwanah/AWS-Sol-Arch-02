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Responsible for working in concert with account executives, peers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836402">
    <w:abstractNumId w:val="0"/>
  </w:num>
  <w:num w:numId="2" w16cid:durableId="562831760">
    <w:abstractNumId w:val="1"/>
  </w:num>
  <w:num w:numId="3" w16cid:durableId="345332499">
    <w:abstractNumId w:val="2"/>
  </w:num>
  <w:num w:numId="4" w16cid:durableId="1561090415">
    <w:abstractNumId w:val="3"/>
  </w:num>
  <w:num w:numId="5" w16cid:durableId="725298231">
    <w:abstractNumId w:val="4"/>
  </w:num>
  <w:num w:numId="6" w16cid:durableId="371803481">
    <w:abstractNumId w:val="5"/>
  </w:num>
  <w:num w:numId="7" w16cid:durableId="1525169460">
    <w:abstractNumId w:val="8"/>
  </w:num>
  <w:num w:numId="8" w16cid:durableId="520969603">
    <w:abstractNumId w:val="19"/>
  </w:num>
  <w:num w:numId="9" w16cid:durableId="1099719365">
    <w:abstractNumId w:val="12"/>
  </w:num>
  <w:num w:numId="10" w16cid:durableId="1293173257">
    <w:abstractNumId w:val="20"/>
  </w:num>
  <w:num w:numId="11" w16cid:durableId="1743748479">
    <w:abstractNumId w:val="16"/>
  </w:num>
  <w:num w:numId="12" w16cid:durableId="1169559440">
    <w:abstractNumId w:val="17"/>
  </w:num>
  <w:num w:numId="13" w16cid:durableId="1798987280">
    <w:abstractNumId w:val="6"/>
  </w:num>
  <w:num w:numId="14" w16cid:durableId="398065762">
    <w:abstractNumId w:val="11"/>
  </w:num>
  <w:num w:numId="15" w16cid:durableId="418841358">
    <w:abstractNumId w:val="13"/>
  </w:num>
  <w:num w:numId="16" w16cid:durableId="1024091146">
    <w:abstractNumId w:val="10"/>
  </w:num>
  <w:num w:numId="17" w16cid:durableId="529799008">
    <w:abstractNumId w:val="7"/>
  </w:num>
  <w:num w:numId="18" w16cid:durableId="1096096187">
    <w:abstractNumId w:val="14"/>
  </w:num>
  <w:num w:numId="19" w16cid:durableId="1660036509">
    <w:abstractNumId w:val="9"/>
  </w:num>
  <w:num w:numId="20" w16cid:durableId="362756879">
    <w:abstractNumId w:val="15"/>
  </w:num>
  <w:num w:numId="21" w16cid:durableId="1477139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11623"/>
    <w:rsid w:val="00543ACB"/>
    <w:rsid w:val="00747722"/>
    <w:rsid w:val="007A5E0F"/>
    <w:rsid w:val="007D1B38"/>
    <w:rsid w:val="00814DFD"/>
    <w:rsid w:val="00BA4D34"/>
    <w:rsid w:val="00CA095E"/>
    <w:rsid w:val="00CC1B6A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2023-03-10T17:45:00Z</dcterms:created>
  <dcterms:modified xsi:type="dcterms:W3CDTF">2023-03-10T17:45:00Z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