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documentfontsize"/>
        <w:tblW w:w="0" w:type="auto"/>
        <w:tblCellSpacing w:w="0" w:type="dxa"/>
        <w:tblLayout w:type="fixed"/>
        <w:tblCellMar>
          <w:left w:w="0" w:type="dxa"/>
          <w:right w:w="0" w:type="dxa"/>
        </w:tblCellMar>
        <w:tblLook w:val="05E0" w:firstRow="1" w:lastRow="1" w:firstColumn="1" w:lastColumn="1" w:noHBand="0" w:noVBand="1"/>
      </w:tblPr>
      <w:tblGrid>
        <w:gridCol w:w="2400"/>
        <w:gridCol w:w="240"/>
        <w:gridCol w:w="9120"/>
        <w:gridCol w:w="480"/>
      </w:tblGrid>
      <w:tr w:rsidR="0011002E" w14:paraId="6D1012C3" w14:textId="77777777">
        <w:trPr>
          <w:trHeight w:val="14800"/>
          <w:tblCellSpacing w:w="0" w:type="dxa"/>
        </w:trPr>
        <w:tc>
          <w:tcPr>
            <w:tcW w:w="2400" w:type="dxa"/>
            <w:tcBorders>
              <w:top w:val="single" w:sz="200" w:space="0" w:color="002E58"/>
              <w:left w:val="none" w:sz="0" w:space="0" w:color="002E58"/>
              <w:bottom w:val="single" w:sz="200" w:space="0" w:color="002E58"/>
              <w:right w:val="none" w:sz="0" w:space="0" w:color="002E58"/>
            </w:tcBorders>
            <w:shd w:val="clear" w:color="auto" w:fill="002E58"/>
            <w:tcMar>
              <w:top w:w="0" w:type="dxa"/>
              <w:left w:w="0" w:type="dxa"/>
              <w:bottom w:w="0" w:type="dxa"/>
              <w:right w:w="0" w:type="dxa"/>
            </w:tcMar>
            <w:hideMark/>
          </w:tcPr>
          <w:p w14:paraId="4EADA6DB" w14:textId="77777777" w:rsidR="0011002E" w:rsidRDefault="0011002E"/>
        </w:tc>
        <w:tc>
          <w:tcPr>
            <w:tcW w:w="240" w:type="dxa"/>
            <w:tcMar>
              <w:top w:w="0" w:type="dxa"/>
              <w:left w:w="0" w:type="dxa"/>
              <w:bottom w:w="0" w:type="dxa"/>
              <w:right w:w="0" w:type="dxa"/>
            </w:tcMar>
            <w:hideMark/>
          </w:tcPr>
          <w:p w14:paraId="76E70BAD" w14:textId="77777777" w:rsidR="0011002E" w:rsidRDefault="0011002E">
            <w:pPr>
              <w:rPr>
                <w:rStyle w:val="leftbordercell"/>
                <w:rFonts w:ascii="Century Gothic" w:eastAsia="Century Gothic" w:hAnsi="Century Gothic" w:cs="Century Gothic"/>
                <w:sz w:val="22"/>
                <w:szCs w:val="22"/>
                <w:shd w:val="clear" w:color="auto" w:fill="auto"/>
              </w:rPr>
            </w:pPr>
          </w:p>
        </w:tc>
        <w:tc>
          <w:tcPr>
            <w:tcW w:w="9120" w:type="dxa"/>
            <w:tcMar>
              <w:top w:w="0" w:type="dxa"/>
              <w:left w:w="0" w:type="dxa"/>
              <w:bottom w:w="0" w:type="dxa"/>
              <w:right w:w="0" w:type="dxa"/>
            </w:tcMar>
            <w:hideMark/>
          </w:tcPr>
          <w:tbl>
            <w:tblPr>
              <w:tblStyle w:val="documenttopsection"/>
              <w:tblW w:w="5000" w:type="pct"/>
              <w:tblCellSpacing w:w="0" w:type="dxa"/>
              <w:tblLayout w:type="fixed"/>
              <w:tblCellMar>
                <w:left w:w="0" w:type="dxa"/>
                <w:right w:w="0" w:type="dxa"/>
              </w:tblCellMar>
              <w:tblLook w:val="05E0" w:firstRow="1" w:lastRow="1" w:firstColumn="1" w:lastColumn="1" w:noHBand="0" w:noVBand="1"/>
            </w:tblPr>
            <w:tblGrid>
              <w:gridCol w:w="9120"/>
            </w:tblGrid>
            <w:tr w:rsidR="0011002E" w14:paraId="4C63BDBE" w14:textId="77777777">
              <w:trPr>
                <w:tblCellSpacing w:w="0" w:type="dxa"/>
              </w:trPr>
              <w:tc>
                <w:tcPr>
                  <w:tcW w:w="9120" w:type="dxa"/>
                  <w:tcMar>
                    <w:top w:w="0" w:type="dxa"/>
                    <w:left w:w="0" w:type="dxa"/>
                    <w:bottom w:w="0" w:type="dxa"/>
                    <w:right w:w="0" w:type="dxa"/>
                  </w:tcMar>
                  <w:hideMark/>
                </w:tcPr>
                <w:p w14:paraId="18B7F02C" w14:textId="77777777" w:rsidR="0011002E" w:rsidRPr="00FA3211" w:rsidRDefault="00C51FBA" w:rsidP="004479FF">
                  <w:pPr>
                    <w:pStyle w:val="documentword-break"/>
                    <w:spacing w:line="920" w:lineRule="atLeast"/>
                    <w:rPr>
                      <w:rStyle w:val="documentleft-box"/>
                      <w:rFonts w:ascii="Arial" w:eastAsia="Century Gothic" w:hAnsi="Arial" w:cs="Arial"/>
                      <w:b/>
                      <w:bCs/>
                      <w:color w:val="002E58"/>
                      <w:sz w:val="72"/>
                      <w:szCs w:val="72"/>
                    </w:rPr>
                  </w:pPr>
                  <w:r w:rsidRPr="00FA3211">
                    <w:rPr>
                      <w:rStyle w:val="span"/>
                      <w:rFonts w:ascii="Arial" w:eastAsia="Century Gothic" w:hAnsi="Arial" w:cs="Arial"/>
                      <w:b/>
                      <w:bCs/>
                      <w:color w:val="002E58"/>
                      <w:sz w:val="72"/>
                      <w:szCs w:val="72"/>
                    </w:rPr>
                    <w:t>Nam</w:t>
                  </w:r>
                  <w:r w:rsidR="004479FF" w:rsidRPr="00FA3211">
                    <w:rPr>
                      <w:rStyle w:val="span"/>
                      <w:rFonts w:ascii="Arial" w:eastAsia="Century Gothic" w:hAnsi="Arial" w:cs="Arial"/>
                      <w:b/>
                      <w:bCs/>
                      <w:color w:val="002E58"/>
                      <w:sz w:val="72"/>
                      <w:szCs w:val="72"/>
                    </w:rPr>
                    <w:t>e</w:t>
                  </w:r>
                </w:p>
                <w:tbl>
                  <w:tblPr>
                    <w:tblStyle w:val="documentaddress"/>
                    <w:tblW w:w="5000" w:type="pct"/>
                    <w:tblCellSpacing w:w="0" w:type="dxa"/>
                    <w:tblLayout w:type="fixed"/>
                    <w:tblCellMar>
                      <w:left w:w="0" w:type="dxa"/>
                      <w:right w:w="0" w:type="dxa"/>
                    </w:tblCellMar>
                    <w:tblLook w:val="05E0" w:firstRow="1" w:lastRow="1" w:firstColumn="1" w:lastColumn="1" w:noHBand="0" w:noVBand="1"/>
                  </w:tblPr>
                  <w:tblGrid>
                    <w:gridCol w:w="4560"/>
                    <w:gridCol w:w="4560"/>
                  </w:tblGrid>
                  <w:tr w:rsidR="0011002E" w:rsidRPr="00FA3211" w14:paraId="0047055E" w14:textId="77777777">
                    <w:trPr>
                      <w:tblCellSpacing w:w="0" w:type="dxa"/>
                    </w:trPr>
                    <w:tc>
                      <w:tcPr>
                        <w:tcW w:w="4560" w:type="dxa"/>
                        <w:tcMar>
                          <w:top w:w="0" w:type="dxa"/>
                          <w:left w:w="0" w:type="dxa"/>
                          <w:bottom w:w="0" w:type="dxa"/>
                          <w:right w:w="0" w:type="dxa"/>
                        </w:tcMar>
                        <w:hideMark/>
                      </w:tcPr>
                      <w:tbl>
                        <w:tblPr>
                          <w:tblStyle w:val="documenticonInnerTable"/>
                          <w:tblW w:w="0" w:type="auto"/>
                          <w:tblCellSpacing w:w="0" w:type="dxa"/>
                          <w:tblLayout w:type="fixed"/>
                          <w:tblCellMar>
                            <w:left w:w="0" w:type="dxa"/>
                            <w:right w:w="0" w:type="dxa"/>
                          </w:tblCellMar>
                          <w:tblLook w:val="05E0" w:firstRow="1" w:lastRow="1" w:firstColumn="1" w:lastColumn="1" w:noHBand="0" w:noVBand="1"/>
                        </w:tblPr>
                        <w:tblGrid>
                          <w:gridCol w:w="440"/>
                          <w:gridCol w:w="4120"/>
                        </w:tblGrid>
                        <w:tr w:rsidR="0011002E" w:rsidRPr="00FA3211" w14:paraId="3ED80ECA" w14:textId="77777777">
                          <w:trPr>
                            <w:tblCellSpacing w:w="0" w:type="dxa"/>
                          </w:trPr>
                          <w:tc>
                            <w:tcPr>
                              <w:tcW w:w="440" w:type="dxa"/>
                              <w:tcMar>
                                <w:top w:w="140" w:type="dxa"/>
                                <w:left w:w="0" w:type="dxa"/>
                                <w:bottom w:w="140" w:type="dxa"/>
                                <w:right w:w="0" w:type="dxa"/>
                              </w:tcMar>
                              <w:hideMark/>
                            </w:tcPr>
                            <w:p w14:paraId="6385996E" w14:textId="77777777" w:rsidR="0011002E" w:rsidRPr="00FA3211" w:rsidRDefault="001565F5">
                              <w:pPr>
                                <w:rPr>
                                  <w:rStyle w:val="documentaddressLeft"/>
                                  <w:rFonts w:ascii="Arial" w:eastAsia="Century Gothic" w:hAnsi="Arial" w:cs="Arial"/>
                                  <w:sz w:val="20"/>
                                  <w:szCs w:val="20"/>
                                </w:rPr>
                              </w:pPr>
                              <w:r w:rsidRPr="00FA3211">
                                <w:rPr>
                                  <w:rStyle w:val="documenticonRowiconSvg"/>
                                  <w:rFonts w:ascii="Arial" w:eastAsia="Century Gothic" w:hAnsi="Arial" w:cs="Arial"/>
                                  <w:noProof/>
                                  <w:sz w:val="22"/>
                                  <w:szCs w:val="22"/>
                                </w:rPr>
                                <w:drawing>
                                  <wp:inline distT="0" distB="0" distL="0" distR="0" wp14:anchorId="28144D94" wp14:editId="2DF0F3A5">
                                    <wp:extent cx="254307" cy="254455"/>
                                    <wp:effectExtent l="0" t="0" r="0" b="0"/>
                                    <wp:docPr id="100002" name="Picture 1000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2" name=""/>
                                            <pic:cNvPicPr>
                                              <a:picLocks/>
                                            </pic:cNvPicPr>
                                          </pic:nvPicPr>
                                          <pic:blipFill>
                                            <a:blip r:embed="rId7" cstate="print"/>
                                            <a:stretch>
                                              <a:fillRect/>
                                            </a:stretch>
                                          </pic:blipFill>
                                          <pic:spPr>
                                            <a:xfrm>
                                              <a:off x="0" y="0"/>
                                              <a:ext cx="254307" cy="254455"/>
                                            </a:xfrm>
                                            <a:prstGeom prst="rect">
                                              <a:avLst/>
                                            </a:prstGeom>
                                          </pic:spPr>
                                        </pic:pic>
                                      </a:graphicData>
                                    </a:graphic>
                                  </wp:inline>
                                </w:drawing>
                              </w:r>
                            </w:p>
                          </w:tc>
                          <w:tc>
                            <w:tcPr>
                              <w:tcW w:w="4120" w:type="dxa"/>
                              <w:tcMar>
                                <w:top w:w="0" w:type="dxa"/>
                                <w:left w:w="0" w:type="dxa"/>
                                <w:bottom w:w="0" w:type="dxa"/>
                                <w:right w:w="0" w:type="dxa"/>
                              </w:tcMar>
                              <w:hideMark/>
                            </w:tcPr>
                            <w:p w14:paraId="175BFBD0" w14:textId="77777777" w:rsidR="0011002E" w:rsidRPr="00FA3211" w:rsidRDefault="004479FF">
                              <w:pPr>
                                <w:pStyle w:val="documentasposeztyaddresstable"/>
                                <w:rPr>
                                  <w:rStyle w:val="documenticonRowicoTxt"/>
                                  <w:rFonts w:ascii="Arial" w:eastAsia="Century Gothic" w:hAnsi="Arial" w:cs="Arial"/>
                                  <w:sz w:val="22"/>
                                  <w:szCs w:val="22"/>
                                </w:rPr>
                              </w:pPr>
                              <w:r w:rsidRPr="00FA3211">
                                <w:rPr>
                                  <w:rStyle w:val="iconRowany"/>
                                  <w:rFonts w:ascii="Arial" w:eastAsia="Century Gothic" w:hAnsi="Arial" w:cs="Arial"/>
                                </w:rPr>
                                <w:t>City, State</w:t>
                              </w:r>
                            </w:p>
                          </w:tc>
                        </w:tr>
                      </w:tbl>
                      <w:p w14:paraId="01BC2604" w14:textId="77777777" w:rsidR="0011002E" w:rsidRPr="00FA3211" w:rsidRDefault="0011002E">
                        <w:pPr>
                          <w:rPr>
                            <w:rFonts w:ascii="Arial" w:hAnsi="Arial" w:cs="Arial"/>
                            <w:vanish/>
                          </w:rPr>
                        </w:pPr>
                      </w:p>
                      <w:tbl>
                        <w:tblPr>
                          <w:tblStyle w:val="documenticonInnerTable"/>
                          <w:tblW w:w="0" w:type="auto"/>
                          <w:tblCellSpacing w:w="0" w:type="dxa"/>
                          <w:tblLayout w:type="fixed"/>
                          <w:tblCellMar>
                            <w:left w:w="0" w:type="dxa"/>
                            <w:right w:w="0" w:type="dxa"/>
                          </w:tblCellMar>
                          <w:tblLook w:val="05E0" w:firstRow="1" w:lastRow="1" w:firstColumn="1" w:lastColumn="1" w:noHBand="0" w:noVBand="1"/>
                        </w:tblPr>
                        <w:tblGrid>
                          <w:gridCol w:w="440"/>
                          <w:gridCol w:w="4120"/>
                        </w:tblGrid>
                        <w:tr w:rsidR="0011002E" w:rsidRPr="00FA3211" w14:paraId="54E64B8E" w14:textId="77777777">
                          <w:trPr>
                            <w:tblCellSpacing w:w="0" w:type="dxa"/>
                          </w:trPr>
                          <w:tc>
                            <w:tcPr>
                              <w:tcW w:w="440" w:type="dxa"/>
                              <w:tcMar>
                                <w:top w:w="0" w:type="dxa"/>
                                <w:left w:w="0" w:type="dxa"/>
                                <w:bottom w:w="140" w:type="dxa"/>
                                <w:right w:w="0" w:type="dxa"/>
                              </w:tcMar>
                              <w:hideMark/>
                            </w:tcPr>
                            <w:p w14:paraId="2A0B17A2" w14:textId="77777777" w:rsidR="0011002E" w:rsidRPr="00FA3211" w:rsidRDefault="001565F5">
                              <w:pPr>
                                <w:rPr>
                                  <w:rStyle w:val="documentaddressLeft"/>
                                  <w:rFonts w:ascii="Arial" w:eastAsia="Century Gothic" w:hAnsi="Arial" w:cs="Arial"/>
                                  <w:sz w:val="20"/>
                                  <w:szCs w:val="20"/>
                                </w:rPr>
                              </w:pPr>
                              <w:r w:rsidRPr="00FA3211">
                                <w:rPr>
                                  <w:rStyle w:val="documenticonRowiconSvg"/>
                                  <w:rFonts w:ascii="Arial" w:eastAsia="Century Gothic" w:hAnsi="Arial" w:cs="Arial"/>
                                  <w:noProof/>
                                  <w:sz w:val="22"/>
                                  <w:szCs w:val="22"/>
                                </w:rPr>
                                <w:drawing>
                                  <wp:inline distT="0" distB="0" distL="0" distR="0" wp14:anchorId="0FBFC25B" wp14:editId="4A8FE67D">
                                    <wp:extent cx="254307" cy="254455"/>
                                    <wp:effectExtent l="0" t="0" r="0" b="0"/>
                                    <wp:docPr id="100004" name="Picture 1000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4" name=""/>
                                            <pic:cNvPicPr>
                                              <a:picLocks/>
                                            </pic:cNvPicPr>
                                          </pic:nvPicPr>
                                          <pic:blipFill>
                                            <a:blip r:embed="rId8" cstate="print"/>
                                            <a:stretch>
                                              <a:fillRect/>
                                            </a:stretch>
                                          </pic:blipFill>
                                          <pic:spPr>
                                            <a:xfrm>
                                              <a:off x="0" y="0"/>
                                              <a:ext cx="254307" cy="254455"/>
                                            </a:xfrm>
                                            <a:prstGeom prst="rect">
                                              <a:avLst/>
                                            </a:prstGeom>
                                          </pic:spPr>
                                        </pic:pic>
                                      </a:graphicData>
                                    </a:graphic>
                                  </wp:inline>
                                </w:drawing>
                              </w:r>
                            </w:p>
                          </w:tc>
                          <w:tc>
                            <w:tcPr>
                              <w:tcW w:w="4120" w:type="dxa"/>
                              <w:tcMar>
                                <w:top w:w="0" w:type="dxa"/>
                                <w:left w:w="0" w:type="dxa"/>
                                <w:bottom w:w="0" w:type="dxa"/>
                                <w:right w:w="0" w:type="dxa"/>
                              </w:tcMar>
                              <w:hideMark/>
                            </w:tcPr>
                            <w:p w14:paraId="069673D4" w14:textId="77777777" w:rsidR="0011002E" w:rsidRPr="00FA3211" w:rsidRDefault="001565F5" w:rsidP="004479FF">
                              <w:pPr>
                                <w:pStyle w:val="documentasposeztyaddresstable"/>
                                <w:rPr>
                                  <w:rStyle w:val="documenticonRowicoTxt"/>
                                  <w:rFonts w:ascii="Arial" w:eastAsia="Century Gothic" w:hAnsi="Arial" w:cs="Arial"/>
                                  <w:sz w:val="22"/>
                                  <w:szCs w:val="22"/>
                                </w:rPr>
                              </w:pPr>
                              <w:r w:rsidRPr="00FA3211">
                                <w:rPr>
                                  <w:rStyle w:val="documenticonRowicoTxt"/>
                                  <w:rFonts w:ascii="Arial" w:eastAsia="Century Gothic" w:hAnsi="Arial" w:cs="Arial"/>
                                  <w:sz w:val="22"/>
                                  <w:szCs w:val="22"/>
                                </w:rPr>
                                <w:t xml:space="preserve"> </w:t>
                              </w:r>
                              <w:r w:rsidR="004479FF" w:rsidRPr="00FA3211">
                                <w:rPr>
                                  <w:rStyle w:val="documenticonRowicoTxt"/>
                                  <w:rFonts w:ascii="Arial" w:eastAsia="Century Gothic" w:hAnsi="Arial" w:cs="Arial"/>
                                  <w:sz w:val="22"/>
                                  <w:szCs w:val="22"/>
                                </w:rPr>
                                <w:t>Phone number</w:t>
                              </w:r>
                            </w:p>
                          </w:tc>
                        </w:tr>
                      </w:tbl>
                      <w:p w14:paraId="21ED61A0" w14:textId="77777777" w:rsidR="0011002E" w:rsidRPr="00FA3211" w:rsidRDefault="0011002E">
                        <w:pPr>
                          <w:rPr>
                            <w:rFonts w:ascii="Arial" w:hAnsi="Arial" w:cs="Arial"/>
                            <w:vanish/>
                          </w:rPr>
                        </w:pPr>
                      </w:p>
                      <w:tbl>
                        <w:tblPr>
                          <w:tblStyle w:val="documenticonInnerTable"/>
                          <w:tblW w:w="0" w:type="auto"/>
                          <w:tblCellSpacing w:w="0" w:type="dxa"/>
                          <w:tblLayout w:type="fixed"/>
                          <w:tblCellMar>
                            <w:left w:w="0" w:type="dxa"/>
                            <w:right w:w="0" w:type="dxa"/>
                          </w:tblCellMar>
                          <w:tblLook w:val="05E0" w:firstRow="1" w:lastRow="1" w:firstColumn="1" w:lastColumn="1" w:noHBand="0" w:noVBand="1"/>
                        </w:tblPr>
                        <w:tblGrid>
                          <w:gridCol w:w="440"/>
                          <w:gridCol w:w="4120"/>
                        </w:tblGrid>
                        <w:tr w:rsidR="0011002E" w:rsidRPr="00FA3211" w14:paraId="3DC148F9" w14:textId="77777777">
                          <w:trPr>
                            <w:tblCellSpacing w:w="0" w:type="dxa"/>
                          </w:trPr>
                          <w:tc>
                            <w:tcPr>
                              <w:tcW w:w="440" w:type="dxa"/>
                              <w:tcMar>
                                <w:top w:w="0" w:type="dxa"/>
                                <w:left w:w="0" w:type="dxa"/>
                                <w:bottom w:w="140" w:type="dxa"/>
                                <w:right w:w="0" w:type="dxa"/>
                              </w:tcMar>
                              <w:hideMark/>
                            </w:tcPr>
                            <w:p w14:paraId="2AC70534" w14:textId="77777777" w:rsidR="0011002E" w:rsidRPr="00FA3211" w:rsidRDefault="001565F5">
                              <w:pPr>
                                <w:rPr>
                                  <w:rStyle w:val="documentaddressLeft"/>
                                  <w:rFonts w:ascii="Arial" w:eastAsia="Century Gothic" w:hAnsi="Arial" w:cs="Arial"/>
                                  <w:sz w:val="20"/>
                                  <w:szCs w:val="20"/>
                                </w:rPr>
                              </w:pPr>
                              <w:r w:rsidRPr="00FA3211">
                                <w:rPr>
                                  <w:rStyle w:val="documenticonRowiconSvg"/>
                                  <w:rFonts w:ascii="Arial" w:eastAsia="Century Gothic" w:hAnsi="Arial" w:cs="Arial"/>
                                  <w:noProof/>
                                  <w:sz w:val="22"/>
                                  <w:szCs w:val="22"/>
                                </w:rPr>
                                <w:drawing>
                                  <wp:inline distT="0" distB="0" distL="0" distR="0" wp14:anchorId="0D8A238D" wp14:editId="07829F69">
                                    <wp:extent cx="254307" cy="254455"/>
                                    <wp:effectExtent l="0" t="0" r="0" b="0"/>
                                    <wp:docPr id="100006" name="Picture 1000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6" name=""/>
                                            <pic:cNvPicPr>
                                              <a:picLocks/>
                                            </pic:cNvPicPr>
                                          </pic:nvPicPr>
                                          <pic:blipFill>
                                            <a:blip r:embed="rId9" cstate="print"/>
                                            <a:stretch>
                                              <a:fillRect/>
                                            </a:stretch>
                                          </pic:blipFill>
                                          <pic:spPr>
                                            <a:xfrm>
                                              <a:off x="0" y="0"/>
                                              <a:ext cx="254307" cy="254455"/>
                                            </a:xfrm>
                                            <a:prstGeom prst="rect">
                                              <a:avLst/>
                                            </a:prstGeom>
                                          </pic:spPr>
                                        </pic:pic>
                                      </a:graphicData>
                                    </a:graphic>
                                  </wp:inline>
                                </w:drawing>
                              </w:r>
                            </w:p>
                          </w:tc>
                          <w:tc>
                            <w:tcPr>
                              <w:tcW w:w="4120" w:type="dxa"/>
                              <w:tcMar>
                                <w:top w:w="0" w:type="dxa"/>
                                <w:left w:w="0" w:type="dxa"/>
                                <w:bottom w:w="0" w:type="dxa"/>
                                <w:right w:w="0" w:type="dxa"/>
                              </w:tcMar>
                              <w:hideMark/>
                            </w:tcPr>
                            <w:p w14:paraId="301F59B5" w14:textId="77777777" w:rsidR="0011002E" w:rsidRPr="00FA3211" w:rsidRDefault="004479FF">
                              <w:pPr>
                                <w:pStyle w:val="documentasposeztyaddresstable"/>
                                <w:rPr>
                                  <w:rStyle w:val="documenticonRowicoTxt"/>
                                  <w:rFonts w:ascii="Arial" w:eastAsia="Century Gothic" w:hAnsi="Arial" w:cs="Arial"/>
                                  <w:sz w:val="22"/>
                                  <w:szCs w:val="22"/>
                                </w:rPr>
                              </w:pPr>
                              <w:r w:rsidRPr="00FA3211">
                                <w:rPr>
                                  <w:rStyle w:val="iconRowany"/>
                                  <w:rFonts w:ascii="Arial" w:eastAsia="Century Gothic" w:hAnsi="Arial" w:cs="Arial"/>
                                </w:rPr>
                                <w:t>email</w:t>
                              </w:r>
                            </w:p>
                          </w:tc>
                        </w:tr>
                      </w:tbl>
                      <w:p w14:paraId="3B195897" w14:textId="77777777" w:rsidR="0011002E" w:rsidRPr="00FA3211" w:rsidRDefault="0011002E">
                        <w:pPr>
                          <w:rPr>
                            <w:rStyle w:val="documentaddressLeft"/>
                            <w:rFonts w:ascii="Arial" w:eastAsia="Century Gothic" w:hAnsi="Arial" w:cs="Arial"/>
                            <w:sz w:val="20"/>
                            <w:szCs w:val="20"/>
                          </w:rPr>
                        </w:pPr>
                      </w:p>
                    </w:tc>
                    <w:tc>
                      <w:tcPr>
                        <w:tcW w:w="4560" w:type="dxa"/>
                        <w:tcMar>
                          <w:top w:w="0" w:type="dxa"/>
                          <w:left w:w="0" w:type="dxa"/>
                          <w:bottom w:w="0" w:type="dxa"/>
                          <w:right w:w="0" w:type="dxa"/>
                        </w:tcMar>
                        <w:hideMark/>
                      </w:tcPr>
                      <w:p w14:paraId="5668746B" w14:textId="77777777" w:rsidR="0011002E" w:rsidRPr="00FA3211" w:rsidRDefault="0011002E">
                        <w:pPr>
                          <w:rPr>
                            <w:rStyle w:val="documentaddressLeft"/>
                            <w:rFonts w:ascii="Arial" w:eastAsia="Century Gothic" w:hAnsi="Arial" w:cs="Arial"/>
                            <w:sz w:val="20"/>
                            <w:szCs w:val="20"/>
                          </w:rPr>
                        </w:pPr>
                      </w:p>
                    </w:tc>
                  </w:tr>
                </w:tbl>
                <w:p w14:paraId="3FA5881E" w14:textId="77777777" w:rsidR="0011002E" w:rsidRDefault="0011002E">
                  <w:pPr>
                    <w:pStyle w:val="documentleft-boxParagraph"/>
                    <w:spacing w:line="320" w:lineRule="atLeast"/>
                    <w:rPr>
                      <w:rStyle w:val="documentleft-box"/>
                      <w:rFonts w:ascii="Century Gothic" w:eastAsia="Century Gothic" w:hAnsi="Century Gothic" w:cs="Century Gothic"/>
                      <w:sz w:val="22"/>
                      <w:szCs w:val="22"/>
                    </w:rPr>
                  </w:pPr>
                </w:p>
              </w:tc>
            </w:tr>
          </w:tbl>
          <w:p w14:paraId="2972F7E5" w14:textId="77777777" w:rsidR="0011002E" w:rsidRPr="00FA3211" w:rsidRDefault="001565F5">
            <w:pPr>
              <w:pStyle w:val="p"/>
              <w:spacing w:before="300" w:line="320" w:lineRule="atLeast"/>
              <w:rPr>
                <w:rStyle w:val="maincell"/>
                <w:rFonts w:ascii="Arial" w:eastAsia="Century Gothic" w:hAnsi="Arial" w:cs="Arial"/>
                <w:sz w:val="22"/>
                <w:szCs w:val="22"/>
              </w:rPr>
            </w:pPr>
            <w:r w:rsidRPr="00FA3211">
              <w:rPr>
                <w:rStyle w:val="maincell"/>
                <w:rFonts w:ascii="Arial" w:eastAsia="Century Gothic" w:hAnsi="Arial" w:cs="Arial"/>
                <w:sz w:val="22"/>
                <w:szCs w:val="22"/>
              </w:rPr>
              <w:t xml:space="preserve">Detail-oriented AWS </w:t>
            </w:r>
            <w:r w:rsidR="004479FF" w:rsidRPr="00FA3211">
              <w:rPr>
                <w:rStyle w:val="maincell"/>
                <w:rFonts w:ascii="Arial" w:eastAsia="Century Gothic" w:hAnsi="Arial" w:cs="Arial"/>
                <w:sz w:val="22"/>
                <w:szCs w:val="22"/>
              </w:rPr>
              <w:t xml:space="preserve">Solutions Architect with several </w:t>
            </w:r>
            <w:r w:rsidRPr="00FA3211">
              <w:rPr>
                <w:rStyle w:val="maincell"/>
                <w:rFonts w:ascii="Arial" w:eastAsia="Century Gothic" w:hAnsi="Arial" w:cs="Arial"/>
                <w:sz w:val="22"/>
                <w:szCs w:val="22"/>
              </w:rPr>
              <w:t>years of experience committed to improving system design and operations for reliable workflow management. Researches and implements budget-conscious security and encryption solutions to protect user privacy and increase overall network health. Creates easy-to-follow guidelines and troubleshooting documentation for non-technical staff.</w:t>
            </w:r>
          </w:p>
          <w:p w14:paraId="3A9CC5D0" w14:textId="77777777" w:rsidR="0011002E" w:rsidRPr="00FA3211" w:rsidRDefault="0011002E">
            <w:pPr>
              <w:spacing w:line="300" w:lineRule="exact"/>
              <w:rPr>
                <w:rFonts w:ascii="Arial" w:hAnsi="Arial" w:cs="Arial"/>
              </w:rPr>
            </w:pPr>
          </w:p>
          <w:tbl>
            <w:tblPr>
              <w:tblStyle w:val="documentsectionTable"/>
              <w:tblW w:w="0" w:type="auto"/>
              <w:tblCellSpacing w:w="0" w:type="dxa"/>
              <w:tblLayout w:type="fixed"/>
              <w:tblCellMar>
                <w:left w:w="0" w:type="dxa"/>
                <w:right w:w="0" w:type="dxa"/>
              </w:tblCellMar>
              <w:tblLook w:val="05E0" w:firstRow="1" w:lastRow="1" w:firstColumn="1" w:lastColumn="1" w:noHBand="0" w:noVBand="1"/>
            </w:tblPr>
            <w:tblGrid>
              <w:gridCol w:w="240"/>
              <w:gridCol w:w="8860"/>
            </w:tblGrid>
            <w:tr w:rsidR="0011002E" w:rsidRPr="00FA3211" w14:paraId="3455A893" w14:textId="77777777">
              <w:trPr>
                <w:tblCellSpacing w:w="0" w:type="dxa"/>
              </w:trPr>
              <w:tc>
                <w:tcPr>
                  <w:tcW w:w="240" w:type="dxa"/>
                  <w:tcMar>
                    <w:top w:w="0" w:type="dxa"/>
                    <w:left w:w="0" w:type="dxa"/>
                    <w:bottom w:w="0" w:type="dxa"/>
                    <w:right w:w="0" w:type="dxa"/>
                  </w:tcMar>
                  <w:hideMark/>
                </w:tcPr>
                <w:p w14:paraId="2B5D8A31" w14:textId="77777777" w:rsidR="0011002E" w:rsidRPr="00FA3211" w:rsidRDefault="0011002E">
                  <w:pPr>
                    <w:pStyle w:val="documentsectionleftmargincellParagraph"/>
                    <w:spacing w:line="320" w:lineRule="atLeast"/>
                    <w:rPr>
                      <w:rStyle w:val="documentsectionleftmargincell"/>
                      <w:rFonts w:ascii="Arial" w:eastAsia="Century Gothic" w:hAnsi="Arial" w:cs="Arial"/>
                      <w:sz w:val="22"/>
                      <w:szCs w:val="22"/>
                    </w:rPr>
                  </w:pPr>
                </w:p>
              </w:tc>
              <w:tc>
                <w:tcPr>
                  <w:tcW w:w="8860" w:type="dxa"/>
                  <w:tcBorders>
                    <w:left w:val="single" w:sz="8" w:space="0" w:color="CCCCCC"/>
                  </w:tcBorders>
                  <w:tcMar>
                    <w:top w:w="0" w:type="dxa"/>
                    <w:left w:w="10" w:type="dxa"/>
                    <w:bottom w:w="0" w:type="dxa"/>
                    <w:right w:w="0" w:type="dxa"/>
                  </w:tcMar>
                  <w:hideMark/>
                </w:tcPr>
                <w:p w14:paraId="3E8B342C" w14:textId="77777777" w:rsidR="0011002E" w:rsidRPr="00FA3211" w:rsidRDefault="001565F5">
                  <w:pPr>
                    <w:pStyle w:val="documentsectionparagraphwrapperheading"/>
                    <w:pBdr>
                      <w:bottom w:val="none" w:sz="0" w:space="10" w:color="auto"/>
                    </w:pBdr>
                    <w:spacing w:line="320" w:lineRule="exact"/>
                    <w:ind w:left="500"/>
                    <w:rPr>
                      <w:rStyle w:val="documentsectionparagraphwrapper"/>
                      <w:rFonts w:ascii="Arial" w:eastAsia="Century Gothic" w:hAnsi="Arial" w:cs="Arial"/>
                      <w:b/>
                      <w:bCs/>
                      <w:color w:val="002E58"/>
                      <w:sz w:val="22"/>
                      <w:szCs w:val="22"/>
                    </w:rPr>
                  </w:pPr>
                  <w:r w:rsidRPr="00FA3211">
                    <w:rPr>
                      <w:rStyle w:val="documentheadingIcon"/>
                      <w:rFonts w:ascii="Arial" w:eastAsia="Century Gothic" w:hAnsi="Arial" w:cs="Arial"/>
                      <w:b/>
                      <w:bCs/>
                      <w:noProof/>
                      <w:color w:val="002E58"/>
                      <w:sz w:val="22"/>
                      <w:szCs w:val="22"/>
                    </w:rPr>
                    <w:drawing>
                      <wp:anchor distT="0" distB="0" distL="114300" distR="114300" simplePos="0" relativeHeight="251658240" behindDoc="0" locked="0" layoutInCell="1" allowOverlap="1" wp14:anchorId="392A21B0" wp14:editId="205B2CAA">
                        <wp:simplePos x="0" y="0"/>
                        <wp:positionH relativeFrom="column">
                          <wp:posOffset>-190500</wp:posOffset>
                        </wp:positionH>
                        <wp:positionV relativeFrom="paragraph">
                          <wp:posOffset>-88900</wp:posOffset>
                        </wp:positionV>
                        <wp:extent cx="368466" cy="368677"/>
                        <wp:effectExtent l="0" t="0" r="0" b="0"/>
                        <wp:wrapNone/>
                        <wp:docPr id="100008" name="Picture 1000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8" name=""/>
                                <pic:cNvPicPr>
                                  <a:picLocks/>
                                </pic:cNvPicPr>
                              </pic:nvPicPr>
                              <pic:blipFill>
                                <a:blip r:embed="rId10" cstate="print"/>
                                <a:stretch>
                                  <a:fillRect/>
                                </a:stretch>
                              </pic:blipFill>
                              <pic:spPr>
                                <a:xfrm>
                                  <a:off x="0" y="0"/>
                                  <a:ext cx="368466" cy="368677"/>
                                </a:xfrm>
                                <a:prstGeom prst="rect">
                                  <a:avLst/>
                                </a:prstGeom>
                              </pic:spPr>
                            </pic:pic>
                          </a:graphicData>
                        </a:graphic>
                      </wp:anchor>
                    </w:drawing>
                  </w:r>
                  <w:r w:rsidRPr="00FA3211">
                    <w:rPr>
                      <w:rStyle w:val="documentsectiontitle"/>
                      <w:rFonts w:ascii="Arial" w:eastAsia="Century Gothic" w:hAnsi="Arial" w:cs="Arial"/>
                      <w:b/>
                      <w:bCs/>
                    </w:rPr>
                    <w:t>Skills</w:t>
                  </w: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231EEC7C" w14:textId="77777777">
                    <w:trPr>
                      <w:tblCellSpacing w:w="0" w:type="dxa"/>
                    </w:trPr>
                    <w:tc>
                      <w:tcPr>
                        <w:tcW w:w="500" w:type="dxa"/>
                        <w:tcMar>
                          <w:top w:w="0" w:type="dxa"/>
                          <w:left w:w="0" w:type="dxa"/>
                          <w:bottom w:w="0" w:type="dxa"/>
                          <w:right w:w="0" w:type="dxa"/>
                        </w:tcMar>
                        <w:hideMark/>
                      </w:tcPr>
                      <w:p w14:paraId="7D5D4290" w14:textId="77777777" w:rsidR="0011002E" w:rsidRPr="00FA3211" w:rsidRDefault="001565F5" w:rsidP="00FA3211">
                        <w:pPr>
                          <w:spacing w:line="340" w:lineRule="atLeas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59264" behindDoc="0" locked="0" layoutInCell="1" allowOverlap="1" wp14:anchorId="64CD336C" wp14:editId="2F3AA2E2">
                              <wp:simplePos x="0" y="0"/>
                              <wp:positionH relativeFrom="column">
                                <wp:posOffset>-63500</wp:posOffset>
                              </wp:positionH>
                              <wp:positionV relativeFrom="paragraph">
                                <wp:posOffset>50800</wp:posOffset>
                              </wp:positionV>
                              <wp:extent cx="102094" cy="102158"/>
                              <wp:effectExtent l="0" t="0" r="0" b="0"/>
                              <wp:wrapNone/>
                              <wp:docPr id="100010" name="Picture 1000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0"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055C1C8F" w14:textId="77777777">
                          <w:trPr>
                            <w:tblCellSpacing w:w="0" w:type="dxa"/>
                          </w:trPr>
                          <w:tc>
                            <w:tcPr>
                              <w:tcW w:w="5320" w:type="dxa"/>
                              <w:tcMar>
                                <w:top w:w="0" w:type="dxa"/>
                                <w:left w:w="0" w:type="dxa"/>
                                <w:bottom w:w="0" w:type="dxa"/>
                                <w:right w:w="0" w:type="dxa"/>
                              </w:tcMar>
                              <w:hideMark/>
                            </w:tcPr>
                            <w:p w14:paraId="7DCF928F" w14:textId="77777777" w:rsidR="0011002E" w:rsidRPr="00FA3211" w:rsidRDefault="001565F5" w:rsidP="00FA3211">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Networking [VPC, Subnets, Switches, Router, Transit Gateway, VPC Endpoint, VPC Peering, Site-to-site VPN, Direct Connect, VPG, NACLS, Bastion Host, NAT etc.]</w:t>
                              </w:r>
                            </w:p>
                          </w:tc>
                          <w:tc>
                            <w:tcPr>
                              <w:tcW w:w="3000" w:type="dxa"/>
                              <w:tcMar>
                                <w:top w:w="0" w:type="dxa"/>
                                <w:left w:w="0" w:type="dxa"/>
                                <w:bottom w:w="0" w:type="dxa"/>
                                <w:right w:w="0" w:type="dxa"/>
                              </w:tcMar>
                              <w:hideMark/>
                            </w:tcPr>
                            <w:p w14:paraId="1F3668B8" w14:textId="77777777" w:rsidR="0011002E" w:rsidRPr="00FA3211" w:rsidRDefault="0011002E" w:rsidP="00FA3211">
                              <w:pPr>
                                <w:pStyle w:val="documentrating-wrapper"/>
                                <w:spacing w:line="340" w:lineRule="atLeast"/>
                                <w:jc w:val="left"/>
                                <w:rPr>
                                  <w:rStyle w:val="documentrightratvcell"/>
                                  <w:rFonts w:ascii="Arial" w:eastAsia="Century Gothic" w:hAnsi="Arial" w:cs="Arial"/>
                                  <w:color w:val="000000"/>
                                  <w:sz w:val="22"/>
                                  <w:szCs w:val="22"/>
                                </w:rPr>
                              </w:pPr>
                            </w:p>
                          </w:tc>
                        </w:tr>
                      </w:tbl>
                      <w:p w14:paraId="39C058E4" w14:textId="77777777" w:rsidR="0011002E" w:rsidRPr="00FA3211" w:rsidRDefault="0011002E" w:rsidP="00FA3211">
                        <w:pPr>
                          <w:rPr>
                            <w:rStyle w:val="documentparagraphdateswrapper"/>
                            <w:rFonts w:ascii="Arial" w:eastAsia="Century Gothic" w:hAnsi="Arial" w:cs="Arial"/>
                            <w:sz w:val="22"/>
                            <w:szCs w:val="22"/>
                          </w:rPr>
                        </w:pPr>
                      </w:p>
                    </w:tc>
                  </w:tr>
                </w:tbl>
                <w:p w14:paraId="746319B9"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355A9C6A" w14:textId="77777777">
                    <w:trPr>
                      <w:tblCellSpacing w:w="0" w:type="dxa"/>
                    </w:trPr>
                    <w:tc>
                      <w:tcPr>
                        <w:tcW w:w="500" w:type="dxa"/>
                        <w:tcMar>
                          <w:top w:w="100" w:type="dxa"/>
                          <w:left w:w="0" w:type="dxa"/>
                          <w:bottom w:w="0" w:type="dxa"/>
                          <w:right w:w="0" w:type="dxa"/>
                        </w:tcMar>
                        <w:hideMark/>
                      </w:tcPr>
                      <w:p w14:paraId="18DED5C1"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0288" behindDoc="0" locked="0" layoutInCell="1" allowOverlap="1" wp14:anchorId="77877A1C" wp14:editId="2364855A">
                              <wp:simplePos x="0" y="0"/>
                              <wp:positionH relativeFrom="column">
                                <wp:posOffset>-63500</wp:posOffset>
                              </wp:positionH>
                              <wp:positionV relativeFrom="paragraph">
                                <wp:posOffset>50800</wp:posOffset>
                              </wp:positionV>
                              <wp:extent cx="102094" cy="102158"/>
                              <wp:effectExtent l="0" t="0" r="0" b="0"/>
                              <wp:wrapNone/>
                              <wp:docPr id="100014" name="Picture 1000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4"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21D1696A" w14:textId="77777777">
                          <w:trPr>
                            <w:tblCellSpacing w:w="0" w:type="dxa"/>
                          </w:trPr>
                          <w:tc>
                            <w:tcPr>
                              <w:tcW w:w="5320" w:type="dxa"/>
                              <w:tcMar>
                                <w:top w:w="0" w:type="dxa"/>
                                <w:left w:w="0" w:type="dxa"/>
                                <w:bottom w:w="0" w:type="dxa"/>
                                <w:right w:w="0" w:type="dxa"/>
                              </w:tcMar>
                              <w:hideMark/>
                            </w:tcPr>
                            <w:p w14:paraId="37BB1738" w14:textId="77777777" w:rsidR="0011002E" w:rsidRPr="00FA3211" w:rsidRDefault="008108D6">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AWS Organizations User Management [AWS Organizations, SSO with OKTA, Cognito, STS, AWS Managed AD, Control Tower, Service Control Policies.]</w:t>
                              </w:r>
                            </w:p>
                          </w:tc>
                          <w:tc>
                            <w:tcPr>
                              <w:tcW w:w="3000" w:type="dxa"/>
                              <w:tcMar>
                                <w:top w:w="0" w:type="dxa"/>
                                <w:left w:w="0" w:type="dxa"/>
                                <w:bottom w:w="0" w:type="dxa"/>
                                <w:right w:w="0" w:type="dxa"/>
                              </w:tcMar>
                              <w:hideMark/>
                            </w:tcPr>
                            <w:p w14:paraId="1F768B79"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79C5D3C8" w14:textId="77777777" w:rsidR="0011002E" w:rsidRPr="00FA3211" w:rsidRDefault="0011002E">
                        <w:pPr>
                          <w:rPr>
                            <w:rStyle w:val="documentparagraphdateswrapper"/>
                            <w:rFonts w:ascii="Arial" w:eastAsia="Century Gothic" w:hAnsi="Arial" w:cs="Arial"/>
                            <w:sz w:val="22"/>
                            <w:szCs w:val="22"/>
                          </w:rPr>
                        </w:pPr>
                      </w:p>
                    </w:tc>
                  </w:tr>
                </w:tbl>
                <w:p w14:paraId="702F529D"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59F7E79B" w14:textId="77777777">
                    <w:trPr>
                      <w:tblCellSpacing w:w="0" w:type="dxa"/>
                    </w:trPr>
                    <w:tc>
                      <w:tcPr>
                        <w:tcW w:w="500" w:type="dxa"/>
                        <w:tcMar>
                          <w:top w:w="100" w:type="dxa"/>
                          <w:left w:w="0" w:type="dxa"/>
                          <w:bottom w:w="0" w:type="dxa"/>
                          <w:right w:w="0" w:type="dxa"/>
                        </w:tcMar>
                        <w:hideMark/>
                      </w:tcPr>
                      <w:p w14:paraId="62815582"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1312" behindDoc="0" locked="0" layoutInCell="1" allowOverlap="1" wp14:anchorId="625C86DD" wp14:editId="12AEBCD5">
                              <wp:simplePos x="0" y="0"/>
                              <wp:positionH relativeFrom="column">
                                <wp:posOffset>-63500</wp:posOffset>
                              </wp:positionH>
                              <wp:positionV relativeFrom="paragraph">
                                <wp:posOffset>50800</wp:posOffset>
                              </wp:positionV>
                              <wp:extent cx="102094" cy="102158"/>
                              <wp:effectExtent l="0" t="0" r="0" b="0"/>
                              <wp:wrapNone/>
                              <wp:docPr id="100018" name="Picture 1000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8"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57705559" w14:textId="77777777">
                          <w:trPr>
                            <w:tblCellSpacing w:w="0" w:type="dxa"/>
                          </w:trPr>
                          <w:tc>
                            <w:tcPr>
                              <w:tcW w:w="5320" w:type="dxa"/>
                              <w:tcMar>
                                <w:top w:w="0" w:type="dxa"/>
                                <w:left w:w="0" w:type="dxa"/>
                                <w:bottom w:w="0" w:type="dxa"/>
                                <w:right w:w="0" w:type="dxa"/>
                              </w:tcMar>
                              <w:hideMark/>
                            </w:tcPr>
                            <w:p w14:paraId="16BA3B77"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DevOps Tools [GitHub, Code Commit, Code Build, Code Deploy, System Manager, Elastic Container Repo, Elastic Container Service]</w:t>
                              </w:r>
                            </w:p>
                          </w:tc>
                          <w:tc>
                            <w:tcPr>
                              <w:tcW w:w="3000" w:type="dxa"/>
                              <w:tcMar>
                                <w:top w:w="0" w:type="dxa"/>
                                <w:left w:w="0" w:type="dxa"/>
                                <w:bottom w:w="0" w:type="dxa"/>
                                <w:right w:w="0" w:type="dxa"/>
                              </w:tcMar>
                              <w:hideMark/>
                            </w:tcPr>
                            <w:p w14:paraId="0187F28A"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0B872089" w14:textId="77777777" w:rsidR="0011002E" w:rsidRPr="00FA3211" w:rsidRDefault="0011002E">
                        <w:pPr>
                          <w:rPr>
                            <w:rStyle w:val="documentparagraphdateswrapper"/>
                            <w:rFonts w:ascii="Arial" w:eastAsia="Century Gothic" w:hAnsi="Arial" w:cs="Arial"/>
                            <w:sz w:val="22"/>
                            <w:szCs w:val="22"/>
                          </w:rPr>
                        </w:pPr>
                      </w:p>
                    </w:tc>
                  </w:tr>
                </w:tbl>
                <w:p w14:paraId="167D1C39"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4F8825E3" w14:textId="77777777">
                    <w:trPr>
                      <w:tblCellSpacing w:w="0" w:type="dxa"/>
                    </w:trPr>
                    <w:tc>
                      <w:tcPr>
                        <w:tcW w:w="500" w:type="dxa"/>
                        <w:tcMar>
                          <w:top w:w="100" w:type="dxa"/>
                          <w:left w:w="0" w:type="dxa"/>
                          <w:bottom w:w="0" w:type="dxa"/>
                          <w:right w:w="0" w:type="dxa"/>
                        </w:tcMar>
                        <w:hideMark/>
                      </w:tcPr>
                      <w:p w14:paraId="58B0744C"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2336" behindDoc="0" locked="0" layoutInCell="1" allowOverlap="1" wp14:anchorId="548EE41C" wp14:editId="08D1F0E0">
                              <wp:simplePos x="0" y="0"/>
                              <wp:positionH relativeFrom="column">
                                <wp:posOffset>-63500</wp:posOffset>
                              </wp:positionH>
                              <wp:positionV relativeFrom="paragraph">
                                <wp:posOffset>50800</wp:posOffset>
                              </wp:positionV>
                              <wp:extent cx="102094" cy="102158"/>
                              <wp:effectExtent l="0" t="0" r="0" b="0"/>
                              <wp:wrapNone/>
                              <wp:docPr id="100022" name="Picture 1000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2"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5A8F51E4" w14:textId="77777777">
                          <w:trPr>
                            <w:tblCellSpacing w:w="0" w:type="dxa"/>
                          </w:trPr>
                          <w:tc>
                            <w:tcPr>
                              <w:tcW w:w="5320" w:type="dxa"/>
                              <w:tcMar>
                                <w:top w:w="0" w:type="dxa"/>
                                <w:left w:w="0" w:type="dxa"/>
                                <w:bottom w:w="0" w:type="dxa"/>
                                <w:right w:w="0" w:type="dxa"/>
                              </w:tcMar>
                              <w:hideMark/>
                            </w:tcPr>
                            <w:p w14:paraId="046A6D4B"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Monitoring Tools</w:t>
                              </w:r>
                              <w:r w:rsidR="00FA3211">
                                <w:rPr>
                                  <w:rStyle w:val="documentratvtextp"/>
                                  <w:rFonts w:ascii="Arial" w:eastAsia="Century Gothic" w:hAnsi="Arial" w:cs="Arial"/>
                                  <w:color w:val="000000"/>
                                  <w:sz w:val="22"/>
                                  <w:szCs w:val="22"/>
                                </w:rPr>
                                <w:t xml:space="preserve"> [CloudTrail, CloudWatch, Event </w:t>
                              </w:r>
                              <w:r w:rsidRPr="00FA3211">
                                <w:rPr>
                                  <w:rStyle w:val="documentratvtextp"/>
                                  <w:rFonts w:ascii="Arial" w:eastAsia="Century Gothic" w:hAnsi="Arial" w:cs="Arial"/>
                                  <w:color w:val="000000"/>
                                  <w:sz w:val="22"/>
                                  <w:szCs w:val="22"/>
                                </w:rPr>
                                <w:t>Bridge, Trusted Advisor]</w:t>
                              </w:r>
                            </w:p>
                          </w:tc>
                          <w:tc>
                            <w:tcPr>
                              <w:tcW w:w="3000" w:type="dxa"/>
                              <w:tcMar>
                                <w:top w:w="0" w:type="dxa"/>
                                <w:left w:w="0" w:type="dxa"/>
                                <w:bottom w:w="0" w:type="dxa"/>
                                <w:right w:w="0" w:type="dxa"/>
                              </w:tcMar>
                              <w:hideMark/>
                            </w:tcPr>
                            <w:p w14:paraId="01EF7605"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47457AE3" w14:textId="77777777" w:rsidR="0011002E" w:rsidRPr="00FA3211" w:rsidRDefault="0011002E">
                        <w:pPr>
                          <w:rPr>
                            <w:rStyle w:val="documentparagraphdateswrapper"/>
                            <w:rFonts w:ascii="Arial" w:eastAsia="Century Gothic" w:hAnsi="Arial" w:cs="Arial"/>
                            <w:sz w:val="22"/>
                            <w:szCs w:val="22"/>
                          </w:rPr>
                        </w:pPr>
                      </w:p>
                    </w:tc>
                  </w:tr>
                </w:tbl>
                <w:p w14:paraId="352263FC"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4A81517E" w14:textId="77777777">
                    <w:trPr>
                      <w:tblCellSpacing w:w="0" w:type="dxa"/>
                    </w:trPr>
                    <w:tc>
                      <w:tcPr>
                        <w:tcW w:w="500" w:type="dxa"/>
                        <w:tcMar>
                          <w:top w:w="100" w:type="dxa"/>
                          <w:left w:w="0" w:type="dxa"/>
                          <w:bottom w:w="0" w:type="dxa"/>
                          <w:right w:w="0" w:type="dxa"/>
                        </w:tcMar>
                        <w:hideMark/>
                      </w:tcPr>
                      <w:p w14:paraId="03629151"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3360" behindDoc="0" locked="0" layoutInCell="1" allowOverlap="1" wp14:anchorId="791267A9" wp14:editId="521FB7A1">
                              <wp:simplePos x="0" y="0"/>
                              <wp:positionH relativeFrom="column">
                                <wp:posOffset>-63500</wp:posOffset>
                              </wp:positionH>
                              <wp:positionV relativeFrom="paragraph">
                                <wp:posOffset>50800</wp:posOffset>
                              </wp:positionV>
                              <wp:extent cx="102094" cy="102158"/>
                              <wp:effectExtent l="0" t="0" r="0" b="0"/>
                              <wp:wrapNone/>
                              <wp:docPr id="100026" name="Picture 1000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6"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5567A138" w14:textId="77777777">
                          <w:trPr>
                            <w:tblCellSpacing w:w="0" w:type="dxa"/>
                          </w:trPr>
                          <w:tc>
                            <w:tcPr>
                              <w:tcW w:w="5320" w:type="dxa"/>
                              <w:tcMar>
                                <w:top w:w="0" w:type="dxa"/>
                                <w:left w:w="0" w:type="dxa"/>
                                <w:bottom w:w="0" w:type="dxa"/>
                                <w:right w:w="0" w:type="dxa"/>
                              </w:tcMar>
                              <w:hideMark/>
                            </w:tcPr>
                            <w:p w14:paraId="776D90F0" w14:textId="77777777" w:rsidR="0011002E" w:rsidRPr="00FA3211" w:rsidRDefault="0011002E">
                              <w:pPr>
                                <w:pStyle w:val="documentleftratvcellfield"/>
                                <w:rPr>
                                  <w:rStyle w:val="documentleftratvcell"/>
                                  <w:rFonts w:ascii="Arial" w:eastAsia="Century Gothic" w:hAnsi="Arial" w:cs="Arial"/>
                                  <w:color w:val="000000"/>
                                  <w:sz w:val="22"/>
                                  <w:szCs w:val="22"/>
                                </w:rPr>
                              </w:pPr>
                            </w:p>
                          </w:tc>
                          <w:tc>
                            <w:tcPr>
                              <w:tcW w:w="3000" w:type="dxa"/>
                              <w:tcMar>
                                <w:top w:w="0" w:type="dxa"/>
                                <w:left w:w="0" w:type="dxa"/>
                                <w:bottom w:w="0" w:type="dxa"/>
                                <w:right w:w="0" w:type="dxa"/>
                              </w:tcMar>
                              <w:hideMark/>
                            </w:tcPr>
                            <w:p w14:paraId="415E3016"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03A0CA66" w14:textId="77777777" w:rsidR="0011002E" w:rsidRPr="00FA3211" w:rsidRDefault="008108D6">
                        <w:pPr>
                          <w:rPr>
                            <w:rStyle w:val="documentparagraphdateswrapper"/>
                            <w:rFonts w:ascii="Arial" w:eastAsia="Century Gothic" w:hAnsi="Arial" w:cs="Arial"/>
                            <w:sz w:val="22"/>
                            <w:szCs w:val="22"/>
                          </w:rPr>
                        </w:pPr>
                        <w:r w:rsidRPr="00FA3211">
                          <w:rPr>
                            <w:rStyle w:val="documentratvtextp"/>
                            <w:rFonts w:ascii="Arial" w:eastAsia="Century Gothic" w:hAnsi="Arial" w:cs="Arial"/>
                            <w:color w:val="000000"/>
                            <w:sz w:val="22"/>
                            <w:szCs w:val="22"/>
                          </w:rPr>
                          <w:t>AWS Cloud Services [EC2, EFS, EBS, VPC, RDS, S3, IAM, CloudFront, CloudWatch, CloudTrail, DynamoDB, Lambda, Route53, SNS, SQS, API Gateway, Elastic Cache, Redshift, Auto-Scaling Groups, Load Balancers, Elastic Beanstalk, AWS Config, Application Migration Service, Database Migration Service]</w:t>
                        </w:r>
                      </w:p>
                    </w:tc>
                  </w:tr>
                </w:tbl>
                <w:p w14:paraId="5E202F94"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6A115E04" w14:textId="77777777">
                    <w:trPr>
                      <w:tblCellSpacing w:w="0" w:type="dxa"/>
                    </w:trPr>
                    <w:tc>
                      <w:tcPr>
                        <w:tcW w:w="500" w:type="dxa"/>
                        <w:tcMar>
                          <w:top w:w="100" w:type="dxa"/>
                          <w:left w:w="0" w:type="dxa"/>
                          <w:bottom w:w="0" w:type="dxa"/>
                          <w:right w:w="0" w:type="dxa"/>
                        </w:tcMar>
                        <w:hideMark/>
                      </w:tcPr>
                      <w:p w14:paraId="13CE34AF"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4384" behindDoc="0" locked="0" layoutInCell="1" allowOverlap="1" wp14:anchorId="25D4716F" wp14:editId="62106FE9">
                              <wp:simplePos x="0" y="0"/>
                              <wp:positionH relativeFrom="column">
                                <wp:posOffset>-63500</wp:posOffset>
                              </wp:positionH>
                              <wp:positionV relativeFrom="paragraph">
                                <wp:posOffset>50800</wp:posOffset>
                              </wp:positionV>
                              <wp:extent cx="102094" cy="102158"/>
                              <wp:effectExtent l="0" t="0" r="0" b="0"/>
                              <wp:wrapNone/>
                              <wp:docPr id="100030" name="Picture 1000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0"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6B7ADF30" w14:textId="77777777">
                          <w:trPr>
                            <w:tblCellSpacing w:w="0" w:type="dxa"/>
                          </w:trPr>
                          <w:tc>
                            <w:tcPr>
                              <w:tcW w:w="5320" w:type="dxa"/>
                              <w:tcMar>
                                <w:top w:w="0" w:type="dxa"/>
                                <w:left w:w="0" w:type="dxa"/>
                                <w:bottom w:w="0" w:type="dxa"/>
                                <w:right w:w="0" w:type="dxa"/>
                              </w:tcMar>
                              <w:hideMark/>
                            </w:tcPr>
                            <w:p w14:paraId="68C7D0F9"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Databases [RDS, Aurora, Dynamo DB, Document DB, Redshift]</w:t>
                              </w:r>
                            </w:p>
                          </w:tc>
                          <w:tc>
                            <w:tcPr>
                              <w:tcW w:w="3000" w:type="dxa"/>
                              <w:tcMar>
                                <w:top w:w="0" w:type="dxa"/>
                                <w:left w:w="0" w:type="dxa"/>
                                <w:bottom w:w="0" w:type="dxa"/>
                                <w:right w:w="0" w:type="dxa"/>
                              </w:tcMar>
                              <w:hideMark/>
                            </w:tcPr>
                            <w:p w14:paraId="54A8D186"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63D128A6" w14:textId="77777777" w:rsidR="0011002E" w:rsidRPr="00FA3211" w:rsidRDefault="0011002E">
                        <w:pPr>
                          <w:rPr>
                            <w:rStyle w:val="documentparagraphdateswrapper"/>
                            <w:rFonts w:ascii="Arial" w:eastAsia="Century Gothic" w:hAnsi="Arial" w:cs="Arial"/>
                            <w:sz w:val="22"/>
                            <w:szCs w:val="22"/>
                          </w:rPr>
                        </w:pPr>
                      </w:p>
                    </w:tc>
                  </w:tr>
                </w:tbl>
                <w:p w14:paraId="3750A701"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6151B6B9" w14:textId="77777777">
                    <w:trPr>
                      <w:tblCellSpacing w:w="0" w:type="dxa"/>
                    </w:trPr>
                    <w:tc>
                      <w:tcPr>
                        <w:tcW w:w="500" w:type="dxa"/>
                        <w:tcMar>
                          <w:top w:w="100" w:type="dxa"/>
                          <w:left w:w="0" w:type="dxa"/>
                          <w:bottom w:w="0" w:type="dxa"/>
                          <w:right w:w="0" w:type="dxa"/>
                        </w:tcMar>
                        <w:hideMark/>
                      </w:tcPr>
                      <w:p w14:paraId="2C23AC41"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5408" behindDoc="0" locked="0" layoutInCell="1" allowOverlap="1" wp14:anchorId="2BA22D84" wp14:editId="07B8DBB3">
                              <wp:simplePos x="0" y="0"/>
                              <wp:positionH relativeFrom="column">
                                <wp:posOffset>-63500</wp:posOffset>
                              </wp:positionH>
                              <wp:positionV relativeFrom="paragraph">
                                <wp:posOffset>50800</wp:posOffset>
                              </wp:positionV>
                              <wp:extent cx="102094" cy="102158"/>
                              <wp:effectExtent l="0" t="0" r="0" b="0"/>
                              <wp:wrapNone/>
                              <wp:docPr id="100034" name="Picture 1000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4"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4AA89687" w14:textId="77777777">
                          <w:trPr>
                            <w:tblCellSpacing w:w="0" w:type="dxa"/>
                          </w:trPr>
                          <w:tc>
                            <w:tcPr>
                              <w:tcW w:w="5320" w:type="dxa"/>
                              <w:tcMar>
                                <w:top w:w="0" w:type="dxa"/>
                                <w:left w:w="0" w:type="dxa"/>
                                <w:bottom w:w="0" w:type="dxa"/>
                                <w:right w:w="0" w:type="dxa"/>
                              </w:tcMar>
                              <w:hideMark/>
                            </w:tcPr>
                            <w:p w14:paraId="6F93F9C0"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Infrastructure as Code [Terraform, Cloud Formation]</w:t>
                              </w:r>
                            </w:p>
                          </w:tc>
                          <w:tc>
                            <w:tcPr>
                              <w:tcW w:w="3000" w:type="dxa"/>
                              <w:tcMar>
                                <w:top w:w="0" w:type="dxa"/>
                                <w:left w:w="0" w:type="dxa"/>
                                <w:bottom w:w="0" w:type="dxa"/>
                                <w:right w:w="0" w:type="dxa"/>
                              </w:tcMar>
                              <w:hideMark/>
                            </w:tcPr>
                            <w:p w14:paraId="1AE1272D"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40A3A730" w14:textId="77777777" w:rsidR="0011002E" w:rsidRPr="00FA3211" w:rsidRDefault="0011002E">
                        <w:pPr>
                          <w:rPr>
                            <w:rStyle w:val="documentparagraphdateswrapper"/>
                            <w:rFonts w:ascii="Arial" w:eastAsia="Century Gothic" w:hAnsi="Arial" w:cs="Arial"/>
                            <w:sz w:val="22"/>
                            <w:szCs w:val="22"/>
                          </w:rPr>
                        </w:pPr>
                      </w:p>
                    </w:tc>
                  </w:tr>
                </w:tbl>
                <w:p w14:paraId="16DBD2B1"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51C217C5" w14:textId="77777777">
                    <w:trPr>
                      <w:tblCellSpacing w:w="0" w:type="dxa"/>
                    </w:trPr>
                    <w:tc>
                      <w:tcPr>
                        <w:tcW w:w="500" w:type="dxa"/>
                        <w:tcMar>
                          <w:top w:w="100" w:type="dxa"/>
                          <w:left w:w="0" w:type="dxa"/>
                          <w:bottom w:w="0" w:type="dxa"/>
                          <w:right w:w="0" w:type="dxa"/>
                        </w:tcMar>
                        <w:hideMark/>
                      </w:tcPr>
                      <w:p w14:paraId="0A2E90F8"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6432" behindDoc="0" locked="0" layoutInCell="1" allowOverlap="1" wp14:anchorId="59D12516" wp14:editId="4788ACA3">
                              <wp:simplePos x="0" y="0"/>
                              <wp:positionH relativeFrom="column">
                                <wp:posOffset>-63500</wp:posOffset>
                              </wp:positionH>
                              <wp:positionV relativeFrom="paragraph">
                                <wp:posOffset>50800</wp:posOffset>
                              </wp:positionV>
                              <wp:extent cx="102094" cy="102158"/>
                              <wp:effectExtent l="0" t="0" r="0" b="0"/>
                              <wp:wrapNone/>
                              <wp:docPr id="100038" name="Picture 1000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8"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15856A2D" w14:textId="77777777">
                          <w:trPr>
                            <w:tblCellSpacing w:w="0" w:type="dxa"/>
                          </w:trPr>
                          <w:tc>
                            <w:tcPr>
                              <w:tcW w:w="5320" w:type="dxa"/>
                              <w:tcMar>
                                <w:top w:w="0" w:type="dxa"/>
                                <w:left w:w="0" w:type="dxa"/>
                                <w:bottom w:w="0" w:type="dxa"/>
                                <w:right w:w="0" w:type="dxa"/>
                              </w:tcMar>
                              <w:hideMark/>
                            </w:tcPr>
                            <w:p w14:paraId="377C2434"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Management Tools [Jira, Confluence]</w:t>
                              </w:r>
                            </w:p>
                          </w:tc>
                          <w:tc>
                            <w:tcPr>
                              <w:tcW w:w="3000" w:type="dxa"/>
                              <w:tcMar>
                                <w:top w:w="0" w:type="dxa"/>
                                <w:left w:w="0" w:type="dxa"/>
                                <w:bottom w:w="0" w:type="dxa"/>
                                <w:right w:w="0" w:type="dxa"/>
                              </w:tcMar>
                              <w:hideMark/>
                            </w:tcPr>
                            <w:p w14:paraId="3085BBE1"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3A47061B" w14:textId="77777777" w:rsidR="0011002E" w:rsidRPr="00FA3211" w:rsidRDefault="0011002E">
                        <w:pPr>
                          <w:rPr>
                            <w:rStyle w:val="documentparagraphdateswrapper"/>
                            <w:rFonts w:ascii="Arial" w:eastAsia="Century Gothic" w:hAnsi="Arial" w:cs="Arial"/>
                            <w:sz w:val="22"/>
                            <w:szCs w:val="22"/>
                          </w:rPr>
                        </w:pPr>
                      </w:p>
                    </w:tc>
                  </w:tr>
                </w:tbl>
                <w:p w14:paraId="1E16B1DE"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14676B08" w14:textId="77777777">
                    <w:trPr>
                      <w:tblCellSpacing w:w="0" w:type="dxa"/>
                    </w:trPr>
                    <w:tc>
                      <w:tcPr>
                        <w:tcW w:w="500" w:type="dxa"/>
                        <w:tcMar>
                          <w:top w:w="100" w:type="dxa"/>
                          <w:left w:w="0" w:type="dxa"/>
                          <w:bottom w:w="0" w:type="dxa"/>
                          <w:right w:w="0" w:type="dxa"/>
                        </w:tcMar>
                        <w:hideMark/>
                      </w:tcPr>
                      <w:p w14:paraId="67B24832"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7456" behindDoc="0" locked="0" layoutInCell="1" allowOverlap="1" wp14:anchorId="6153B56A" wp14:editId="6363994B">
                              <wp:simplePos x="0" y="0"/>
                              <wp:positionH relativeFrom="column">
                                <wp:posOffset>-63500</wp:posOffset>
                              </wp:positionH>
                              <wp:positionV relativeFrom="paragraph">
                                <wp:posOffset>50800</wp:posOffset>
                              </wp:positionV>
                              <wp:extent cx="102094" cy="102158"/>
                              <wp:effectExtent l="0" t="0" r="0" b="0"/>
                              <wp:wrapNone/>
                              <wp:docPr id="100042" name="Picture 1000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2"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7C4A2ACA" w14:textId="77777777">
                          <w:trPr>
                            <w:tblCellSpacing w:w="0" w:type="dxa"/>
                          </w:trPr>
                          <w:tc>
                            <w:tcPr>
                              <w:tcW w:w="5320" w:type="dxa"/>
                              <w:tcMar>
                                <w:top w:w="0" w:type="dxa"/>
                                <w:left w:w="0" w:type="dxa"/>
                                <w:bottom w:w="0" w:type="dxa"/>
                                <w:right w:w="0" w:type="dxa"/>
                              </w:tcMar>
                              <w:hideMark/>
                            </w:tcPr>
                            <w:p w14:paraId="3D8888FF" w14:textId="77777777" w:rsidR="0011002E" w:rsidRDefault="001565F5">
                              <w:pPr>
                                <w:pStyle w:val="documentleftratvcellfield"/>
                                <w:rPr>
                                  <w:rStyle w:val="documentratvtextp"/>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 xml:space="preserve">Data Analytics Tools [ AWS </w:t>
                              </w:r>
                              <w:proofErr w:type="gramStart"/>
                              <w:r w:rsidRPr="00FA3211">
                                <w:rPr>
                                  <w:rStyle w:val="documentratvtextp"/>
                                  <w:rFonts w:ascii="Arial" w:eastAsia="Century Gothic" w:hAnsi="Arial" w:cs="Arial"/>
                                  <w:color w:val="000000"/>
                                  <w:sz w:val="22"/>
                                  <w:szCs w:val="22"/>
                                </w:rPr>
                                <w:t>Glue ,</w:t>
                              </w:r>
                              <w:proofErr w:type="gramEnd"/>
                              <w:r w:rsidRPr="00FA3211">
                                <w:rPr>
                                  <w:rStyle w:val="documentratvtextp"/>
                                  <w:rFonts w:ascii="Arial" w:eastAsia="Century Gothic" w:hAnsi="Arial" w:cs="Arial"/>
                                  <w:color w:val="000000"/>
                                  <w:sz w:val="22"/>
                                  <w:szCs w:val="22"/>
                                </w:rPr>
                                <w:t xml:space="preserve"> AWS Redshift,</w:t>
                              </w:r>
                              <w:r w:rsidR="004479FF" w:rsidRPr="00FA3211">
                                <w:rPr>
                                  <w:rStyle w:val="documentratvtextp"/>
                                  <w:rFonts w:ascii="Arial" w:eastAsia="Century Gothic" w:hAnsi="Arial" w:cs="Arial"/>
                                  <w:color w:val="000000"/>
                                  <w:sz w:val="22"/>
                                  <w:szCs w:val="22"/>
                                </w:rPr>
                                <w:t xml:space="preserve"> </w:t>
                              </w:r>
                              <w:r w:rsidRPr="00FA3211">
                                <w:rPr>
                                  <w:rStyle w:val="documentratvtextp"/>
                                  <w:rFonts w:ascii="Arial" w:eastAsia="Century Gothic" w:hAnsi="Arial" w:cs="Arial"/>
                                  <w:color w:val="000000"/>
                                  <w:sz w:val="22"/>
                                  <w:szCs w:val="22"/>
                                </w:rPr>
                                <w:t xml:space="preserve">Amazon </w:t>
                              </w:r>
                              <w:proofErr w:type="spellStart"/>
                              <w:r w:rsidRPr="00FA3211">
                                <w:rPr>
                                  <w:rStyle w:val="documentratvtextp"/>
                                  <w:rFonts w:ascii="Arial" w:eastAsia="Century Gothic" w:hAnsi="Arial" w:cs="Arial"/>
                                  <w:color w:val="000000"/>
                                  <w:sz w:val="22"/>
                                  <w:szCs w:val="22"/>
                                </w:rPr>
                                <w:t>Quicksight</w:t>
                              </w:r>
                              <w:proofErr w:type="spellEnd"/>
                              <w:r w:rsidRPr="00FA3211">
                                <w:rPr>
                                  <w:rStyle w:val="documentratvtextp"/>
                                  <w:rFonts w:ascii="Arial" w:eastAsia="Century Gothic" w:hAnsi="Arial" w:cs="Arial"/>
                                  <w:color w:val="000000"/>
                                  <w:sz w:val="22"/>
                                  <w:szCs w:val="22"/>
                                </w:rPr>
                                <w:t>,}</w:t>
                              </w:r>
                            </w:p>
                            <w:p w14:paraId="39FC6884" w14:textId="77777777" w:rsidR="00FA3211" w:rsidRDefault="00FA3211">
                              <w:pPr>
                                <w:pStyle w:val="documentleftratvcellfield"/>
                                <w:rPr>
                                  <w:rStyle w:val="documentratvtextp"/>
                                  <w:rFonts w:ascii="Arial" w:eastAsia="Century Gothic" w:hAnsi="Arial" w:cs="Arial"/>
                                  <w:color w:val="000000"/>
                                  <w:sz w:val="22"/>
                                  <w:szCs w:val="22"/>
                                </w:rPr>
                              </w:pPr>
                            </w:p>
                            <w:p w14:paraId="23426D8A" w14:textId="77777777" w:rsidR="00FA3211" w:rsidRPr="00FA3211" w:rsidRDefault="00FA3211">
                              <w:pPr>
                                <w:pStyle w:val="documentleftratvcellfield"/>
                                <w:rPr>
                                  <w:rStyle w:val="documentleftratvcell"/>
                                  <w:rFonts w:ascii="Arial" w:eastAsia="Century Gothic" w:hAnsi="Arial" w:cs="Arial"/>
                                  <w:color w:val="000000"/>
                                  <w:sz w:val="22"/>
                                  <w:szCs w:val="22"/>
                                </w:rPr>
                              </w:pPr>
                            </w:p>
                          </w:tc>
                          <w:tc>
                            <w:tcPr>
                              <w:tcW w:w="3000" w:type="dxa"/>
                              <w:tcMar>
                                <w:top w:w="0" w:type="dxa"/>
                                <w:left w:w="0" w:type="dxa"/>
                                <w:bottom w:w="0" w:type="dxa"/>
                                <w:right w:w="0" w:type="dxa"/>
                              </w:tcMar>
                              <w:hideMark/>
                            </w:tcPr>
                            <w:p w14:paraId="46711BF4"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44588EB4" w14:textId="77777777" w:rsidR="0011002E" w:rsidRPr="00FA3211" w:rsidRDefault="0011002E">
                        <w:pPr>
                          <w:rPr>
                            <w:rStyle w:val="documentparagraphdateswrapper"/>
                            <w:rFonts w:ascii="Arial" w:eastAsia="Century Gothic" w:hAnsi="Arial" w:cs="Arial"/>
                            <w:sz w:val="22"/>
                            <w:szCs w:val="22"/>
                          </w:rPr>
                        </w:pPr>
                      </w:p>
                    </w:tc>
                  </w:tr>
                </w:tbl>
                <w:p w14:paraId="5E81CB00" w14:textId="77777777" w:rsidR="0011002E" w:rsidRPr="00FA3211" w:rsidRDefault="0011002E">
                  <w:pPr>
                    <w:rPr>
                      <w:rStyle w:val="documentsectiontitle"/>
                      <w:rFonts w:ascii="Arial" w:eastAsia="Century Gothic" w:hAnsi="Arial" w:cs="Arial"/>
                      <w:b/>
                      <w:bCs/>
                    </w:rPr>
                  </w:pPr>
                </w:p>
              </w:tc>
            </w:tr>
          </w:tbl>
          <w:p w14:paraId="5530E69E" w14:textId="77777777" w:rsidR="0011002E" w:rsidRDefault="0011002E">
            <w:pPr>
              <w:rPr>
                <w:vanish/>
              </w:rPr>
            </w:pPr>
          </w:p>
          <w:tbl>
            <w:tblPr>
              <w:tblStyle w:val="documentsectionTable"/>
              <w:tblW w:w="0" w:type="auto"/>
              <w:tblCellSpacing w:w="0" w:type="dxa"/>
              <w:tblLayout w:type="fixed"/>
              <w:tblCellMar>
                <w:left w:w="0" w:type="dxa"/>
                <w:right w:w="0" w:type="dxa"/>
              </w:tblCellMar>
              <w:tblLook w:val="05E0" w:firstRow="1" w:lastRow="1" w:firstColumn="1" w:lastColumn="1" w:noHBand="0" w:noVBand="1"/>
            </w:tblPr>
            <w:tblGrid>
              <w:gridCol w:w="240"/>
              <w:gridCol w:w="8860"/>
            </w:tblGrid>
            <w:tr w:rsidR="0011002E" w:rsidRPr="00C246E0" w14:paraId="4B38D095" w14:textId="77777777">
              <w:trPr>
                <w:tblCellSpacing w:w="0" w:type="dxa"/>
              </w:trPr>
              <w:tc>
                <w:tcPr>
                  <w:tcW w:w="240" w:type="dxa"/>
                  <w:tcMar>
                    <w:top w:w="0" w:type="dxa"/>
                    <w:left w:w="0" w:type="dxa"/>
                    <w:bottom w:w="0" w:type="dxa"/>
                    <w:right w:w="0" w:type="dxa"/>
                  </w:tcMar>
                  <w:hideMark/>
                </w:tcPr>
                <w:p w14:paraId="500C25B9" w14:textId="77777777" w:rsidR="0011002E" w:rsidRPr="00C246E0" w:rsidRDefault="0011002E">
                  <w:pPr>
                    <w:pStyle w:val="documentsectionleftmargincellParagraph"/>
                    <w:spacing w:line="320" w:lineRule="atLeast"/>
                    <w:rPr>
                      <w:rStyle w:val="documentsectionleftmargincell"/>
                      <w:rFonts w:ascii="Arial" w:eastAsia="Century Gothic" w:hAnsi="Arial" w:cs="Arial"/>
                      <w:sz w:val="22"/>
                      <w:szCs w:val="22"/>
                    </w:rPr>
                  </w:pPr>
                </w:p>
              </w:tc>
              <w:tc>
                <w:tcPr>
                  <w:tcW w:w="8860" w:type="dxa"/>
                  <w:tcBorders>
                    <w:left w:val="single" w:sz="8" w:space="0" w:color="CCCCCC"/>
                  </w:tcBorders>
                  <w:tcMar>
                    <w:top w:w="0" w:type="dxa"/>
                    <w:left w:w="10" w:type="dxa"/>
                    <w:bottom w:w="0" w:type="dxa"/>
                    <w:right w:w="0" w:type="dxa"/>
                  </w:tcMar>
                  <w:hideMark/>
                </w:tcPr>
                <w:p w14:paraId="7D0FFA60" w14:textId="77777777" w:rsidR="0011002E" w:rsidRPr="00C246E0" w:rsidRDefault="001565F5">
                  <w:pPr>
                    <w:pStyle w:val="documentsectionparagraphwrapperheading"/>
                    <w:pBdr>
                      <w:top w:val="none" w:sz="0" w:space="15" w:color="auto"/>
                      <w:bottom w:val="none" w:sz="0" w:space="10" w:color="auto"/>
                    </w:pBdr>
                    <w:spacing w:line="320" w:lineRule="atLeast"/>
                    <w:ind w:left="500"/>
                    <w:rPr>
                      <w:rStyle w:val="documentsectionparagraphwrapper"/>
                      <w:rFonts w:ascii="Arial" w:eastAsia="Century Gothic" w:hAnsi="Arial" w:cs="Arial"/>
                      <w:b/>
                      <w:bCs/>
                      <w:color w:val="002E58"/>
                      <w:sz w:val="22"/>
                      <w:szCs w:val="22"/>
                    </w:rPr>
                  </w:pPr>
                  <w:r w:rsidRPr="00C246E0">
                    <w:rPr>
                      <w:rStyle w:val="documentheadingIcon"/>
                      <w:rFonts w:ascii="Arial" w:eastAsia="Century Gothic" w:hAnsi="Arial" w:cs="Arial"/>
                      <w:b/>
                      <w:bCs/>
                      <w:noProof/>
                      <w:color w:val="002E58"/>
                      <w:sz w:val="22"/>
                      <w:szCs w:val="22"/>
                    </w:rPr>
                    <w:drawing>
                      <wp:anchor distT="0" distB="0" distL="114300" distR="114300" simplePos="0" relativeHeight="251668480" behindDoc="0" locked="0" layoutInCell="1" allowOverlap="1" wp14:anchorId="7EFCC0C3" wp14:editId="417BF5F8">
                        <wp:simplePos x="0" y="0"/>
                        <wp:positionH relativeFrom="column">
                          <wp:posOffset>-190500</wp:posOffset>
                        </wp:positionH>
                        <wp:positionV relativeFrom="paragraph">
                          <wp:posOffset>127000</wp:posOffset>
                        </wp:positionV>
                        <wp:extent cx="368466" cy="368677"/>
                        <wp:effectExtent l="0" t="0" r="0" b="0"/>
                        <wp:wrapNone/>
                        <wp:docPr id="100046" name="Picture 1000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6" name=""/>
                                <pic:cNvPicPr>
                                  <a:picLocks/>
                                </pic:cNvPicPr>
                              </pic:nvPicPr>
                              <pic:blipFill>
                                <a:blip r:embed="rId12" cstate="print"/>
                                <a:stretch>
                                  <a:fillRect/>
                                </a:stretch>
                              </pic:blipFill>
                              <pic:spPr>
                                <a:xfrm>
                                  <a:off x="0" y="0"/>
                                  <a:ext cx="368466" cy="368677"/>
                                </a:xfrm>
                                <a:prstGeom prst="rect">
                                  <a:avLst/>
                                </a:prstGeom>
                              </pic:spPr>
                            </pic:pic>
                          </a:graphicData>
                        </a:graphic>
                      </wp:anchor>
                    </w:drawing>
                  </w:r>
                  <w:r w:rsidRPr="00C246E0">
                    <w:rPr>
                      <w:rStyle w:val="documentsectiontitle"/>
                      <w:rFonts w:ascii="Arial" w:eastAsia="Century Gothic" w:hAnsi="Arial" w:cs="Arial"/>
                      <w:b/>
                      <w:bCs/>
                    </w:rPr>
                    <w:t>Work History</w:t>
                  </w: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0F5FF3AE" w14:textId="77777777">
                    <w:trPr>
                      <w:tblCellSpacing w:w="0" w:type="dxa"/>
                    </w:trPr>
                    <w:tc>
                      <w:tcPr>
                        <w:tcW w:w="500" w:type="dxa"/>
                        <w:tcMar>
                          <w:top w:w="0" w:type="dxa"/>
                          <w:left w:w="0" w:type="dxa"/>
                          <w:bottom w:w="0" w:type="dxa"/>
                          <w:right w:w="0" w:type="dxa"/>
                        </w:tcMar>
                        <w:hideMark/>
                      </w:tcPr>
                      <w:p w14:paraId="690542B6" w14:textId="106681E5"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69504" behindDoc="0" locked="0" layoutInCell="1" allowOverlap="1" wp14:anchorId="4B98121F" wp14:editId="23FBFFBD">
                              <wp:simplePos x="0" y="0"/>
                              <wp:positionH relativeFrom="column">
                                <wp:posOffset>-63500</wp:posOffset>
                              </wp:positionH>
                              <wp:positionV relativeFrom="paragraph">
                                <wp:posOffset>50800</wp:posOffset>
                              </wp:positionV>
                              <wp:extent cx="102094" cy="102158"/>
                              <wp:effectExtent l="0" t="0" r="0" b="0"/>
                              <wp:wrapNone/>
                              <wp:docPr id="100048" name="Picture 1000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8"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r w:rsidR="0031333F">
                          <w:rPr>
                            <w:rFonts w:ascii="Arial" w:hAnsi="Arial" w:cs="Arial"/>
                            <w:noProof/>
                          </w:rPr>
                          <mc:AlternateContent>
                            <mc:Choice Requires="wps">
                              <w:drawing>
                                <wp:anchor distT="0" distB="0" distL="114300" distR="114300" simplePos="0" relativeHeight="251670528" behindDoc="0" locked="0" layoutInCell="1" allowOverlap="1" wp14:anchorId="158EAC49" wp14:editId="2CF36495">
                                  <wp:simplePos x="0" y="0"/>
                                  <wp:positionH relativeFrom="column">
                                    <wp:posOffset>-1714500</wp:posOffset>
                                  </wp:positionH>
                                  <wp:positionV relativeFrom="paragraph">
                                    <wp:posOffset>-25400</wp:posOffset>
                                  </wp:positionV>
                                  <wp:extent cx="1270000" cy="215900"/>
                                  <wp:effectExtent l="3175" t="1270" r="3175" b="1905"/>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215900"/>
                                          </a:xfrm>
                                          <a:prstGeom prst="rect">
                                            <a:avLst/>
                                          </a:prstGeom>
                                          <a:solidFill>
                                            <a:srgbClr val="FFFFFF">
                                              <a:alpha val="0"/>
                                            </a:srgbClr>
                                          </a:solidFill>
                                          <a:ln>
                                            <a:noFill/>
                                          </a:ln>
                                          <a:extLst>
                                            <a:ext uri="{91240B29-F687-4F45-9708-019B960494DF}">
                                              <a14:hiddenLine xmlns:a14="http://schemas.microsoft.com/office/drawing/2010/main" w="9525">
                                                <a:noFill/>
                                                <a:miter lim="800000"/>
                                                <a:headEnd/>
                                                <a:tailEnd/>
                                              </a14:hiddenLine>
                                            </a:ext>
                                          </a:extLst>
                                        </wps:spPr>
                                        <wps:txbx>
                                          <w:txbxContent>
                                            <w:p w14:paraId="3213CB7A" w14:textId="77777777" w:rsidR="0011002E" w:rsidRPr="00CB4C42" w:rsidRDefault="00CB4C42">
                                              <w:pPr>
                                                <w:spacing w:line="340" w:lineRule="atLeast"/>
                                                <w:jc w:val="right"/>
                                                <w:rPr>
                                                  <w:rStyle w:val="documentparagraphdateswrapper"/>
                                                  <w:rFonts w:ascii="Century Gothic" w:eastAsia="Century Gothic" w:hAnsi="Century Gothic" w:cs="Century Gothic"/>
                                                  <w:sz w:val="20"/>
                                                  <w:szCs w:val="20"/>
                                                </w:rPr>
                                              </w:pPr>
                                              <w:r w:rsidRPr="00CB4C42">
                                                <w:rPr>
                                                  <w:rStyle w:val="span"/>
                                                  <w:rFonts w:ascii="Century Gothic" w:eastAsia="Century Gothic" w:hAnsi="Century Gothic" w:cs="Century Gothic"/>
                                                  <w:b/>
                                                  <w:bCs/>
                                                  <w:color w:val="FFFFFF"/>
                                                  <w:sz w:val="20"/>
                                                  <w:szCs w:val="20"/>
                                                </w:rPr>
                                                <w:t>Feb 2019</w:t>
                                              </w:r>
                                              <w:r w:rsidR="001565F5" w:rsidRPr="00CB4C42">
                                                <w:rPr>
                                                  <w:rStyle w:val="span"/>
                                                  <w:rFonts w:ascii="Century Gothic" w:eastAsia="Century Gothic" w:hAnsi="Century Gothic" w:cs="Century Gothic"/>
                                                  <w:b/>
                                                  <w:bCs/>
                                                  <w:color w:val="FFFFFF"/>
                                                  <w:sz w:val="20"/>
                                                  <w:szCs w:val="20"/>
                                                </w:rPr>
                                                <w:t xml:space="preserve"> - Current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58EAC49" id="Rectangle 2" o:spid="_x0000_s1026" style="position:absolute;left:0;text-align:left;margin-left:-135pt;margin-top:-2pt;width:100pt;height:1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" stroked="f">
                                  <v:fill opacity="0"/>
                                  <v:textbox style="mso-fit-shape-to-text:t" inset="0,0,0,0">
                                    <w:txbxContent>
                                      <w:p w14:paraId="3213CB7A" w14:textId="77777777" w:rsidR="0011002E" w:rsidRPr="00CB4C42" w:rsidRDefault="00CB4C42">
                                        <w:pPr>
                                          <w:spacing w:line="340" w:lineRule="atLeast"/>
                                          <w:jc w:val="right"/>
                                          <w:rPr>
                                            <w:rStyle w:val="documentparagraphdateswrapper"/>
                                            <w:rFonts w:ascii="Century Gothic" w:eastAsia="Century Gothic" w:hAnsi="Century Gothic" w:cs="Century Gothic"/>
                                            <w:sz w:val="20"/>
                                            <w:szCs w:val="20"/>
                                          </w:rPr>
                                        </w:pPr>
                                        <w:r w:rsidRPr="00CB4C42">
                                          <w:rPr>
                                            <w:rStyle w:val="span"/>
                                            <w:rFonts w:ascii="Century Gothic" w:eastAsia="Century Gothic" w:hAnsi="Century Gothic" w:cs="Century Gothic"/>
                                            <w:b/>
                                            <w:bCs/>
                                            <w:color w:val="FFFFFF"/>
                                            <w:sz w:val="20"/>
                                            <w:szCs w:val="20"/>
                                          </w:rPr>
                                          <w:t>Feb 2019</w:t>
                                        </w:r>
                                        <w:r w:rsidR="001565F5" w:rsidRPr="00CB4C42">
                                          <w:rPr>
                                            <w:rStyle w:val="span"/>
                                            <w:rFonts w:ascii="Century Gothic" w:eastAsia="Century Gothic" w:hAnsi="Century Gothic" w:cs="Century Gothic"/>
                                            <w:b/>
                                            <w:bCs/>
                                            <w:color w:val="FFFFFF"/>
                                            <w:sz w:val="20"/>
                                            <w:szCs w:val="20"/>
                                          </w:rPr>
                                          <w:t xml:space="preserve"> - Current</w:t>
                                        </w:r>
                                      </w:p>
                                    </w:txbxContent>
                                  </v:textbox>
                                </v:rect>
                              </w:pict>
                            </mc:Fallback>
                          </mc:AlternateContent>
                        </w:r>
                      </w:p>
                    </w:tc>
                    <w:tc>
                      <w:tcPr>
                        <w:tcW w:w="8340" w:type="dxa"/>
                        <w:tcMar>
                          <w:top w:w="0" w:type="dxa"/>
                          <w:left w:w="0" w:type="dxa"/>
                          <w:bottom w:w="0" w:type="dxa"/>
                          <w:right w:w="0" w:type="dxa"/>
                        </w:tcMar>
                        <w:hideMark/>
                      </w:tcPr>
                      <w:p w14:paraId="09DD3A7B" w14:textId="77777777" w:rsidR="0011002E" w:rsidRPr="00C246E0" w:rsidRDefault="00CB4C42">
                        <w:pPr>
                          <w:pStyle w:val="documentspanpaddedline"/>
                          <w:spacing w:line="340" w:lineRule="atLeast"/>
                          <w:rPr>
                            <w:rStyle w:val="documentsinglecolumnCharacter"/>
                            <w:rFonts w:ascii="Arial" w:eastAsia="Century Gothic" w:hAnsi="Arial" w:cs="Arial"/>
                            <w:color w:val="000000"/>
                            <w:sz w:val="22"/>
                            <w:szCs w:val="22"/>
                          </w:rPr>
                        </w:pPr>
                        <w:r w:rsidRPr="00C246E0">
                          <w:rPr>
                            <w:rStyle w:val="documentspanjobtitle"/>
                            <w:rFonts w:ascii="Arial" w:eastAsia="Century Gothic" w:hAnsi="Arial" w:cs="Arial"/>
                            <w:color w:val="000000"/>
                            <w:sz w:val="28"/>
                            <w:szCs w:val="28"/>
                          </w:rPr>
                          <w:t xml:space="preserve">AWS Solutions Architect </w:t>
                        </w:r>
                        <w:r w:rsidR="004479FF" w:rsidRPr="00C246E0">
                          <w:rPr>
                            <w:rStyle w:val="documentspanjobtitle"/>
                            <w:rFonts w:ascii="Arial" w:eastAsia="Century Gothic" w:hAnsi="Arial" w:cs="Arial"/>
                            <w:color w:val="000000"/>
                            <w:sz w:val="28"/>
                            <w:szCs w:val="28"/>
                          </w:rPr>
                          <w:t xml:space="preserve">    </w:t>
                        </w:r>
                      </w:p>
                      <w:p w14:paraId="0719258D" w14:textId="77777777" w:rsidR="0011002E" w:rsidRPr="00C246E0" w:rsidRDefault="008108D6">
                        <w:pPr>
                          <w:pStyle w:val="documentspanpaddedline"/>
                          <w:spacing w:line="340" w:lineRule="atLeast"/>
                          <w:rPr>
                            <w:rStyle w:val="documentsinglecolumnCharacter"/>
                            <w:rFonts w:ascii="Arial" w:eastAsia="Century Gothic" w:hAnsi="Arial" w:cs="Arial"/>
                            <w:i/>
                            <w:iCs/>
                            <w:color w:val="000000"/>
                            <w:sz w:val="22"/>
                            <w:szCs w:val="22"/>
                          </w:rPr>
                        </w:pPr>
                        <w:r w:rsidRPr="00C246E0">
                          <w:rPr>
                            <w:rStyle w:val="span"/>
                            <w:rFonts w:ascii="Arial" w:eastAsia="Century Gothic" w:hAnsi="Arial" w:cs="Arial"/>
                            <w:i/>
                            <w:iCs/>
                            <w:color w:val="000000"/>
                            <w:sz w:val="22"/>
                            <w:szCs w:val="22"/>
                          </w:rPr>
                          <w:lastRenderedPageBreak/>
                          <w:t>Company 1</w:t>
                        </w:r>
                        <w:r w:rsidR="00CB4C42" w:rsidRPr="00C246E0">
                          <w:rPr>
                            <w:rStyle w:val="span"/>
                            <w:rFonts w:ascii="Arial" w:eastAsia="Century Gothic" w:hAnsi="Arial" w:cs="Arial"/>
                            <w:i/>
                            <w:iCs/>
                            <w:color w:val="000000"/>
                            <w:sz w:val="22"/>
                            <w:szCs w:val="22"/>
                          </w:rPr>
                          <w:t xml:space="preserve">                                                                                                  City, State</w:t>
                        </w:r>
                      </w:p>
                      <w:p w14:paraId="6AC253C8" w14:textId="77777777" w:rsidR="00CB4C42" w:rsidRPr="00CB4C42" w:rsidRDefault="00FA3211" w:rsidP="00CB4C42">
                        <w:pPr>
                          <w:numPr>
                            <w:ilvl w:val="0"/>
                            <w:numId w:val="4"/>
                          </w:numPr>
                          <w:spacing w:before="100" w:beforeAutospacing="1" w:after="100" w:afterAutospacing="1" w:line="240" w:lineRule="auto"/>
                          <w:rPr>
                            <w:rFonts w:ascii="Arial" w:hAnsi="Arial" w:cs="Arial"/>
                            <w:sz w:val="22"/>
                            <w:szCs w:val="22"/>
                          </w:rPr>
                        </w:pPr>
                        <w:r w:rsidRPr="00C246E0">
                          <w:rPr>
                            <w:rFonts w:ascii="Arial" w:hAnsi="Arial" w:cs="Arial"/>
                            <w:sz w:val="22"/>
                            <w:szCs w:val="22"/>
                          </w:rPr>
                          <w:t>Actively engage</w:t>
                        </w:r>
                        <w:r w:rsidR="00CB4C42" w:rsidRPr="00CB4C42">
                          <w:rPr>
                            <w:rFonts w:ascii="Arial" w:hAnsi="Arial" w:cs="Arial"/>
                            <w:sz w:val="22"/>
                            <w:szCs w:val="22"/>
                          </w:rPr>
                          <w:t xml:space="preserve"> with system users and business analysts to identify system enhancements and/or new applications to meet business needs.</w:t>
                        </w:r>
                      </w:p>
                      <w:p w14:paraId="3C151D63" w14:textId="42006C4A" w:rsidR="00CB4C42" w:rsidRPr="00CB4C42"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 xml:space="preserve">Works with </w:t>
                        </w:r>
                        <w:r w:rsidR="00A315E6">
                          <w:rPr>
                            <w:rFonts w:ascii="Arial" w:hAnsi="Arial" w:cs="Arial"/>
                            <w:sz w:val="22"/>
                            <w:szCs w:val="22"/>
                          </w:rPr>
                          <w:t>members</w:t>
                        </w:r>
                        <w:r w:rsidRPr="00CB4C42">
                          <w:rPr>
                            <w:rFonts w:ascii="Arial" w:hAnsi="Arial" w:cs="Arial"/>
                            <w:sz w:val="22"/>
                            <w:szCs w:val="22"/>
                          </w:rPr>
                          <w:t xml:space="preserve"> from other teams to ensure proposed designs are evaluated with a view to enterprise-wide architecture.</w:t>
                        </w:r>
                      </w:p>
                      <w:p w14:paraId="111530DD" w14:textId="77777777" w:rsidR="00CB4C42" w:rsidRPr="00CB4C42"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Tracks record of being the key driver in contributing to the development of solutions and ideas that add value.</w:t>
                        </w:r>
                      </w:p>
                      <w:p w14:paraId="75005637" w14:textId="77777777" w:rsidR="00CB4C42" w:rsidRPr="00CB4C42"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Creates quality design documents to illustrate how the system works.</w:t>
                        </w:r>
                      </w:p>
                      <w:p w14:paraId="28F86435" w14:textId="5F9F11B6" w:rsidR="00CB4C42"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Writes clear and detailed technical specifications for development of application</w:t>
                        </w:r>
                        <w:r w:rsidR="00A315E6">
                          <w:rPr>
                            <w:rFonts w:ascii="Arial" w:hAnsi="Arial" w:cs="Arial"/>
                            <w:sz w:val="22"/>
                            <w:szCs w:val="22"/>
                          </w:rPr>
                          <w:t xml:space="preserve"> cluster based on requirements</w:t>
                        </w:r>
                        <w:r w:rsidRPr="00CB4C42">
                          <w:rPr>
                            <w:rFonts w:ascii="Arial" w:hAnsi="Arial" w:cs="Arial"/>
                            <w:sz w:val="22"/>
                            <w:szCs w:val="22"/>
                          </w:rPr>
                          <w:t>.</w:t>
                        </w:r>
                      </w:p>
                      <w:p w14:paraId="7477678E" w14:textId="23F48B0F" w:rsidR="00A315E6" w:rsidRDefault="00A315E6" w:rsidP="00CB4C42">
                        <w:pPr>
                          <w:numPr>
                            <w:ilvl w:val="0"/>
                            <w:numId w:val="4"/>
                          </w:numPr>
                          <w:spacing w:before="100" w:beforeAutospacing="1" w:after="100" w:afterAutospacing="1" w:line="240" w:lineRule="auto"/>
                          <w:rPr>
                            <w:rFonts w:ascii="Arial" w:hAnsi="Arial" w:cs="Arial"/>
                            <w:sz w:val="22"/>
                            <w:szCs w:val="22"/>
                          </w:rPr>
                        </w:pPr>
                        <w:r>
                          <w:rPr>
                            <w:rFonts w:ascii="Arial" w:hAnsi="Arial" w:cs="Arial"/>
                            <w:sz w:val="22"/>
                            <w:szCs w:val="22"/>
                          </w:rPr>
                          <w:t>Lead a migration of applications from on premises to AWS VPC.</w:t>
                        </w:r>
                      </w:p>
                      <w:p w14:paraId="778778E4" w14:textId="54F9B703" w:rsidR="00A315E6" w:rsidRDefault="00A315E6" w:rsidP="00CB4C42">
                        <w:pPr>
                          <w:numPr>
                            <w:ilvl w:val="0"/>
                            <w:numId w:val="4"/>
                          </w:numPr>
                          <w:spacing w:before="100" w:beforeAutospacing="1" w:after="100" w:afterAutospacing="1" w:line="240" w:lineRule="auto"/>
                          <w:rPr>
                            <w:rFonts w:ascii="Arial" w:hAnsi="Arial" w:cs="Arial"/>
                            <w:sz w:val="22"/>
                            <w:szCs w:val="22"/>
                          </w:rPr>
                        </w:pPr>
                        <w:r>
                          <w:rPr>
                            <w:rFonts w:ascii="Arial" w:hAnsi="Arial" w:cs="Arial"/>
                            <w:sz w:val="22"/>
                            <w:szCs w:val="22"/>
                          </w:rPr>
                          <w:t>Help refactor applications siting in Virtual machines to optimize performance and digitalization.</w:t>
                        </w:r>
                      </w:p>
                      <w:p w14:paraId="481E08A6" w14:textId="5916ACBA" w:rsidR="00224BCC" w:rsidRPr="00C246E0" w:rsidRDefault="00224BCC" w:rsidP="00CB4C42">
                        <w:pPr>
                          <w:numPr>
                            <w:ilvl w:val="0"/>
                            <w:numId w:val="4"/>
                          </w:numPr>
                          <w:spacing w:before="100" w:beforeAutospacing="1" w:after="100" w:afterAutospacing="1" w:line="240" w:lineRule="auto"/>
                          <w:rPr>
                            <w:rFonts w:ascii="Arial" w:hAnsi="Arial" w:cs="Arial"/>
                            <w:sz w:val="22"/>
                            <w:szCs w:val="22"/>
                          </w:rPr>
                        </w:pPr>
                        <w:r w:rsidRPr="00224BCC">
                          <w:rPr>
                            <w:rFonts w:ascii="Arial" w:hAnsi="Arial" w:cs="Arial"/>
                            <w:sz w:val="22"/>
                            <w:szCs w:val="22"/>
                          </w:rPr>
                          <w:t>Support the business development lifecycle (Business Development, Capture, Solution Architect, Pricing and Proposal Development)</w:t>
                        </w:r>
                      </w:p>
                      <w:p w14:paraId="5C291234" w14:textId="124AA1A5" w:rsidR="00CB4C42"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Tests to ensure accuracy; tracks record of identifying largest risk areas and driving resolution of these issues.</w:t>
                        </w:r>
                      </w:p>
                      <w:p w14:paraId="5427F056" w14:textId="4CB2B7F2" w:rsidR="00A315E6" w:rsidRPr="00C246E0" w:rsidRDefault="00A315E6" w:rsidP="00CB4C42">
                        <w:pPr>
                          <w:numPr>
                            <w:ilvl w:val="0"/>
                            <w:numId w:val="4"/>
                          </w:numPr>
                          <w:spacing w:before="100" w:beforeAutospacing="1" w:after="100" w:afterAutospacing="1" w:line="240" w:lineRule="auto"/>
                          <w:rPr>
                            <w:rFonts w:ascii="Arial" w:hAnsi="Arial" w:cs="Arial"/>
                            <w:sz w:val="22"/>
                            <w:szCs w:val="22"/>
                          </w:rPr>
                        </w:pPr>
                        <w:r>
                          <w:rPr>
                            <w:rFonts w:ascii="Arial" w:hAnsi="Arial" w:cs="Arial"/>
                            <w:sz w:val="22"/>
                            <w:szCs w:val="22"/>
                          </w:rPr>
                          <w:t>Deploy network resources in AWS using CloudFormation and Terraform.</w:t>
                        </w:r>
                      </w:p>
                      <w:p w14:paraId="2EAC43A3" w14:textId="77777777" w:rsidR="00CB4C42" w:rsidRPr="00C246E0"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Leads the design, development and implementation of complex systems.</w:t>
                        </w:r>
                      </w:p>
                      <w:p w14:paraId="21AB8987" w14:textId="77777777" w:rsidR="00CB4C42" w:rsidRPr="00C246E0"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Initiates and actively facilitates meetings and issue resolution.</w:t>
                        </w:r>
                      </w:p>
                      <w:p w14:paraId="4CC7B431" w14:textId="77777777" w:rsidR="00CB4C42" w:rsidRPr="00C246E0"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Maintains "big picture view", seeing overall situation; remains aware of what other engineers are doing; makes sure project goals make sense and overall development objectives are met.</w:t>
                        </w:r>
                      </w:p>
                      <w:p w14:paraId="2458A5D4" w14:textId="77777777" w:rsidR="00CB4C42" w:rsidRPr="00C246E0" w:rsidRDefault="00FA3211" w:rsidP="00CB4C42">
                        <w:pPr>
                          <w:numPr>
                            <w:ilvl w:val="0"/>
                            <w:numId w:val="4"/>
                          </w:numPr>
                          <w:spacing w:before="100" w:beforeAutospacing="1" w:after="100" w:afterAutospacing="1" w:line="240" w:lineRule="auto"/>
                          <w:rPr>
                            <w:rStyle w:val="span"/>
                            <w:rFonts w:ascii="Arial" w:hAnsi="Arial" w:cs="Arial"/>
                            <w:sz w:val="22"/>
                            <w:szCs w:val="22"/>
                          </w:rPr>
                        </w:pPr>
                        <w:r w:rsidRPr="00C246E0">
                          <w:rPr>
                            <w:rStyle w:val="span"/>
                            <w:rFonts w:ascii="Arial" w:eastAsia="Century Gothic" w:hAnsi="Arial" w:cs="Arial"/>
                            <w:color w:val="000000"/>
                            <w:sz w:val="22"/>
                            <w:szCs w:val="22"/>
                          </w:rPr>
                          <w:t>Use</w:t>
                        </w:r>
                        <w:r w:rsidR="001565F5" w:rsidRPr="00C246E0">
                          <w:rPr>
                            <w:rStyle w:val="span"/>
                            <w:rFonts w:ascii="Arial" w:eastAsia="Century Gothic" w:hAnsi="Arial" w:cs="Arial"/>
                            <w:color w:val="000000"/>
                            <w:sz w:val="22"/>
                            <w:szCs w:val="22"/>
                          </w:rPr>
                          <w:t xml:space="preserve"> dynamo DB as no SQL database for backend application.</w:t>
                        </w:r>
                      </w:p>
                      <w:p w14:paraId="77DE6A50" w14:textId="77777777" w:rsidR="0011002E" w:rsidRPr="00C246E0" w:rsidRDefault="001565F5" w:rsidP="00CB4C42">
                        <w:pPr>
                          <w:numPr>
                            <w:ilvl w:val="0"/>
                            <w:numId w:val="4"/>
                          </w:numPr>
                          <w:spacing w:before="100" w:beforeAutospacing="1" w:after="100" w:afterAutospacing="1" w:line="240" w:lineRule="auto"/>
                          <w:rPr>
                            <w:rStyle w:val="span"/>
                            <w:rFonts w:ascii="Arial" w:hAnsi="Arial" w:cs="Arial"/>
                            <w:sz w:val="22"/>
                            <w:szCs w:val="22"/>
                          </w:rPr>
                        </w:pPr>
                        <w:r w:rsidRPr="00C246E0">
                          <w:rPr>
                            <w:rStyle w:val="span"/>
                            <w:rFonts w:ascii="Arial" w:eastAsia="Century Gothic" w:hAnsi="Arial" w:cs="Arial"/>
                            <w:color w:val="000000"/>
                            <w:sz w:val="22"/>
                            <w:szCs w:val="22"/>
                          </w:rPr>
                          <w:t>Experience in migrating and implementing of multiple applications from on premise to cloud using AWS services, DBMS, Cloud Formation, S3, Route 53, Glacier, EC2, RDS, SNS, Lambda, VPC, Cloud Trail, API gateway.</w:t>
                        </w:r>
                      </w:p>
                      <w:p w14:paraId="2AA17706" w14:textId="77777777" w:rsidR="0011002E" w:rsidRPr="00C246E0" w:rsidRDefault="0011002E" w:rsidP="00CB4C42">
                        <w:pPr>
                          <w:pStyle w:val="documentulli"/>
                          <w:spacing w:line="340" w:lineRule="atLeast"/>
                          <w:ind w:left="320"/>
                          <w:rPr>
                            <w:rStyle w:val="span"/>
                            <w:rFonts w:ascii="Arial" w:eastAsia="Century Gothic" w:hAnsi="Arial" w:cs="Arial"/>
                            <w:color w:val="000000"/>
                            <w:sz w:val="22"/>
                            <w:szCs w:val="22"/>
                          </w:rPr>
                        </w:pPr>
                      </w:p>
                    </w:tc>
                  </w:tr>
                </w:tbl>
                <w:p w14:paraId="6F140D29" w14:textId="77777777" w:rsidR="0011002E" w:rsidRPr="00C246E0"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085CD5A0" w14:textId="77777777">
                    <w:trPr>
                      <w:tblCellSpacing w:w="0" w:type="dxa"/>
                    </w:trPr>
                    <w:tc>
                      <w:tcPr>
                        <w:tcW w:w="500" w:type="dxa"/>
                        <w:tcMar>
                          <w:top w:w="100" w:type="dxa"/>
                          <w:left w:w="0" w:type="dxa"/>
                          <w:bottom w:w="0" w:type="dxa"/>
                          <w:right w:w="0" w:type="dxa"/>
                        </w:tcMar>
                        <w:hideMark/>
                      </w:tcPr>
                      <w:p w14:paraId="6F49CB83" w14:textId="6062E36F"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1552" behindDoc="0" locked="0" layoutInCell="1" allowOverlap="1" wp14:anchorId="1D742FF5" wp14:editId="0D608FC4">
                              <wp:simplePos x="0" y="0"/>
                              <wp:positionH relativeFrom="column">
                                <wp:posOffset>-63500</wp:posOffset>
                              </wp:positionH>
                              <wp:positionV relativeFrom="paragraph">
                                <wp:posOffset>50800</wp:posOffset>
                              </wp:positionV>
                              <wp:extent cx="102094" cy="102158"/>
                              <wp:effectExtent l="0" t="0" r="0" b="0"/>
                              <wp:wrapNone/>
                              <wp:docPr id="100050" name="Picture 1000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0"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r w:rsidR="0031333F">
                          <w:rPr>
                            <w:rFonts w:ascii="Arial" w:hAnsi="Arial" w:cs="Arial"/>
                            <w:noProof/>
                          </w:rPr>
                          <mc:AlternateContent>
                            <mc:Choice Requires="wps">
                              <w:drawing>
                                <wp:anchor distT="0" distB="0" distL="114300" distR="114300" simplePos="0" relativeHeight="251672576" behindDoc="0" locked="0" layoutInCell="1" allowOverlap="1" wp14:anchorId="4C7809CD" wp14:editId="335509BA">
                                  <wp:simplePos x="0" y="0"/>
                                  <wp:positionH relativeFrom="column">
                                    <wp:posOffset>-1714500</wp:posOffset>
                                  </wp:positionH>
                                  <wp:positionV relativeFrom="paragraph">
                                    <wp:posOffset>-25400</wp:posOffset>
                                  </wp:positionV>
                                  <wp:extent cx="1270000" cy="215900"/>
                                  <wp:effectExtent l="3175" t="4445" r="3175"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215900"/>
                                          </a:xfrm>
                                          <a:prstGeom prst="rect">
                                            <a:avLst/>
                                          </a:prstGeom>
                                          <a:solidFill>
                                            <a:srgbClr val="FFFFFF">
                                              <a:alpha val="0"/>
                                            </a:srgbClr>
                                          </a:solidFill>
                                          <a:ln>
                                            <a:noFill/>
                                          </a:ln>
                                          <a:extLst>
                                            <a:ext uri="{91240B29-F687-4F45-9708-019B960494DF}">
                                              <a14:hiddenLine xmlns:a14="http://schemas.microsoft.com/office/drawing/2010/main" w="9525">
                                                <a:noFill/>
                                                <a:miter lim="800000"/>
                                                <a:headEnd/>
                                                <a:tailEnd/>
                                              </a14:hiddenLine>
                                            </a:ext>
                                          </a:extLst>
                                        </wps:spPr>
                                        <wps:txbx>
                                          <w:txbxContent>
                                            <w:p w14:paraId="7484D9D8" w14:textId="77777777" w:rsidR="0011002E" w:rsidRPr="00CB4C42" w:rsidRDefault="00CB4C42" w:rsidP="00CB4C42">
                                              <w:pPr>
                                                <w:spacing w:line="340" w:lineRule="atLeast"/>
                                                <w:rPr>
                                                  <w:rStyle w:val="documentparagraphdateswrapper"/>
                                                  <w:rFonts w:ascii="Century Gothic" w:eastAsia="Century Gothic" w:hAnsi="Century Gothic" w:cs="Century Gothic"/>
                                                  <w:sz w:val="20"/>
                                                  <w:szCs w:val="20"/>
                                                </w:rPr>
                                              </w:pPr>
                                              <w:r w:rsidRPr="00CB4C42">
                                                <w:rPr>
                                                  <w:rStyle w:val="span"/>
                                                  <w:rFonts w:ascii="Century Gothic" w:eastAsia="Century Gothic" w:hAnsi="Century Gothic" w:cs="Century Gothic"/>
                                                  <w:b/>
                                                  <w:bCs/>
                                                  <w:color w:val="FFFFFF"/>
                                                  <w:sz w:val="20"/>
                                                  <w:szCs w:val="20"/>
                                                </w:rPr>
                                                <w:t>Aug 2016–</w:t>
                                              </w:r>
                                              <w:r w:rsidR="001565F5" w:rsidRPr="00CB4C42">
                                                <w:rPr>
                                                  <w:rStyle w:val="span"/>
                                                  <w:rFonts w:ascii="Century Gothic" w:eastAsia="Century Gothic" w:hAnsi="Century Gothic" w:cs="Century Gothic"/>
                                                  <w:b/>
                                                  <w:bCs/>
                                                  <w:color w:val="FFFFFF"/>
                                                  <w:sz w:val="20"/>
                                                  <w:szCs w:val="20"/>
                                                </w:rPr>
                                                <w:t xml:space="preserve"> </w:t>
                                              </w:r>
                                              <w:r w:rsidRPr="00CB4C42">
                                                <w:rPr>
                                                  <w:rStyle w:val="span"/>
                                                  <w:rFonts w:ascii="Century Gothic" w:eastAsia="Century Gothic" w:hAnsi="Century Gothic" w:cs="Century Gothic"/>
                                                  <w:b/>
                                                  <w:bCs/>
                                                  <w:color w:val="FFFFFF"/>
                                                  <w:sz w:val="20"/>
                                                  <w:szCs w:val="20"/>
                                                </w:rPr>
                                                <w:t>Feb 2019</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C7809CD" id="Rectangle 3" o:spid="_x0000_s1027" style="position:absolute;left:0;text-align:left;margin-left:-135pt;margin-top:-2pt;width:100pt;height:1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" stroked="f">
                                  <v:fill opacity="0"/>
                                  <v:textbox style="mso-fit-shape-to-text:t" inset="0,0,0,0">
                                    <w:txbxContent>
                                      <w:p w14:paraId="7484D9D8" w14:textId="77777777" w:rsidR="0011002E" w:rsidRPr="00CB4C42" w:rsidRDefault="00CB4C42" w:rsidP="00CB4C42">
                                        <w:pPr>
                                          <w:spacing w:line="340" w:lineRule="atLeast"/>
                                          <w:rPr>
                                            <w:rStyle w:val="documentparagraphdateswrapper"/>
                                            <w:rFonts w:ascii="Century Gothic" w:eastAsia="Century Gothic" w:hAnsi="Century Gothic" w:cs="Century Gothic"/>
                                            <w:sz w:val="20"/>
                                            <w:szCs w:val="20"/>
                                          </w:rPr>
                                        </w:pPr>
                                        <w:r w:rsidRPr="00CB4C42">
                                          <w:rPr>
                                            <w:rStyle w:val="span"/>
                                            <w:rFonts w:ascii="Century Gothic" w:eastAsia="Century Gothic" w:hAnsi="Century Gothic" w:cs="Century Gothic"/>
                                            <w:b/>
                                            <w:bCs/>
                                            <w:color w:val="FFFFFF"/>
                                            <w:sz w:val="20"/>
                                            <w:szCs w:val="20"/>
                                          </w:rPr>
                                          <w:t>Aug 2016–</w:t>
                                        </w:r>
                                        <w:r w:rsidR="001565F5" w:rsidRPr="00CB4C42">
                                          <w:rPr>
                                            <w:rStyle w:val="span"/>
                                            <w:rFonts w:ascii="Century Gothic" w:eastAsia="Century Gothic" w:hAnsi="Century Gothic" w:cs="Century Gothic"/>
                                            <w:b/>
                                            <w:bCs/>
                                            <w:color w:val="FFFFFF"/>
                                            <w:sz w:val="20"/>
                                            <w:szCs w:val="20"/>
                                          </w:rPr>
                                          <w:t xml:space="preserve"> </w:t>
                                        </w:r>
                                        <w:r w:rsidRPr="00CB4C42">
                                          <w:rPr>
                                            <w:rStyle w:val="span"/>
                                            <w:rFonts w:ascii="Century Gothic" w:eastAsia="Century Gothic" w:hAnsi="Century Gothic" w:cs="Century Gothic"/>
                                            <w:b/>
                                            <w:bCs/>
                                            <w:color w:val="FFFFFF"/>
                                            <w:sz w:val="20"/>
                                            <w:szCs w:val="20"/>
                                          </w:rPr>
                                          <w:t>Feb 2019</w:t>
                                        </w:r>
                                      </w:p>
                                    </w:txbxContent>
                                  </v:textbox>
                                </v:rect>
                              </w:pict>
                            </mc:Fallback>
                          </mc:AlternateContent>
                        </w:r>
                      </w:p>
                    </w:tc>
                    <w:tc>
                      <w:tcPr>
                        <w:tcW w:w="8340" w:type="dxa"/>
                        <w:tcMar>
                          <w:top w:w="100" w:type="dxa"/>
                          <w:left w:w="0" w:type="dxa"/>
                          <w:bottom w:w="0" w:type="dxa"/>
                          <w:right w:w="0" w:type="dxa"/>
                        </w:tcMar>
                        <w:hideMark/>
                      </w:tcPr>
                      <w:p w14:paraId="7D1156E6" w14:textId="77777777" w:rsidR="008108D6" w:rsidRPr="00C246E0" w:rsidRDefault="008108D6" w:rsidP="008108D6">
                        <w:pPr>
                          <w:pStyle w:val="documentspanpaddedline"/>
                          <w:spacing w:line="340" w:lineRule="atLeast"/>
                          <w:rPr>
                            <w:rStyle w:val="documentsinglecolumnCharacter"/>
                            <w:rFonts w:ascii="Arial" w:eastAsia="Century Gothic" w:hAnsi="Arial" w:cs="Arial"/>
                            <w:color w:val="000000"/>
                            <w:sz w:val="28"/>
                            <w:szCs w:val="28"/>
                          </w:rPr>
                        </w:pPr>
                        <w:r w:rsidRPr="00C246E0">
                          <w:rPr>
                            <w:rStyle w:val="documentspanjobtitle"/>
                            <w:rFonts w:ascii="Arial" w:eastAsia="Century Gothic" w:hAnsi="Arial" w:cs="Arial"/>
                            <w:color w:val="000000"/>
                            <w:sz w:val="28"/>
                            <w:szCs w:val="28"/>
                          </w:rPr>
                          <w:t xml:space="preserve">AWS Solutions Architect     </w:t>
                        </w:r>
                      </w:p>
                      <w:p w14:paraId="1D3FAE91" w14:textId="77777777" w:rsidR="008108D6" w:rsidRPr="00C246E0" w:rsidRDefault="008108D6" w:rsidP="008108D6">
                        <w:pPr>
                          <w:pStyle w:val="documentspanpaddedline"/>
                          <w:spacing w:line="340" w:lineRule="atLeast"/>
                          <w:rPr>
                            <w:rStyle w:val="span"/>
                            <w:rFonts w:ascii="Arial" w:eastAsia="Century Gothic" w:hAnsi="Arial" w:cs="Arial"/>
                            <w:i/>
                            <w:iCs/>
                            <w:color w:val="000000"/>
                            <w:sz w:val="22"/>
                            <w:szCs w:val="22"/>
                          </w:rPr>
                        </w:pPr>
                        <w:r w:rsidRPr="00C246E0">
                          <w:rPr>
                            <w:rStyle w:val="span"/>
                            <w:rFonts w:ascii="Arial" w:eastAsia="Century Gothic" w:hAnsi="Arial" w:cs="Arial"/>
                            <w:i/>
                            <w:iCs/>
                            <w:color w:val="000000"/>
                            <w:sz w:val="22"/>
                            <w:szCs w:val="22"/>
                          </w:rPr>
                          <w:t>Company 2                                                                                                  City, State</w:t>
                        </w:r>
                      </w:p>
                      <w:p w14:paraId="2F18B1A4" w14:textId="77777777" w:rsidR="00C246E0" w:rsidRPr="00C246E0" w:rsidRDefault="00C246E0" w:rsidP="008108D6">
                        <w:pPr>
                          <w:pStyle w:val="documentspanpaddedline"/>
                          <w:spacing w:line="340" w:lineRule="atLeast"/>
                          <w:rPr>
                            <w:rStyle w:val="documentsinglecolumnCharacter"/>
                            <w:rFonts w:ascii="Arial" w:eastAsia="Century Gothic" w:hAnsi="Arial" w:cs="Arial"/>
                            <w:i/>
                            <w:iCs/>
                            <w:color w:val="000000"/>
                            <w:sz w:val="22"/>
                            <w:szCs w:val="22"/>
                          </w:rPr>
                        </w:pPr>
                      </w:p>
                      <w:p w14:paraId="6163A68F"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 xml:space="preserve">Created CloudFront distributions to serve content from edge locations to users </w:t>
                        </w:r>
                        <w:proofErr w:type="gramStart"/>
                        <w:r w:rsidRPr="00C246E0">
                          <w:rPr>
                            <w:rStyle w:val="span"/>
                            <w:rFonts w:ascii="Arial" w:eastAsia="Century Gothic" w:hAnsi="Arial" w:cs="Arial"/>
                            <w:color w:val="000000"/>
                            <w:sz w:val="22"/>
                            <w:szCs w:val="22"/>
                          </w:rPr>
                          <w:t>so as to</w:t>
                        </w:r>
                        <w:proofErr w:type="gramEnd"/>
                        <w:r w:rsidRPr="00C246E0">
                          <w:rPr>
                            <w:rStyle w:val="span"/>
                            <w:rFonts w:ascii="Arial" w:eastAsia="Century Gothic" w:hAnsi="Arial" w:cs="Arial"/>
                            <w:color w:val="000000"/>
                            <w:sz w:val="22"/>
                            <w:szCs w:val="22"/>
                          </w:rPr>
                          <w:t xml:space="preserve"> minimize the load on the</w:t>
                        </w:r>
                        <w:r w:rsidRPr="00C246E0">
                          <w:rPr>
                            <w:rStyle w:val="span"/>
                            <w:rFonts w:ascii="Arial" w:eastAsia="Century Gothic" w:hAnsi="Arial" w:cs="Arial"/>
                            <w:color w:val="000000"/>
                            <w:sz w:val="22"/>
                            <w:szCs w:val="22"/>
                          </w:rPr>
                          <w:br/>
                          <w:t>frontend servers.</w:t>
                        </w:r>
                      </w:p>
                      <w:p w14:paraId="46F9AED0" w14:textId="77777777" w:rsidR="00FA3211" w:rsidRPr="00C246E0" w:rsidRDefault="001565F5" w:rsidP="00FA3211">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 xml:space="preserve">Configured private and public FQDN for </w:t>
                        </w:r>
                        <w:proofErr w:type="spellStart"/>
                        <w:proofErr w:type="gramStart"/>
                        <w:r w:rsidRPr="00C246E0">
                          <w:rPr>
                            <w:rStyle w:val="span"/>
                            <w:rFonts w:ascii="Arial" w:eastAsia="Century Gothic" w:hAnsi="Arial" w:cs="Arial"/>
                            <w:color w:val="000000"/>
                            <w:sz w:val="22"/>
                            <w:szCs w:val="22"/>
                          </w:rPr>
                          <w:t>Dev,QA</w:t>
                        </w:r>
                        <w:proofErr w:type="gramEnd"/>
                        <w:r w:rsidRPr="00C246E0">
                          <w:rPr>
                            <w:rStyle w:val="span"/>
                            <w:rFonts w:ascii="Arial" w:eastAsia="Century Gothic" w:hAnsi="Arial" w:cs="Arial"/>
                            <w:color w:val="000000"/>
                            <w:sz w:val="22"/>
                            <w:szCs w:val="22"/>
                          </w:rPr>
                          <w:t>,Prod</w:t>
                        </w:r>
                        <w:proofErr w:type="spellEnd"/>
                        <w:r w:rsidRPr="00C246E0">
                          <w:rPr>
                            <w:rStyle w:val="span"/>
                            <w:rFonts w:ascii="Arial" w:eastAsia="Century Gothic" w:hAnsi="Arial" w:cs="Arial"/>
                            <w:color w:val="000000"/>
                            <w:sz w:val="22"/>
                            <w:szCs w:val="22"/>
                          </w:rPr>
                          <w:t xml:space="preserve"> EC2, instances and Load balancers by creating respective</w:t>
                        </w:r>
                        <w:r w:rsidRPr="00C246E0">
                          <w:rPr>
                            <w:rStyle w:val="span"/>
                            <w:rFonts w:ascii="Arial" w:eastAsia="Century Gothic" w:hAnsi="Arial" w:cs="Arial"/>
                            <w:color w:val="000000"/>
                            <w:sz w:val="22"/>
                            <w:szCs w:val="22"/>
                          </w:rPr>
                          <w:br/>
                          <w:t>records in internal DNS server and using Route53 for public internet hostname.</w:t>
                        </w:r>
                      </w:p>
                      <w:p w14:paraId="73B44CDB" w14:textId="77777777" w:rsidR="00FA3211" w:rsidRPr="00C246E0" w:rsidRDefault="00FA3211" w:rsidP="00FA3211">
                        <w:pPr>
                          <w:pStyle w:val="documentulli"/>
                          <w:numPr>
                            <w:ilvl w:val="0"/>
                            <w:numId w:val="2"/>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Interact with management levels at a client and/or within Accenture</w:t>
                        </w:r>
                      </w:p>
                      <w:p w14:paraId="66F571F4" w14:textId="77777777" w:rsidR="00FA3211" w:rsidRPr="00C246E0" w:rsidRDefault="00FA3211" w:rsidP="00FA3211">
                        <w:pPr>
                          <w:pStyle w:val="documentulli"/>
                          <w:numPr>
                            <w:ilvl w:val="0"/>
                            <w:numId w:val="2"/>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Design and Implement AWS architectures and environments</w:t>
                        </w:r>
                      </w:p>
                      <w:p w14:paraId="71219C57" w14:textId="77777777" w:rsidR="00FA3211" w:rsidRPr="00C246E0" w:rsidRDefault="00FA3211" w:rsidP="00FA3211">
                        <w:pPr>
                          <w:pStyle w:val="documentulli"/>
                          <w:numPr>
                            <w:ilvl w:val="0"/>
                            <w:numId w:val="2"/>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Design Native Cloud Application Architectures or optimize applications for AWS</w:t>
                        </w:r>
                      </w:p>
                      <w:p w14:paraId="3177BBBA" w14:textId="77777777" w:rsidR="00FA3211" w:rsidRPr="00C246E0" w:rsidRDefault="00FA3211" w:rsidP="00FA3211">
                        <w:pPr>
                          <w:pStyle w:val="documentulli"/>
                          <w:numPr>
                            <w:ilvl w:val="0"/>
                            <w:numId w:val="2"/>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 xml:space="preserve">Design Migration Approaches from On Prem to AWS using AWS native tools including </w:t>
                        </w:r>
                        <w:proofErr w:type="spellStart"/>
                        <w:r w:rsidRPr="00C246E0">
                          <w:rPr>
                            <w:rFonts w:ascii="Arial" w:hAnsi="Arial" w:cs="Arial"/>
                            <w:sz w:val="22"/>
                            <w:szCs w:val="22"/>
                          </w:rPr>
                          <w:t>CloudEndure</w:t>
                        </w:r>
                        <w:proofErr w:type="spellEnd"/>
                        <w:r w:rsidRPr="00C246E0">
                          <w:rPr>
                            <w:rFonts w:ascii="Arial" w:hAnsi="Arial" w:cs="Arial"/>
                            <w:sz w:val="22"/>
                            <w:szCs w:val="22"/>
                          </w:rPr>
                          <w:t xml:space="preserve">, MGN, </w:t>
                        </w:r>
                        <w:proofErr w:type="spellStart"/>
                        <w:r w:rsidRPr="00C246E0">
                          <w:rPr>
                            <w:rFonts w:ascii="Arial" w:hAnsi="Arial" w:cs="Arial"/>
                            <w:sz w:val="22"/>
                            <w:szCs w:val="22"/>
                          </w:rPr>
                          <w:t>DataSync</w:t>
                        </w:r>
                        <w:proofErr w:type="spellEnd"/>
                      </w:p>
                      <w:p w14:paraId="5969ADCE"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Scaled distributed in-memory cache environment in the cloud using Elastic cache.</w:t>
                        </w:r>
                      </w:p>
                      <w:p w14:paraId="463D8C81"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Managed automated backups and created own backup snapshots when needed.</w:t>
                        </w:r>
                      </w:p>
                      <w:p w14:paraId="42441471"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Provided installation &amp; maintenance of Puppet infrastructure and developed Puppet manifests &amp; modules for</w:t>
                        </w:r>
                        <w:r w:rsidRPr="00C246E0">
                          <w:rPr>
                            <w:rStyle w:val="span"/>
                            <w:rFonts w:ascii="Arial" w:eastAsia="Century Gothic" w:hAnsi="Arial" w:cs="Arial"/>
                            <w:color w:val="000000"/>
                            <w:sz w:val="22"/>
                            <w:szCs w:val="22"/>
                          </w:rPr>
                          <w:br/>
                          <w:t>configuration management.</w:t>
                        </w:r>
                      </w:p>
                      <w:p w14:paraId="48D11C40"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lastRenderedPageBreak/>
                          <w:t>Created Jenkins programmatic user in AIM with appropriate group assigned policy for Jenkins configuration and</w:t>
                        </w:r>
                        <w:r w:rsidRPr="00C246E0">
                          <w:rPr>
                            <w:rStyle w:val="span"/>
                            <w:rFonts w:ascii="Arial" w:eastAsia="Century Gothic" w:hAnsi="Arial" w:cs="Arial"/>
                            <w:color w:val="000000"/>
                            <w:sz w:val="22"/>
                            <w:szCs w:val="22"/>
                          </w:rPr>
                          <w:br/>
                          <w:t>CI/CD setup.</w:t>
                        </w:r>
                      </w:p>
                      <w:p w14:paraId="19359DFE" w14:textId="7F47A9D5" w:rsidR="0011002E"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Deployed and configured Git repositories with branching, tagging, and notifications. Experienced and proficient in</w:t>
                        </w:r>
                        <w:r w:rsidRPr="00C246E0">
                          <w:rPr>
                            <w:rStyle w:val="span"/>
                            <w:rFonts w:ascii="Arial" w:eastAsia="Century Gothic" w:hAnsi="Arial" w:cs="Arial"/>
                            <w:color w:val="000000"/>
                            <w:sz w:val="22"/>
                            <w:szCs w:val="22"/>
                          </w:rPr>
                          <w:br/>
                          <w:t>deploying and administering GitHub.</w:t>
                        </w:r>
                      </w:p>
                      <w:p w14:paraId="7B4B584C" w14:textId="77777777" w:rsidR="00A315E6" w:rsidRPr="00C246E0" w:rsidRDefault="00A315E6" w:rsidP="00A315E6">
                        <w:pPr>
                          <w:pStyle w:val="documentulli"/>
                          <w:spacing w:line="340" w:lineRule="atLeast"/>
                          <w:ind w:left="320"/>
                          <w:rPr>
                            <w:rStyle w:val="span"/>
                            <w:rFonts w:ascii="Arial" w:eastAsia="Century Gothic" w:hAnsi="Arial" w:cs="Arial"/>
                            <w:color w:val="000000"/>
                            <w:sz w:val="22"/>
                            <w:szCs w:val="22"/>
                          </w:rPr>
                        </w:pPr>
                      </w:p>
                      <w:p w14:paraId="38FACB7A" w14:textId="77777777" w:rsidR="00C246E0" w:rsidRPr="00C246E0" w:rsidRDefault="00C246E0" w:rsidP="00C246E0">
                        <w:pPr>
                          <w:pStyle w:val="documentulli"/>
                          <w:spacing w:line="340" w:lineRule="atLeast"/>
                          <w:ind w:left="320"/>
                          <w:rPr>
                            <w:rStyle w:val="span"/>
                            <w:rFonts w:ascii="Arial" w:eastAsia="Century Gothic" w:hAnsi="Arial" w:cs="Arial"/>
                            <w:color w:val="000000"/>
                            <w:sz w:val="22"/>
                            <w:szCs w:val="22"/>
                          </w:rPr>
                        </w:pPr>
                      </w:p>
                    </w:tc>
                  </w:tr>
                </w:tbl>
                <w:p w14:paraId="6C7C077B" w14:textId="77777777" w:rsidR="0011002E" w:rsidRPr="00C246E0"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475B84EF" w14:textId="77777777">
                    <w:trPr>
                      <w:tblCellSpacing w:w="0" w:type="dxa"/>
                    </w:trPr>
                    <w:tc>
                      <w:tcPr>
                        <w:tcW w:w="500" w:type="dxa"/>
                        <w:tcMar>
                          <w:top w:w="100" w:type="dxa"/>
                          <w:left w:w="0" w:type="dxa"/>
                          <w:bottom w:w="0" w:type="dxa"/>
                          <w:right w:w="0" w:type="dxa"/>
                        </w:tcMar>
                        <w:hideMark/>
                      </w:tcPr>
                      <w:p w14:paraId="6D37E7E7" w14:textId="6A8D6116"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3600" behindDoc="0" locked="0" layoutInCell="1" allowOverlap="1" wp14:anchorId="341CCEC5" wp14:editId="5035387A">
                              <wp:simplePos x="0" y="0"/>
                              <wp:positionH relativeFrom="column">
                                <wp:posOffset>-63500</wp:posOffset>
                              </wp:positionH>
                              <wp:positionV relativeFrom="paragraph">
                                <wp:posOffset>50800</wp:posOffset>
                              </wp:positionV>
                              <wp:extent cx="102094" cy="102158"/>
                              <wp:effectExtent l="0" t="0" r="0" b="0"/>
                              <wp:wrapNone/>
                              <wp:docPr id="100052" name="Picture 1000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2"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r w:rsidR="0031333F">
                          <w:rPr>
                            <w:rFonts w:ascii="Arial" w:hAnsi="Arial" w:cs="Arial"/>
                            <w:noProof/>
                          </w:rPr>
                          <mc:AlternateContent>
                            <mc:Choice Requires="wps">
                              <w:drawing>
                                <wp:anchor distT="0" distB="0" distL="114300" distR="114300" simplePos="0" relativeHeight="251674624" behindDoc="0" locked="0" layoutInCell="1" allowOverlap="1" wp14:anchorId="24C48327" wp14:editId="71E147D3">
                                  <wp:simplePos x="0" y="0"/>
                                  <wp:positionH relativeFrom="column">
                                    <wp:posOffset>-1714500</wp:posOffset>
                                  </wp:positionH>
                                  <wp:positionV relativeFrom="paragraph">
                                    <wp:posOffset>-25400</wp:posOffset>
                                  </wp:positionV>
                                  <wp:extent cx="1270000" cy="215900"/>
                                  <wp:effectExtent l="3175" t="0" r="3175" b="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215900"/>
                                          </a:xfrm>
                                          <a:prstGeom prst="rect">
                                            <a:avLst/>
                                          </a:prstGeom>
                                          <a:solidFill>
                                            <a:srgbClr val="FFFFFF">
                                              <a:alpha val="0"/>
                                            </a:srgbClr>
                                          </a:solidFill>
                                          <a:ln>
                                            <a:noFill/>
                                          </a:ln>
                                          <a:extLst>
                                            <a:ext uri="{91240B29-F687-4F45-9708-019B960494DF}">
                                              <a14:hiddenLine xmlns:a14="http://schemas.microsoft.com/office/drawing/2010/main" w="9525">
                                                <a:noFill/>
                                                <a:miter lim="800000"/>
                                                <a:headEnd/>
                                                <a:tailEnd/>
                                              </a14:hiddenLine>
                                            </a:ext>
                                          </a:extLst>
                                        </wps:spPr>
                                        <wps:txbx>
                                          <w:txbxContent>
                                            <w:p w14:paraId="2CDCED75" w14:textId="77777777" w:rsidR="0011002E" w:rsidRPr="008108D6" w:rsidRDefault="008108D6" w:rsidP="008108D6">
                                              <w:pPr>
                                                <w:spacing w:line="340" w:lineRule="atLeast"/>
                                                <w:rPr>
                                                  <w:rStyle w:val="documentparagraphdateswrapper"/>
                                                  <w:rFonts w:ascii="Century Gothic" w:eastAsia="Century Gothic" w:hAnsi="Century Gothic" w:cs="Century Gothic"/>
                                                  <w:sz w:val="20"/>
                                                  <w:szCs w:val="20"/>
                                                </w:rPr>
                                              </w:pPr>
                                              <w:r>
                                                <w:rPr>
                                                  <w:rStyle w:val="span"/>
                                                  <w:rFonts w:ascii="Century Gothic" w:eastAsia="Century Gothic" w:hAnsi="Century Gothic" w:cs="Century Gothic"/>
                                                  <w:b/>
                                                  <w:bCs/>
                                                  <w:color w:val="FFFFFF"/>
                                                  <w:sz w:val="20"/>
                                                  <w:szCs w:val="20"/>
                                                </w:rPr>
                                                <w:t>July 2012</w:t>
                                              </w:r>
                                              <w:r w:rsidRPr="008108D6">
                                                <w:rPr>
                                                  <w:rStyle w:val="span"/>
                                                  <w:rFonts w:ascii="Century Gothic" w:eastAsia="Century Gothic" w:hAnsi="Century Gothic" w:cs="Century Gothic"/>
                                                  <w:b/>
                                                  <w:bCs/>
                                                  <w:color w:val="FFFFFF"/>
                                                  <w:sz w:val="20"/>
                                                  <w:szCs w:val="20"/>
                                                </w:rPr>
                                                <w:t>-Aug 2016</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4C48327" id="Rectangle 4" o:spid="_x0000_s1028" style="position:absolute;left:0;text-align:left;margin-left:-135pt;margin-top:-2pt;width:100pt;height:1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" stroked="f">
                                  <v:fill opacity="0"/>
                                  <v:textbox style="mso-fit-shape-to-text:t" inset="0,0,0,0">
                                    <w:txbxContent>
                                      <w:p w14:paraId="2CDCED75" w14:textId="77777777" w:rsidR="0011002E" w:rsidRPr="008108D6" w:rsidRDefault="008108D6" w:rsidP="008108D6">
                                        <w:pPr>
                                          <w:spacing w:line="340" w:lineRule="atLeast"/>
                                          <w:rPr>
                                            <w:rStyle w:val="documentparagraphdateswrapper"/>
                                            <w:rFonts w:ascii="Century Gothic" w:eastAsia="Century Gothic" w:hAnsi="Century Gothic" w:cs="Century Gothic"/>
                                            <w:sz w:val="20"/>
                                            <w:szCs w:val="20"/>
                                          </w:rPr>
                                        </w:pPr>
                                        <w:r>
                                          <w:rPr>
                                            <w:rStyle w:val="span"/>
                                            <w:rFonts w:ascii="Century Gothic" w:eastAsia="Century Gothic" w:hAnsi="Century Gothic" w:cs="Century Gothic"/>
                                            <w:b/>
                                            <w:bCs/>
                                            <w:color w:val="FFFFFF"/>
                                            <w:sz w:val="20"/>
                                            <w:szCs w:val="20"/>
                                          </w:rPr>
                                          <w:t>July 2012</w:t>
                                        </w:r>
                                        <w:r w:rsidRPr="008108D6">
                                          <w:rPr>
                                            <w:rStyle w:val="span"/>
                                            <w:rFonts w:ascii="Century Gothic" w:eastAsia="Century Gothic" w:hAnsi="Century Gothic" w:cs="Century Gothic"/>
                                            <w:b/>
                                            <w:bCs/>
                                            <w:color w:val="FFFFFF"/>
                                            <w:sz w:val="20"/>
                                            <w:szCs w:val="20"/>
                                          </w:rPr>
                                          <w:t>-Aug 2016</w:t>
                                        </w:r>
                                      </w:p>
                                    </w:txbxContent>
                                  </v:textbox>
                                </v:rect>
                              </w:pict>
                            </mc:Fallback>
                          </mc:AlternateContent>
                        </w:r>
                      </w:p>
                    </w:tc>
                    <w:tc>
                      <w:tcPr>
                        <w:tcW w:w="8340" w:type="dxa"/>
                        <w:tcMar>
                          <w:top w:w="100" w:type="dxa"/>
                          <w:left w:w="0" w:type="dxa"/>
                          <w:bottom w:w="0" w:type="dxa"/>
                          <w:right w:w="0" w:type="dxa"/>
                        </w:tcMar>
                        <w:hideMark/>
                      </w:tcPr>
                      <w:p w14:paraId="14C86A41" w14:textId="77777777" w:rsidR="0011002E" w:rsidRPr="00C246E0" w:rsidRDefault="001565F5">
                        <w:pPr>
                          <w:pStyle w:val="documentspanpaddedline"/>
                          <w:spacing w:line="340" w:lineRule="atLeast"/>
                          <w:rPr>
                            <w:rStyle w:val="documentsinglecolumnCharacter"/>
                            <w:rFonts w:ascii="Arial" w:eastAsia="Century Gothic" w:hAnsi="Arial" w:cs="Arial"/>
                            <w:color w:val="000000"/>
                            <w:sz w:val="22"/>
                            <w:szCs w:val="22"/>
                          </w:rPr>
                        </w:pPr>
                        <w:r w:rsidRPr="00C246E0">
                          <w:rPr>
                            <w:rStyle w:val="documentspanjobtitle"/>
                            <w:rFonts w:ascii="Arial" w:eastAsia="Century Gothic" w:hAnsi="Arial" w:cs="Arial"/>
                            <w:color w:val="000000"/>
                            <w:sz w:val="28"/>
                            <w:szCs w:val="28"/>
                          </w:rPr>
                          <w:t>AWS Solutions Architect</w:t>
                        </w:r>
                      </w:p>
                      <w:p w14:paraId="67A0F14A" w14:textId="77777777" w:rsidR="0011002E" w:rsidRPr="00C246E0" w:rsidRDefault="008108D6">
                        <w:pPr>
                          <w:pStyle w:val="documentspanpaddedline"/>
                          <w:spacing w:line="340" w:lineRule="atLeast"/>
                          <w:rPr>
                            <w:rStyle w:val="documentsinglecolumnCharacter"/>
                            <w:rFonts w:ascii="Arial" w:eastAsia="Century Gothic" w:hAnsi="Arial" w:cs="Arial"/>
                            <w:b/>
                            <w:i/>
                            <w:iCs/>
                            <w:color w:val="000000"/>
                            <w:sz w:val="22"/>
                            <w:szCs w:val="22"/>
                          </w:rPr>
                        </w:pPr>
                        <w:r w:rsidRPr="00C246E0">
                          <w:rPr>
                            <w:rStyle w:val="span"/>
                            <w:rFonts w:ascii="Arial" w:eastAsia="Century Gothic" w:hAnsi="Arial" w:cs="Arial"/>
                            <w:b/>
                            <w:i/>
                            <w:iCs/>
                            <w:color w:val="000000"/>
                            <w:sz w:val="22"/>
                            <w:szCs w:val="22"/>
                          </w:rPr>
                          <w:t>Company 3</w:t>
                        </w:r>
                        <w:r w:rsidR="00862F4E" w:rsidRPr="00C246E0">
                          <w:rPr>
                            <w:rStyle w:val="span"/>
                            <w:rFonts w:ascii="Arial" w:eastAsia="Century Gothic" w:hAnsi="Arial" w:cs="Arial"/>
                            <w:b/>
                            <w:i/>
                            <w:iCs/>
                            <w:color w:val="000000"/>
                            <w:sz w:val="22"/>
                            <w:szCs w:val="22"/>
                          </w:rPr>
                          <w:t xml:space="preserve">                                                                                        </w:t>
                        </w:r>
                        <w:r w:rsidR="001565F5" w:rsidRPr="00C246E0">
                          <w:rPr>
                            <w:rStyle w:val="span"/>
                            <w:rFonts w:ascii="Arial" w:eastAsia="Century Gothic" w:hAnsi="Arial" w:cs="Arial"/>
                            <w:b/>
                            <w:i/>
                            <w:iCs/>
                            <w:color w:val="000000"/>
                            <w:sz w:val="22"/>
                            <w:szCs w:val="22"/>
                          </w:rPr>
                          <w:t xml:space="preserve"> </w:t>
                        </w:r>
                        <w:r w:rsidR="00862F4E" w:rsidRPr="00C246E0">
                          <w:rPr>
                            <w:rStyle w:val="span"/>
                            <w:rFonts w:ascii="Arial" w:eastAsia="Century Gothic" w:hAnsi="Arial" w:cs="Arial"/>
                            <w:b/>
                            <w:i/>
                            <w:iCs/>
                            <w:color w:val="000000"/>
                            <w:sz w:val="22"/>
                            <w:szCs w:val="22"/>
                          </w:rPr>
                          <w:t xml:space="preserve">        City, State</w:t>
                        </w:r>
                      </w:p>
                      <w:p w14:paraId="24558E22" w14:textId="77777777" w:rsidR="00C246E0" w:rsidRDefault="001565F5" w:rsidP="00C246E0">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Identified, analyzed and resolved infrastructure vulnerabilities and application deployment issues.</w:t>
                        </w:r>
                      </w:p>
                      <w:p w14:paraId="013A7790"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Expert knowledge of systems design, enterprise architecting and implementing large retail business systems</w:t>
                        </w:r>
                      </w:p>
                      <w:p w14:paraId="3B096E2F"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Strong organizational, analytical, and critical thinking and leadership skills</w:t>
                        </w:r>
                      </w:p>
                      <w:p w14:paraId="73D4D49E"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Leads the architecture for current business solutions and future business needs.</w:t>
                        </w:r>
                      </w:p>
                      <w:p w14:paraId="46EDAB02"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Acts as the subject-matter expert for multiple technology solutions including APIM, API, Integration Security, data streaming/</w:t>
                        </w:r>
                        <w:proofErr w:type="gramStart"/>
                        <w:r w:rsidRPr="00C246E0">
                          <w:rPr>
                            <w:rFonts w:ascii="Arial" w:hAnsi="Arial" w:cs="Arial"/>
                            <w:sz w:val="22"/>
                            <w:szCs w:val="22"/>
                          </w:rPr>
                          <w:t>events ,Operational</w:t>
                        </w:r>
                        <w:proofErr w:type="gramEnd"/>
                        <w:r w:rsidRPr="00C246E0">
                          <w:rPr>
                            <w:rFonts w:ascii="Arial" w:hAnsi="Arial" w:cs="Arial"/>
                            <w:sz w:val="22"/>
                            <w:szCs w:val="22"/>
                          </w:rPr>
                          <w:t xml:space="preserve"> data store, and data movement pipelines.</w:t>
                        </w:r>
                      </w:p>
                      <w:p w14:paraId="26C63E13"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Sets architectural and technical standards for the practice.</w:t>
                        </w:r>
                      </w:p>
                      <w:p w14:paraId="1E482A48"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Leverages experience and technical leadership to drive best practices in Thrivent’s environments.</w:t>
                        </w:r>
                      </w:p>
                      <w:p w14:paraId="518ADBA8"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Ensures that enterprise architecture standards, policies, and procedures are enacted uniformly across application development.</w:t>
                        </w:r>
                      </w:p>
                      <w:p w14:paraId="57198B28"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Applies business, industry, and technical knowledge (across multiple assets, domains, platforms, technologies, vendors, etc.) to lead the delivery of innovative solutions.</w:t>
                        </w:r>
                      </w:p>
                      <w:p w14:paraId="09FC502E"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Displays comfort dealing with ambiguity while solving complex problems, driving innovation, and striving for continuous improvement.</w:t>
                        </w:r>
                      </w:p>
                      <w:p w14:paraId="2F9CB59A" w14:textId="77777777" w:rsidR="0011002E" w:rsidRPr="00C246E0" w:rsidRDefault="001565F5">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Reviewed existing systems and made recommendations for improvements.</w:t>
                        </w:r>
                      </w:p>
                      <w:p w14:paraId="29EF93F6" w14:textId="77777777" w:rsidR="0011002E" w:rsidRPr="00C246E0" w:rsidRDefault="001565F5">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Identified gaps in market to spot opportunities to create value propositions.</w:t>
                        </w:r>
                      </w:p>
                      <w:p w14:paraId="670C14FD" w14:textId="77777777" w:rsidR="0011002E" w:rsidRPr="00C246E0" w:rsidRDefault="001565F5">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Worked with teams of talented software engineers to define, build and maintain cloud infrastructure.</w:t>
                        </w:r>
                      </w:p>
                      <w:p w14:paraId="558E18D5" w14:textId="77777777" w:rsidR="0011002E" w:rsidRPr="00C246E0" w:rsidRDefault="001565F5">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Customized in-development software to clients' current hardware environments, designing applications to span multiple systems.</w:t>
                        </w:r>
                      </w:p>
                    </w:tc>
                  </w:tr>
                </w:tbl>
                <w:p w14:paraId="1D07B1B3" w14:textId="77777777" w:rsidR="0011002E" w:rsidRPr="00C246E0" w:rsidRDefault="0011002E">
                  <w:pPr>
                    <w:rPr>
                      <w:rStyle w:val="documentsectiontitle"/>
                      <w:rFonts w:ascii="Arial" w:eastAsia="Century Gothic" w:hAnsi="Arial" w:cs="Arial"/>
                      <w:b/>
                      <w:bCs/>
                    </w:rPr>
                  </w:pPr>
                </w:p>
              </w:tc>
            </w:tr>
          </w:tbl>
          <w:p w14:paraId="5DA6B294" w14:textId="77777777" w:rsidR="0011002E" w:rsidRPr="00C246E0" w:rsidRDefault="0011002E">
            <w:pPr>
              <w:rPr>
                <w:rFonts w:ascii="Arial" w:hAnsi="Arial" w:cs="Arial"/>
                <w:vanish/>
              </w:rPr>
            </w:pPr>
          </w:p>
          <w:tbl>
            <w:tblPr>
              <w:tblStyle w:val="documentsectionTable"/>
              <w:tblW w:w="0" w:type="auto"/>
              <w:tblCellSpacing w:w="0" w:type="dxa"/>
              <w:tblLayout w:type="fixed"/>
              <w:tblCellMar>
                <w:left w:w="0" w:type="dxa"/>
                <w:right w:w="0" w:type="dxa"/>
              </w:tblCellMar>
              <w:tblLook w:val="05E0" w:firstRow="1" w:lastRow="1" w:firstColumn="1" w:lastColumn="1" w:noHBand="0" w:noVBand="1"/>
            </w:tblPr>
            <w:tblGrid>
              <w:gridCol w:w="240"/>
              <w:gridCol w:w="8860"/>
            </w:tblGrid>
            <w:tr w:rsidR="0011002E" w:rsidRPr="00C246E0" w14:paraId="239BE788" w14:textId="77777777">
              <w:trPr>
                <w:tblCellSpacing w:w="0" w:type="dxa"/>
              </w:trPr>
              <w:tc>
                <w:tcPr>
                  <w:tcW w:w="240" w:type="dxa"/>
                  <w:tcMar>
                    <w:top w:w="0" w:type="dxa"/>
                    <w:left w:w="0" w:type="dxa"/>
                    <w:bottom w:w="0" w:type="dxa"/>
                    <w:right w:w="0" w:type="dxa"/>
                  </w:tcMar>
                  <w:hideMark/>
                </w:tcPr>
                <w:p w14:paraId="5F1DB86C" w14:textId="77777777" w:rsidR="0011002E" w:rsidRPr="00C246E0" w:rsidRDefault="0011002E">
                  <w:pPr>
                    <w:pStyle w:val="documentsectionleftmargincellParagraph"/>
                    <w:spacing w:line="320" w:lineRule="atLeast"/>
                    <w:rPr>
                      <w:rStyle w:val="documentsectionleftmargincell"/>
                      <w:rFonts w:ascii="Arial" w:eastAsia="Century Gothic" w:hAnsi="Arial" w:cs="Arial"/>
                      <w:sz w:val="22"/>
                      <w:szCs w:val="22"/>
                    </w:rPr>
                  </w:pPr>
                </w:p>
              </w:tc>
              <w:tc>
                <w:tcPr>
                  <w:tcW w:w="8860" w:type="dxa"/>
                  <w:tcBorders>
                    <w:left w:val="single" w:sz="8" w:space="0" w:color="CCCCCC"/>
                  </w:tcBorders>
                  <w:tcMar>
                    <w:top w:w="0" w:type="dxa"/>
                    <w:left w:w="10" w:type="dxa"/>
                    <w:bottom w:w="0" w:type="dxa"/>
                    <w:right w:w="0" w:type="dxa"/>
                  </w:tcMar>
                  <w:hideMark/>
                </w:tcPr>
                <w:p w14:paraId="1238ED37" w14:textId="77777777" w:rsidR="0011002E" w:rsidRPr="00C246E0" w:rsidRDefault="001565F5">
                  <w:pPr>
                    <w:pStyle w:val="documentsectionparagraphwrapperheading"/>
                    <w:pBdr>
                      <w:top w:val="none" w:sz="0" w:space="15" w:color="auto"/>
                      <w:bottom w:val="none" w:sz="0" w:space="10" w:color="auto"/>
                    </w:pBdr>
                    <w:spacing w:line="320" w:lineRule="atLeast"/>
                    <w:ind w:left="500"/>
                    <w:rPr>
                      <w:rStyle w:val="documentsectionparagraphwrapper"/>
                      <w:rFonts w:ascii="Arial" w:eastAsia="Century Gothic" w:hAnsi="Arial" w:cs="Arial"/>
                      <w:b/>
                      <w:bCs/>
                      <w:color w:val="002E58"/>
                      <w:sz w:val="22"/>
                      <w:szCs w:val="22"/>
                    </w:rPr>
                  </w:pPr>
                  <w:r w:rsidRPr="00C246E0">
                    <w:rPr>
                      <w:rStyle w:val="documentheadingIcon"/>
                      <w:rFonts w:ascii="Arial" w:eastAsia="Century Gothic" w:hAnsi="Arial" w:cs="Arial"/>
                      <w:b/>
                      <w:bCs/>
                      <w:noProof/>
                      <w:color w:val="002E58"/>
                      <w:sz w:val="22"/>
                      <w:szCs w:val="22"/>
                    </w:rPr>
                    <w:drawing>
                      <wp:anchor distT="0" distB="0" distL="114300" distR="114300" simplePos="0" relativeHeight="251675648" behindDoc="0" locked="0" layoutInCell="1" allowOverlap="1" wp14:anchorId="21E8390D" wp14:editId="64E15EF1">
                        <wp:simplePos x="0" y="0"/>
                        <wp:positionH relativeFrom="column">
                          <wp:posOffset>-190500</wp:posOffset>
                        </wp:positionH>
                        <wp:positionV relativeFrom="paragraph">
                          <wp:posOffset>127000</wp:posOffset>
                        </wp:positionV>
                        <wp:extent cx="368466" cy="368677"/>
                        <wp:effectExtent l="0" t="0" r="0" b="0"/>
                        <wp:wrapNone/>
                        <wp:docPr id="100054" name="Picture 1000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4" name=""/>
                                <pic:cNvPicPr>
                                  <a:picLocks/>
                                </pic:cNvPicPr>
                              </pic:nvPicPr>
                              <pic:blipFill>
                                <a:blip r:embed="rId13" cstate="print"/>
                                <a:stretch>
                                  <a:fillRect/>
                                </a:stretch>
                              </pic:blipFill>
                              <pic:spPr>
                                <a:xfrm>
                                  <a:off x="0" y="0"/>
                                  <a:ext cx="368466" cy="368677"/>
                                </a:xfrm>
                                <a:prstGeom prst="rect">
                                  <a:avLst/>
                                </a:prstGeom>
                              </pic:spPr>
                            </pic:pic>
                          </a:graphicData>
                        </a:graphic>
                      </wp:anchor>
                    </w:drawing>
                  </w:r>
                  <w:r w:rsidRPr="00C246E0">
                    <w:rPr>
                      <w:rStyle w:val="documentsectiontitle"/>
                      <w:rFonts w:ascii="Arial" w:eastAsia="Century Gothic" w:hAnsi="Arial" w:cs="Arial"/>
                      <w:b/>
                      <w:bCs/>
                    </w:rPr>
                    <w:t>Education</w:t>
                  </w: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591CC49F" w14:textId="77777777">
                    <w:trPr>
                      <w:tblCellSpacing w:w="0" w:type="dxa"/>
                    </w:trPr>
                    <w:tc>
                      <w:tcPr>
                        <w:tcW w:w="500" w:type="dxa"/>
                        <w:tcMar>
                          <w:top w:w="0" w:type="dxa"/>
                          <w:left w:w="0" w:type="dxa"/>
                          <w:bottom w:w="0" w:type="dxa"/>
                          <w:right w:w="0" w:type="dxa"/>
                        </w:tcMar>
                        <w:hideMark/>
                      </w:tcPr>
                      <w:p w14:paraId="2CF112A0" w14:textId="1554911A"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6672" behindDoc="0" locked="0" layoutInCell="1" allowOverlap="1" wp14:anchorId="35043EBC" wp14:editId="7EE77D72">
                              <wp:simplePos x="0" y="0"/>
                              <wp:positionH relativeFrom="column">
                                <wp:posOffset>-63500</wp:posOffset>
                              </wp:positionH>
                              <wp:positionV relativeFrom="paragraph">
                                <wp:posOffset>50800</wp:posOffset>
                              </wp:positionV>
                              <wp:extent cx="102094" cy="102158"/>
                              <wp:effectExtent l="0" t="0" r="0" b="0"/>
                              <wp:wrapNone/>
                              <wp:docPr id="100056" name="Picture 1000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6"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r w:rsidR="0031333F">
                          <w:rPr>
                            <w:rFonts w:ascii="Arial" w:hAnsi="Arial" w:cs="Arial"/>
                            <w:noProof/>
                          </w:rPr>
                          <mc:AlternateContent>
                            <mc:Choice Requires="wps">
                              <w:drawing>
                                <wp:anchor distT="0" distB="0" distL="114300" distR="114300" simplePos="0" relativeHeight="251677696" behindDoc="0" locked="0" layoutInCell="1" allowOverlap="1" wp14:anchorId="11C485BD" wp14:editId="1D710EE1">
                                  <wp:simplePos x="0" y="0"/>
                                  <wp:positionH relativeFrom="column">
                                    <wp:posOffset>-1714500</wp:posOffset>
                                  </wp:positionH>
                                  <wp:positionV relativeFrom="paragraph">
                                    <wp:posOffset>-25400</wp:posOffset>
                                  </wp:positionV>
                                  <wp:extent cx="1270000" cy="215900"/>
                                  <wp:effectExtent l="3175" t="0" r="3175" b="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215900"/>
                                          </a:xfrm>
                                          <a:prstGeom prst="rect">
                                            <a:avLst/>
                                          </a:prstGeom>
                                          <a:solidFill>
                                            <a:srgbClr val="FFFFFF">
                                              <a:alpha val="0"/>
                                            </a:srgbClr>
                                          </a:solidFill>
                                          <a:ln>
                                            <a:noFill/>
                                          </a:ln>
                                          <a:extLst>
                                            <a:ext uri="{91240B29-F687-4F45-9708-019B960494DF}">
                                              <a14:hiddenLine xmlns:a14="http://schemas.microsoft.com/office/drawing/2010/main" w="9525">
                                                <a:noFill/>
                                                <a:miter lim="800000"/>
                                                <a:headEnd/>
                                                <a:tailEnd/>
                                              </a14:hiddenLine>
                                            </a:ext>
                                          </a:extLst>
                                        </wps:spPr>
                                        <wps:txbx>
                                          <w:txbxContent>
                                            <w:p w14:paraId="1F0A918C" w14:textId="77777777" w:rsidR="0011002E" w:rsidRDefault="0011002E" w:rsidP="004479FF">
                                              <w:pPr>
                                                <w:spacing w:line="340" w:lineRule="atLeast"/>
                                                <w:rPr>
                                                  <w:rStyle w:val="documentparagraphdateswrapper"/>
                                                  <w:rFonts w:ascii="Century Gothic" w:eastAsia="Century Gothic" w:hAnsi="Century Gothic" w:cs="Century Gothic"/>
                                                  <w:sz w:val="22"/>
                                                  <w:szCs w:val="22"/>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1C485BD" id="Rectangle 5" o:spid="_x0000_s1029" style="position:absolute;left:0;text-align:left;margin-left:-135pt;margin-top:-2pt;width:100pt;height:1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" stroked="f">
                                  <v:fill opacity="0"/>
                                  <v:textbox style="mso-fit-shape-to-text:t" inset="0,0,0,0">
                                    <w:txbxContent>
                                      <w:p w14:paraId="1F0A918C" w14:textId="77777777" w:rsidR="0011002E" w:rsidRDefault="0011002E" w:rsidP="004479FF">
                                        <w:pPr>
                                          <w:spacing w:line="340" w:lineRule="atLeast"/>
                                          <w:rPr>
                                            <w:rStyle w:val="documentparagraphdateswrapper"/>
                                            <w:rFonts w:ascii="Century Gothic" w:eastAsia="Century Gothic" w:hAnsi="Century Gothic" w:cs="Century Gothic"/>
                                            <w:sz w:val="22"/>
                                            <w:szCs w:val="22"/>
                                          </w:rPr>
                                        </w:pPr>
                                      </w:p>
                                    </w:txbxContent>
                                  </v:textbox>
                                </v:rect>
                              </w:pict>
                            </mc:Fallback>
                          </mc:AlternateContent>
                        </w:r>
                      </w:p>
                    </w:tc>
                    <w:tc>
                      <w:tcPr>
                        <w:tcW w:w="8340" w:type="dxa"/>
                        <w:tcMar>
                          <w:top w:w="0" w:type="dxa"/>
                          <w:left w:w="0" w:type="dxa"/>
                          <w:bottom w:w="0" w:type="dxa"/>
                          <w:right w:w="0" w:type="dxa"/>
                        </w:tcMar>
                        <w:hideMark/>
                      </w:tcPr>
                      <w:p w14:paraId="37644E14" w14:textId="77777777" w:rsidR="0011002E" w:rsidRPr="00C246E0" w:rsidRDefault="004479FF">
                        <w:pPr>
                          <w:pStyle w:val="documentspanpaddedline"/>
                          <w:spacing w:line="340" w:lineRule="atLeast"/>
                          <w:rPr>
                            <w:rStyle w:val="documentspandegree"/>
                            <w:rFonts w:ascii="Arial" w:eastAsia="Century Gothic" w:hAnsi="Arial" w:cs="Arial"/>
                            <w:color w:val="000000"/>
                            <w:sz w:val="28"/>
                            <w:szCs w:val="28"/>
                          </w:rPr>
                        </w:pPr>
                        <w:r w:rsidRPr="00C246E0">
                          <w:rPr>
                            <w:rStyle w:val="documentspandegree"/>
                            <w:rFonts w:ascii="Arial" w:eastAsia="Century Gothic" w:hAnsi="Arial" w:cs="Arial"/>
                            <w:color w:val="000000"/>
                            <w:sz w:val="28"/>
                            <w:szCs w:val="28"/>
                          </w:rPr>
                          <w:t xml:space="preserve"> Name of school</w:t>
                        </w:r>
                      </w:p>
                      <w:p w14:paraId="1E1439D2" w14:textId="77777777" w:rsidR="004479FF" w:rsidRPr="00C246E0" w:rsidRDefault="004479FF">
                        <w:pPr>
                          <w:pStyle w:val="documentspanpaddedline"/>
                          <w:spacing w:line="340" w:lineRule="atLeast"/>
                          <w:rPr>
                            <w:rStyle w:val="documentspandegree"/>
                            <w:rFonts w:ascii="Arial" w:eastAsia="Century Gothic" w:hAnsi="Arial" w:cs="Arial"/>
                            <w:b w:val="0"/>
                            <w:color w:val="000000"/>
                            <w:sz w:val="28"/>
                            <w:szCs w:val="28"/>
                          </w:rPr>
                        </w:pPr>
                        <w:r w:rsidRPr="00C246E0">
                          <w:rPr>
                            <w:rStyle w:val="documentspandegree"/>
                            <w:rFonts w:ascii="Arial" w:eastAsia="Century Gothic" w:hAnsi="Arial" w:cs="Arial"/>
                            <w:color w:val="000000"/>
                            <w:sz w:val="28"/>
                            <w:szCs w:val="28"/>
                          </w:rPr>
                          <w:t xml:space="preserve"> </w:t>
                        </w:r>
                        <w:proofErr w:type="gramStart"/>
                        <w:r w:rsidRPr="00C246E0">
                          <w:rPr>
                            <w:rStyle w:val="documentspandegree"/>
                            <w:rFonts w:ascii="Arial" w:eastAsia="Century Gothic" w:hAnsi="Arial" w:cs="Arial"/>
                            <w:b w:val="0"/>
                            <w:color w:val="000000"/>
                            <w:sz w:val="28"/>
                            <w:szCs w:val="28"/>
                          </w:rPr>
                          <w:t>Degree  Name</w:t>
                        </w:r>
                        <w:proofErr w:type="gramEnd"/>
                      </w:p>
                      <w:p w14:paraId="08FAFDFE" w14:textId="77777777" w:rsidR="004479FF" w:rsidRPr="00C246E0" w:rsidRDefault="004479FF">
                        <w:pPr>
                          <w:pStyle w:val="documentspanpaddedline"/>
                          <w:spacing w:line="340" w:lineRule="atLeast"/>
                          <w:rPr>
                            <w:rStyle w:val="documentspandegree"/>
                            <w:rFonts w:ascii="Arial" w:eastAsia="Century Gothic" w:hAnsi="Arial" w:cs="Arial"/>
                            <w:b w:val="0"/>
                            <w:color w:val="000000"/>
                            <w:sz w:val="28"/>
                            <w:szCs w:val="28"/>
                          </w:rPr>
                        </w:pPr>
                      </w:p>
                      <w:p w14:paraId="1FEE9E71" w14:textId="77777777" w:rsidR="004479FF" w:rsidRPr="00C246E0" w:rsidRDefault="004479FF">
                        <w:pPr>
                          <w:pStyle w:val="documentspanpaddedline"/>
                          <w:spacing w:line="340" w:lineRule="atLeast"/>
                          <w:rPr>
                            <w:rStyle w:val="documentspandegree"/>
                            <w:rFonts w:ascii="Arial" w:eastAsia="Century Gothic" w:hAnsi="Arial" w:cs="Arial"/>
                            <w:b w:val="0"/>
                            <w:color w:val="000000"/>
                            <w:sz w:val="28"/>
                            <w:szCs w:val="28"/>
                          </w:rPr>
                        </w:pPr>
                      </w:p>
                      <w:p w14:paraId="20410C20" w14:textId="77777777" w:rsidR="004479FF" w:rsidRPr="00C246E0" w:rsidRDefault="004479FF">
                        <w:pPr>
                          <w:pStyle w:val="documentspanpaddedline"/>
                          <w:spacing w:line="340" w:lineRule="atLeast"/>
                          <w:rPr>
                            <w:rStyle w:val="documentspandegree"/>
                            <w:rFonts w:ascii="Arial" w:eastAsia="Century Gothic" w:hAnsi="Arial" w:cs="Arial"/>
                            <w:color w:val="000000"/>
                            <w:sz w:val="32"/>
                            <w:szCs w:val="32"/>
                          </w:rPr>
                        </w:pPr>
                        <w:r w:rsidRPr="00C246E0">
                          <w:rPr>
                            <w:rStyle w:val="documentspandegree"/>
                            <w:rFonts w:ascii="Arial" w:eastAsia="Century Gothic" w:hAnsi="Arial" w:cs="Arial"/>
                            <w:color w:val="000000"/>
                            <w:sz w:val="32"/>
                            <w:szCs w:val="32"/>
                          </w:rPr>
                          <w:t>Certifications</w:t>
                        </w:r>
                      </w:p>
                      <w:p w14:paraId="7A7AEE81" w14:textId="77777777" w:rsidR="004479FF" w:rsidRPr="00C246E0" w:rsidRDefault="004479FF">
                        <w:pPr>
                          <w:pStyle w:val="documentspanpaddedline"/>
                          <w:spacing w:line="340" w:lineRule="atLeast"/>
                          <w:rPr>
                            <w:rStyle w:val="documentsinglecolumnCharacter"/>
                            <w:rFonts w:ascii="Arial" w:eastAsia="Century Gothic" w:hAnsi="Arial" w:cs="Arial"/>
                            <w:i/>
                            <w:iCs/>
                            <w:color w:val="000000"/>
                            <w:sz w:val="32"/>
                            <w:szCs w:val="32"/>
                          </w:rPr>
                        </w:pPr>
                      </w:p>
                    </w:tc>
                  </w:tr>
                </w:tbl>
                <w:p w14:paraId="3FAFE80B" w14:textId="77777777" w:rsidR="0011002E" w:rsidRPr="00C246E0"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0CF8CD29" w14:textId="77777777">
                    <w:trPr>
                      <w:tblCellSpacing w:w="0" w:type="dxa"/>
                    </w:trPr>
                    <w:tc>
                      <w:tcPr>
                        <w:tcW w:w="500" w:type="dxa"/>
                        <w:tcMar>
                          <w:top w:w="100" w:type="dxa"/>
                          <w:left w:w="0" w:type="dxa"/>
                          <w:bottom w:w="0" w:type="dxa"/>
                          <w:right w:w="0" w:type="dxa"/>
                        </w:tcMar>
                        <w:hideMark/>
                      </w:tcPr>
                      <w:p w14:paraId="5A65D77E" w14:textId="77777777"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8720" behindDoc="0" locked="0" layoutInCell="1" allowOverlap="1" wp14:anchorId="3B4B58EF" wp14:editId="549FA848">
                              <wp:simplePos x="0" y="0"/>
                              <wp:positionH relativeFrom="column">
                                <wp:posOffset>-63500</wp:posOffset>
                              </wp:positionH>
                              <wp:positionV relativeFrom="paragraph">
                                <wp:posOffset>50800</wp:posOffset>
                              </wp:positionV>
                              <wp:extent cx="102094" cy="102158"/>
                              <wp:effectExtent l="0" t="0" r="0" b="0"/>
                              <wp:wrapNone/>
                              <wp:docPr id="100058" name="Picture 1000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8"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p w14:paraId="1008F363" w14:textId="77777777" w:rsidR="0011002E" w:rsidRPr="00C246E0" w:rsidRDefault="004479FF">
                        <w:pPr>
                          <w:pStyle w:val="documentspanpaddedline"/>
                          <w:spacing w:line="340" w:lineRule="atLeast"/>
                          <w:rPr>
                            <w:rStyle w:val="documentsinglecolumnCharacter"/>
                            <w:rFonts w:ascii="Arial" w:eastAsia="Century Gothic" w:hAnsi="Arial" w:cs="Arial"/>
                            <w:color w:val="000000"/>
                            <w:sz w:val="22"/>
                            <w:szCs w:val="22"/>
                          </w:rPr>
                        </w:pPr>
                        <w:r w:rsidRPr="00C246E0">
                          <w:rPr>
                            <w:rStyle w:val="documentspandegree"/>
                            <w:rFonts w:ascii="Arial" w:eastAsia="Century Gothic" w:hAnsi="Arial" w:cs="Arial"/>
                            <w:color w:val="000000"/>
                            <w:sz w:val="28"/>
                            <w:szCs w:val="28"/>
                          </w:rPr>
                          <w:t>List certifications</w:t>
                        </w:r>
                      </w:p>
                      <w:p w14:paraId="426DE50C" w14:textId="77777777" w:rsidR="0011002E" w:rsidRPr="00C246E0" w:rsidRDefault="001565F5">
                        <w:pPr>
                          <w:pStyle w:val="documentspanpaddedline"/>
                          <w:spacing w:line="340" w:lineRule="atLeast"/>
                          <w:rPr>
                            <w:rStyle w:val="documentsinglecolumnCharacter"/>
                            <w:rFonts w:ascii="Arial" w:eastAsia="Century Gothic" w:hAnsi="Arial" w:cs="Arial"/>
                            <w:i/>
                            <w:iCs/>
                            <w:color w:val="000000"/>
                            <w:sz w:val="22"/>
                            <w:szCs w:val="22"/>
                          </w:rPr>
                        </w:pPr>
                        <w:r w:rsidRPr="00C246E0">
                          <w:rPr>
                            <w:rStyle w:val="span"/>
                            <w:rFonts w:ascii="Arial" w:eastAsia="Century Gothic" w:hAnsi="Arial" w:cs="Arial"/>
                            <w:i/>
                            <w:iCs/>
                            <w:color w:val="000000"/>
                            <w:sz w:val="22"/>
                            <w:szCs w:val="22"/>
                          </w:rPr>
                          <w:lastRenderedPageBreak/>
                          <w:t>Amazon Web Services</w:t>
                        </w:r>
                      </w:p>
                    </w:tc>
                  </w:tr>
                </w:tbl>
                <w:p w14:paraId="3FE36287" w14:textId="77777777" w:rsidR="0011002E" w:rsidRPr="00C246E0"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25C0C8E4" w14:textId="77777777">
                    <w:trPr>
                      <w:tblCellSpacing w:w="0" w:type="dxa"/>
                    </w:trPr>
                    <w:tc>
                      <w:tcPr>
                        <w:tcW w:w="500" w:type="dxa"/>
                        <w:tcMar>
                          <w:top w:w="100" w:type="dxa"/>
                          <w:left w:w="0" w:type="dxa"/>
                          <w:bottom w:w="0" w:type="dxa"/>
                          <w:right w:w="0" w:type="dxa"/>
                        </w:tcMar>
                        <w:hideMark/>
                      </w:tcPr>
                      <w:p w14:paraId="1147BD92" w14:textId="77777777"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9744" behindDoc="0" locked="0" layoutInCell="1" allowOverlap="1" wp14:anchorId="0C07BBBC" wp14:editId="1FB9CC27">
                              <wp:simplePos x="0" y="0"/>
                              <wp:positionH relativeFrom="column">
                                <wp:posOffset>-63500</wp:posOffset>
                              </wp:positionH>
                              <wp:positionV relativeFrom="paragraph">
                                <wp:posOffset>50800</wp:posOffset>
                              </wp:positionV>
                              <wp:extent cx="102094" cy="102158"/>
                              <wp:effectExtent l="0" t="0" r="0" b="0"/>
                              <wp:wrapNone/>
                              <wp:docPr id="100060" name="Picture 1000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60"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p w14:paraId="08404C6E" w14:textId="77777777" w:rsidR="0011002E" w:rsidRPr="00C246E0" w:rsidRDefault="0011002E">
                        <w:pPr>
                          <w:pStyle w:val="documentspanpaddedline"/>
                          <w:spacing w:line="340" w:lineRule="atLeast"/>
                          <w:rPr>
                            <w:rStyle w:val="documentsinglecolumnCharacter"/>
                            <w:rFonts w:ascii="Arial" w:eastAsia="Century Gothic" w:hAnsi="Arial" w:cs="Arial"/>
                            <w:i/>
                            <w:iCs/>
                            <w:color w:val="000000"/>
                            <w:sz w:val="22"/>
                            <w:szCs w:val="22"/>
                          </w:rPr>
                        </w:pPr>
                      </w:p>
                    </w:tc>
                  </w:tr>
                </w:tbl>
                <w:p w14:paraId="6FE79DC1" w14:textId="77777777" w:rsidR="0011002E" w:rsidRPr="00C246E0" w:rsidRDefault="0011002E">
                  <w:pPr>
                    <w:rPr>
                      <w:rStyle w:val="documentsectiontitle"/>
                      <w:rFonts w:ascii="Arial" w:eastAsia="Century Gothic" w:hAnsi="Arial" w:cs="Arial"/>
                      <w:b/>
                      <w:bCs/>
                    </w:rPr>
                  </w:pPr>
                </w:p>
              </w:tc>
            </w:tr>
          </w:tbl>
          <w:p w14:paraId="2F0E0DF8" w14:textId="77777777" w:rsidR="0011002E" w:rsidRDefault="0011002E">
            <w:pPr>
              <w:rPr>
                <w:rStyle w:val="maincell"/>
                <w:rFonts w:ascii="Century Gothic" w:eastAsia="Century Gothic" w:hAnsi="Century Gothic" w:cs="Century Gothic"/>
                <w:sz w:val="22"/>
                <w:szCs w:val="22"/>
              </w:rPr>
            </w:pPr>
          </w:p>
        </w:tc>
        <w:tc>
          <w:tcPr>
            <w:tcW w:w="480" w:type="dxa"/>
            <w:tcMar>
              <w:top w:w="0" w:type="dxa"/>
              <w:left w:w="0" w:type="dxa"/>
              <w:bottom w:w="0" w:type="dxa"/>
              <w:right w:w="0" w:type="dxa"/>
            </w:tcMar>
            <w:hideMark/>
          </w:tcPr>
          <w:p w14:paraId="493ABA76" w14:textId="77777777" w:rsidR="0011002E" w:rsidRDefault="0011002E">
            <w:pPr>
              <w:pStyle w:val="rightpaddingcellParagraph"/>
              <w:spacing w:line="320" w:lineRule="atLeast"/>
              <w:rPr>
                <w:rStyle w:val="rightpaddingcell"/>
                <w:rFonts w:ascii="Century Gothic" w:eastAsia="Century Gothic" w:hAnsi="Century Gothic" w:cs="Century Gothic"/>
                <w:sz w:val="22"/>
                <w:szCs w:val="22"/>
              </w:rPr>
            </w:pPr>
          </w:p>
        </w:tc>
      </w:tr>
    </w:tbl>
    <w:p w14:paraId="1CACB123" w14:textId="77777777" w:rsidR="0011002E" w:rsidRDefault="001565F5">
      <w:pPr>
        <w:spacing w:line="20" w:lineRule="auto"/>
      </w:pPr>
      <w:r>
        <w:rPr>
          <w:color w:val="FFFFFF"/>
          <w:sz w:val="2"/>
        </w:rPr>
        <w:lastRenderedPageBreak/>
        <w:t>.</w:t>
      </w:r>
    </w:p>
    <w:sectPr w:rsidR="0011002E" w:rsidSect="0011002E">
      <w:headerReference w:type="default" r:id="rId14"/>
      <w:footerReference w:type="default" r:id="rId15"/>
      <w:pgSz w:w="12240" w:h="15840"/>
      <w:pgMar w:top="0" w:right="0" w:bottom="0" w:left="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BFFE5" w14:textId="77777777" w:rsidR="00765926" w:rsidRDefault="00765926" w:rsidP="0011002E">
      <w:pPr>
        <w:spacing w:line="240" w:lineRule="auto"/>
      </w:pPr>
      <w:r>
        <w:separator/>
      </w:r>
    </w:p>
  </w:endnote>
  <w:endnote w:type="continuationSeparator" w:id="0">
    <w:p w14:paraId="7C761389" w14:textId="77777777" w:rsidR="00765926" w:rsidRDefault="00765926" w:rsidP="001100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embedRegular r:id="rId1" w:fontKey="{B70288D9-463F-45D5-8E82-A321AADFA578}"/>
    <w:embedBold r:id="rId2" w:fontKey="{318E94F5-C96A-4FA0-9F76-072752D7E9E5}"/>
    <w:embedItalic r:id="rId3" w:fontKey="{61997410-4E49-41B4-80D9-AB1452092378}"/>
    <w:embedBoldItalic r:id="rId4" w:fontKey="{3DC424E8-1AEE-4429-9889-063FECAFBE61}"/>
  </w:font>
  <w:font w:name="Tahoma">
    <w:panose1 w:val="020B0604030504040204"/>
    <w:charset w:val="00"/>
    <w:family w:val="swiss"/>
    <w:pitch w:val="variable"/>
    <w:sig w:usb0="E1002EFF" w:usb1="C000605B" w:usb2="00000029" w:usb3="00000000" w:csb0="000101FF" w:csb1="00000000"/>
    <w:embedRegular r:id="rId5" w:fontKey="{7F96516F-44D3-4E83-B576-3FCA612A533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2D6DE" w14:textId="77777777" w:rsidR="0011002E" w:rsidRDefault="001565F5">
    <w:pPr>
      <w:spacing w:line="20" w:lineRule="auto"/>
    </w:pPr>
    <w:r>
      <w:rPr>
        <w:color w:val="FFFFFF"/>
        <w:sz w:val="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F6D88" w14:textId="77777777" w:rsidR="00765926" w:rsidRDefault="00765926" w:rsidP="0011002E">
      <w:pPr>
        <w:spacing w:line="240" w:lineRule="auto"/>
      </w:pPr>
      <w:r>
        <w:separator/>
      </w:r>
    </w:p>
  </w:footnote>
  <w:footnote w:type="continuationSeparator" w:id="0">
    <w:p w14:paraId="7E0517F1" w14:textId="77777777" w:rsidR="00765926" w:rsidRDefault="00765926" w:rsidP="001100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9299F" w14:textId="77777777" w:rsidR="0011002E" w:rsidRDefault="001565F5">
    <w:pPr>
      <w:spacing w:line="20" w:lineRule="auto"/>
    </w:pPr>
    <w:r>
      <w:rPr>
        <w:color w:val="FFFFFF"/>
        <w:sz w:val="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E5E89228">
      <w:start w:val="1"/>
      <w:numFmt w:val="bullet"/>
      <w:lvlText w:val=""/>
      <w:lvlJc w:val="left"/>
      <w:pPr>
        <w:ind w:left="720" w:hanging="360"/>
      </w:pPr>
      <w:rPr>
        <w:rFonts w:ascii="Symbol" w:hAnsi="Symbol"/>
      </w:rPr>
    </w:lvl>
    <w:lvl w:ilvl="1" w:tplc="7098FBA0">
      <w:start w:val="1"/>
      <w:numFmt w:val="bullet"/>
      <w:lvlText w:val="o"/>
      <w:lvlJc w:val="left"/>
      <w:pPr>
        <w:tabs>
          <w:tab w:val="num" w:pos="1440"/>
        </w:tabs>
        <w:ind w:left="1440" w:hanging="360"/>
      </w:pPr>
      <w:rPr>
        <w:rFonts w:ascii="Courier New" w:hAnsi="Courier New"/>
      </w:rPr>
    </w:lvl>
    <w:lvl w:ilvl="2" w:tplc="DAD49154">
      <w:start w:val="1"/>
      <w:numFmt w:val="bullet"/>
      <w:lvlText w:val=""/>
      <w:lvlJc w:val="left"/>
      <w:pPr>
        <w:tabs>
          <w:tab w:val="num" w:pos="2160"/>
        </w:tabs>
        <w:ind w:left="2160" w:hanging="360"/>
      </w:pPr>
      <w:rPr>
        <w:rFonts w:ascii="Wingdings" w:hAnsi="Wingdings"/>
      </w:rPr>
    </w:lvl>
    <w:lvl w:ilvl="3" w:tplc="AA7A8728">
      <w:start w:val="1"/>
      <w:numFmt w:val="bullet"/>
      <w:lvlText w:val=""/>
      <w:lvlJc w:val="left"/>
      <w:pPr>
        <w:tabs>
          <w:tab w:val="num" w:pos="2880"/>
        </w:tabs>
        <w:ind w:left="2880" w:hanging="360"/>
      </w:pPr>
      <w:rPr>
        <w:rFonts w:ascii="Symbol" w:hAnsi="Symbol"/>
      </w:rPr>
    </w:lvl>
    <w:lvl w:ilvl="4" w:tplc="84702E82">
      <w:start w:val="1"/>
      <w:numFmt w:val="bullet"/>
      <w:lvlText w:val="o"/>
      <w:lvlJc w:val="left"/>
      <w:pPr>
        <w:tabs>
          <w:tab w:val="num" w:pos="3600"/>
        </w:tabs>
        <w:ind w:left="3600" w:hanging="360"/>
      </w:pPr>
      <w:rPr>
        <w:rFonts w:ascii="Courier New" w:hAnsi="Courier New"/>
      </w:rPr>
    </w:lvl>
    <w:lvl w:ilvl="5" w:tplc="883601A8">
      <w:start w:val="1"/>
      <w:numFmt w:val="bullet"/>
      <w:lvlText w:val=""/>
      <w:lvlJc w:val="left"/>
      <w:pPr>
        <w:tabs>
          <w:tab w:val="num" w:pos="4320"/>
        </w:tabs>
        <w:ind w:left="4320" w:hanging="360"/>
      </w:pPr>
      <w:rPr>
        <w:rFonts w:ascii="Wingdings" w:hAnsi="Wingdings"/>
      </w:rPr>
    </w:lvl>
    <w:lvl w:ilvl="6" w:tplc="084483CA">
      <w:start w:val="1"/>
      <w:numFmt w:val="bullet"/>
      <w:lvlText w:val=""/>
      <w:lvlJc w:val="left"/>
      <w:pPr>
        <w:tabs>
          <w:tab w:val="num" w:pos="5040"/>
        </w:tabs>
        <w:ind w:left="5040" w:hanging="360"/>
      </w:pPr>
      <w:rPr>
        <w:rFonts w:ascii="Symbol" w:hAnsi="Symbol"/>
      </w:rPr>
    </w:lvl>
    <w:lvl w:ilvl="7" w:tplc="505411A6">
      <w:start w:val="1"/>
      <w:numFmt w:val="bullet"/>
      <w:lvlText w:val="o"/>
      <w:lvlJc w:val="left"/>
      <w:pPr>
        <w:tabs>
          <w:tab w:val="num" w:pos="5760"/>
        </w:tabs>
        <w:ind w:left="5760" w:hanging="360"/>
      </w:pPr>
      <w:rPr>
        <w:rFonts w:ascii="Courier New" w:hAnsi="Courier New"/>
      </w:rPr>
    </w:lvl>
    <w:lvl w:ilvl="8" w:tplc="829AE4B4">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E806AAD2">
      <w:start w:val="1"/>
      <w:numFmt w:val="bullet"/>
      <w:lvlText w:val=""/>
      <w:lvlJc w:val="left"/>
      <w:pPr>
        <w:ind w:left="720" w:hanging="360"/>
      </w:pPr>
      <w:rPr>
        <w:rFonts w:ascii="Symbol" w:hAnsi="Symbol"/>
      </w:rPr>
    </w:lvl>
    <w:lvl w:ilvl="1" w:tplc="DEC83DB6">
      <w:start w:val="1"/>
      <w:numFmt w:val="bullet"/>
      <w:lvlText w:val="o"/>
      <w:lvlJc w:val="left"/>
      <w:pPr>
        <w:tabs>
          <w:tab w:val="num" w:pos="1440"/>
        </w:tabs>
        <w:ind w:left="1440" w:hanging="360"/>
      </w:pPr>
      <w:rPr>
        <w:rFonts w:ascii="Courier New" w:hAnsi="Courier New"/>
      </w:rPr>
    </w:lvl>
    <w:lvl w:ilvl="2" w:tplc="D9FEA3E4">
      <w:start w:val="1"/>
      <w:numFmt w:val="bullet"/>
      <w:lvlText w:val=""/>
      <w:lvlJc w:val="left"/>
      <w:pPr>
        <w:tabs>
          <w:tab w:val="num" w:pos="2160"/>
        </w:tabs>
        <w:ind w:left="2160" w:hanging="360"/>
      </w:pPr>
      <w:rPr>
        <w:rFonts w:ascii="Wingdings" w:hAnsi="Wingdings"/>
      </w:rPr>
    </w:lvl>
    <w:lvl w:ilvl="3" w:tplc="E04E9860">
      <w:start w:val="1"/>
      <w:numFmt w:val="bullet"/>
      <w:lvlText w:val=""/>
      <w:lvlJc w:val="left"/>
      <w:pPr>
        <w:tabs>
          <w:tab w:val="num" w:pos="2880"/>
        </w:tabs>
        <w:ind w:left="2880" w:hanging="360"/>
      </w:pPr>
      <w:rPr>
        <w:rFonts w:ascii="Symbol" w:hAnsi="Symbol"/>
      </w:rPr>
    </w:lvl>
    <w:lvl w:ilvl="4" w:tplc="291EE7FE">
      <w:start w:val="1"/>
      <w:numFmt w:val="bullet"/>
      <w:lvlText w:val="o"/>
      <w:lvlJc w:val="left"/>
      <w:pPr>
        <w:tabs>
          <w:tab w:val="num" w:pos="3600"/>
        </w:tabs>
        <w:ind w:left="3600" w:hanging="360"/>
      </w:pPr>
      <w:rPr>
        <w:rFonts w:ascii="Courier New" w:hAnsi="Courier New"/>
      </w:rPr>
    </w:lvl>
    <w:lvl w:ilvl="5" w:tplc="B2306FD0">
      <w:start w:val="1"/>
      <w:numFmt w:val="bullet"/>
      <w:lvlText w:val=""/>
      <w:lvlJc w:val="left"/>
      <w:pPr>
        <w:tabs>
          <w:tab w:val="num" w:pos="4320"/>
        </w:tabs>
        <w:ind w:left="4320" w:hanging="360"/>
      </w:pPr>
      <w:rPr>
        <w:rFonts w:ascii="Wingdings" w:hAnsi="Wingdings"/>
      </w:rPr>
    </w:lvl>
    <w:lvl w:ilvl="6" w:tplc="DD70D67A">
      <w:start w:val="1"/>
      <w:numFmt w:val="bullet"/>
      <w:lvlText w:val=""/>
      <w:lvlJc w:val="left"/>
      <w:pPr>
        <w:tabs>
          <w:tab w:val="num" w:pos="5040"/>
        </w:tabs>
        <w:ind w:left="5040" w:hanging="360"/>
      </w:pPr>
      <w:rPr>
        <w:rFonts w:ascii="Symbol" w:hAnsi="Symbol"/>
      </w:rPr>
    </w:lvl>
    <w:lvl w:ilvl="7" w:tplc="C7269F60">
      <w:start w:val="1"/>
      <w:numFmt w:val="bullet"/>
      <w:lvlText w:val="o"/>
      <w:lvlJc w:val="left"/>
      <w:pPr>
        <w:tabs>
          <w:tab w:val="num" w:pos="5760"/>
        </w:tabs>
        <w:ind w:left="5760" w:hanging="360"/>
      </w:pPr>
      <w:rPr>
        <w:rFonts w:ascii="Courier New" w:hAnsi="Courier New"/>
      </w:rPr>
    </w:lvl>
    <w:lvl w:ilvl="8" w:tplc="8FB23428">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E24AEC66">
      <w:start w:val="1"/>
      <w:numFmt w:val="bullet"/>
      <w:lvlText w:val=""/>
      <w:lvlJc w:val="left"/>
      <w:pPr>
        <w:ind w:left="720" w:hanging="360"/>
      </w:pPr>
      <w:rPr>
        <w:rFonts w:ascii="Symbol" w:hAnsi="Symbol"/>
      </w:rPr>
    </w:lvl>
    <w:lvl w:ilvl="1" w:tplc="93C6AC92">
      <w:start w:val="1"/>
      <w:numFmt w:val="bullet"/>
      <w:lvlText w:val="o"/>
      <w:lvlJc w:val="left"/>
      <w:pPr>
        <w:tabs>
          <w:tab w:val="num" w:pos="1440"/>
        </w:tabs>
        <w:ind w:left="1440" w:hanging="360"/>
      </w:pPr>
      <w:rPr>
        <w:rFonts w:ascii="Courier New" w:hAnsi="Courier New"/>
      </w:rPr>
    </w:lvl>
    <w:lvl w:ilvl="2" w:tplc="FF3A1258">
      <w:start w:val="1"/>
      <w:numFmt w:val="bullet"/>
      <w:lvlText w:val=""/>
      <w:lvlJc w:val="left"/>
      <w:pPr>
        <w:tabs>
          <w:tab w:val="num" w:pos="2160"/>
        </w:tabs>
        <w:ind w:left="2160" w:hanging="360"/>
      </w:pPr>
      <w:rPr>
        <w:rFonts w:ascii="Wingdings" w:hAnsi="Wingdings"/>
      </w:rPr>
    </w:lvl>
    <w:lvl w:ilvl="3" w:tplc="18AE429C">
      <w:start w:val="1"/>
      <w:numFmt w:val="bullet"/>
      <w:lvlText w:val=""/>
      <w:lvlJc w:val="left"/>
      <w:pPr>
        <w:tabs>
          <w:tab w:val="num" w:pos="2880"/>
        </w:tabs>
        <w:ind w:left="2880" w:hanging="360"/>
      </w:pPr>
      <w:rPr>
        <w:rFonts w:ascii="Symbol" w:hAnsi="Symbol"/>
      </w:rPr>
    </w:lvl>
    <w:lvl w:ilvl="4" w:tplc="EA8C874E">
      <w:start w:val="1"/>
      <w:numFmt w:val="bullet"/>
      <w:lvlText w:val="o"/>
      <w:lvlJc w:val="left"/>
      <w:pPr>
        <w:tabs>
          <w:tab w:val="num" w:pos="3600"/>
        </w:tabs>
        <w:ind w:left="3600" w:hanging="360"/>
      </w:pPr>
      <w:rPr>
        <w:rFonts w:ascii="Courier New" w:hAnsi="Courier New"/>
      </w:rPr>
    </w:lvl>
    <w:lvl w:ilvl="5" w:tplc="2F10D5C8">
      <w:start w:val="1"/>
      <w:numFmt w:val="bullet"/>
      <w:lvlText w:val=""/>
      <w:lvlJc w:val="left"/>
      <w:pPr>
        <w:tabs>
          <w:tab w:val="num" w:pos="4320"/>
        </w:tabs>
        <w:ind w:left="4320" w:hanging="360"/>
      </w:pPr>
      <w:rPr>
        <w:rFonts w:ascii="Wingdings" w:hAnsi="Wingdings"/>
      </w:rPr>
    </w:lvl>
    <w:lvl w:ilvl="6" w:tplc="E32CBAD0">
      <w:start w:val="1"/>
      <w:numFmt w:val="bullet"/>
      <w:lvlText w:val=""/>
      <w:lvlJc w:val="left"/>
      <w:pPr>
        <w:tabs>
          <w:tab w:val="num" w:pos="5040"/>
        </w:tabs>
        <w:ind w:left="5040" w:hanging="360"/>
      </w:pPr>
      <w:rPr>
        <w:rFonts w:ascii="Symbol" w:hAnsi="Symbol"/>
      </w:rPr>
    </w:lvl>
    <w:lvl w:ilvl="7" w:tplc="548A9AE6">
      <w:start w:val="1"/>
      <w:numFmt w:val="bullet"/>
      <w:lvlText w:val="o"/>
      <w:lvlJc w:val="left"/>
      <w:pPr>
        <w:tabs>
          <w:tab w:val="num" w:pos="5760"/>
        </w:tabs>
        <w:ind w:left="5760" w:hanging="360"/>
      </w:pPr>
      <w:rPr>
        <w:rFonts w:ascii="Courier New" w:hAnsi="Courier New"/>
      </w:rPr>
    </w:lvl>
    <w:lvl w:ilvl="8" w:tplc="E340AECC">
      <w:start w:val="1"/>
      <w:numFmt w:val="bullet"/>
      <w:lvlText w:val=""/>
      <w:lvlJc w:val="left"/>
      <w:pPr>
        <w:tabs>
          <w:tab w:val="num" w:pos="6480"/>
        </w:tabs>
        <w:ind w:left="6480" w:hanging="360"/>
      </w:pPr>
      <w:rPr>
        <w:rFonts w:ascii="Wingdings" w:hAnsi="Wingdings"/>
      </w:rPr>
    </w:lvl>
  </w:abstractNum>
  <w:abstractNum w:abstractNumId="3" w15:restartNumberingAfterBreak="0">
    <w:nsid w:val="17B77E08"/>
    <w:multiLevelType w:val="hybridMultilevel"/>
    <w:tmpl w:val="EE76A914"/>
    <w:lvl w:ilvl="0" w:tplc="08480E7C">
      <w:start w:val="2016"/>
      <w:numFmt w:val="bullet"/>
      <w:lvlText w:val="-"/>
      <w:lvlJc w:val="left"/>
      <w:pPr>
        <w:ind w:left="410" w:hanging="360"/>
      </w:pPr>
      <w:rPr>
        <w:rFonts w:ascii="Century Gothic" w:eastAsia="Century Gothic" w:hAnsi="Century Gothic" w:cs="Century Gothic"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4" w15:restartNumberingAfterBreak="0">
    <w:nsid w:val="21CB277A"/>
    <w:multiLevelType w:val="multilevel"/>
    <w:tmpl w:val="793C8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EC2C99"/>
    <w:multiLevelType w:val="multilevel"/>
    <w:tmpl w:val="FD94CAD8"/>
    <w:lvl w:ilvl="0">
      <w:start w:val="1"/>
      <w:numFmt w:val="bullet"/>
      <w:lvlText w:val=""/>
      <w:lvlJc w:val="left"/>
      <w:pPr>
        <w:tabs>
          <w:tab w:val="num" w:pos="479"/>
        </w:tabs>
        <w:ind w:left="479" w:hanging="360"/>
      </w:pPr>
      <w:rPr>
        <w:rFonts w:ascii="Symbol" w:hAnsi="Symbol" w:hint="default"/>
        <w:sz w:val="22"/>
        <w:szCs w:val="22"/>
      </w:rPr>
    </w:lvl>
    <w:lvl w:ilvl="1" w:tentative="1">
      <w:start w:val="1"/>
      <w:numFmt w:val="bullet"/>
      <w:lvlText w:val="o"/>
      <w:lvlJc w:val="left"/>
      <w:pPr>
        <w:tabs>
          <w:tab w:val="num" w:pos="1199"/>
        </w:tabs>
        <w:ind w:left="1199" w:hanging="360"/>
      </w:pPr>
      <w:rPr>
        <w:rFonts w:ascii="Courier New" w:hAnsi="Courier New" w:hint="default"/>
        <w:sz w:val="20"/>
      </w:rPr>
    </w:lvl>
    <w:lvl w:ilvl="2" w:tentative="1">
      <w:start w:val="1"/>
      <w:numFmt w:val="bullet"/>
      <w:lvlText w:val=""/>
      <w:lvlJc w:val="left"/>
      <w:pPr>
        <w:tabs>
          <w:tab w:val="num" w:pos="1919"/>
        </w:tabs>
        <w:ind w:left="1919" w:hanging="360"/>
      </w:pPr>
      <w:rPr>
        <w:rFonts w:ascii="Wingdings" w:hAnsi="Wingdings" w:hint="default"/>
        <w:sz w:val="20"/>
      </w:rPr>
    </w:lvl>
    <w:lvl w:ilvl="3" w:tentative="1">
      <w:start w:val="1"/>
      <w:numFmt w:val="bullet"/>
      <w:lvlText w:val=""/>
      <w:lvlJc w:val="left"/>
      <w:pPr>
        <w:tabs>
          <w:tab w:val="num" w:pos="2639"/>
        </w:tabs>
        <w:ind w:left="2639" w:hanging="360"/>
      </w:pPr>
      <w:rPr>
        <w:rFonts w:ascii="Wingdings" w:hAnsi="Wingdings" w:hint="default"/>
        <w:sz w:val="20"/>
      </w:rPr>
    </w:lvl>
    <w:lvl w:ilvl="4" w:tentative="1">
      <w:start w:val="1"/>
      <w:numFmt w:val="bullet"/>
      <w:lvlText w:val=""/>
      <w:lvlJc w:val="left"/>
      <w:pPr>
        <w:tabs>
          <w:tab w:val="num" w:pos="3359"/>
        </w:tabs>
        <w:ind w:left="3359" w:hanging="360"/>
      </w:pPr>
      <w:rPr>
        <w:rFonts w:ascii="Wingdings" w:hAnsi="Wingdings" w:hint="default"/>
        <w:sz w:val="20"/>
      </w:rPr>
    </w:lvl>
    <w:lvl w:ilvl="5" w:tentative="1">
      <w:start w:val="1"/>
      <w:numFmt w:val="bullet"/>
      <w:lvlText w:val=""/>
      <w:lvlJc w:val="left"/>
      <w:pPr>
        <w:tabs>
          <w:tab w:val="num" w:pos="4079"/>
        </w:tabs>
        <w:ind w:left="4079" w:hanging="360"/>
      </w:pPr>
      <w:rPr>
        <w:rFonts w:ascii="Wingdings" w:hAnsi="Wingdings" w:hint="default"/>
        <w:sz w:val="20"/>
      </w:rPr>
    </w:lvl>
    <w:lvl w:ilvl="6" w:tentative="1">
      <w:start w:val="1"/>
      <w:numFmt w:val="bullet"/>
      <w:lvlText w:val=""/>
      <w:lvlJc w:val="left"/>
      <w:pPr>
        <w:tabs>
          <w:tab w:val="num" w:pos="4799"/>
        </w:tabs>
        <w:ind w:left="4799" w:hanging="360"/>
      </w:pPr>
      <w:rPr>
        <w:rFonts w:ascii="Wingdings" w:hAnsi="Wingdings" w:hint="default"/>
        <w:sz w:val="20"/>
      </w:rPr>
    </w:lvl>
    <w:lvl w:ilvl="7" w:tentative="1">
      <w:start w:val="1"/>
      <w:numFmt w:val="bullet"/>
      <w:lvlText w:val=""/>
      <w:lvlJc w:val="left"/>
      <w:pPr>
        <w:tabs>
          <w:tab w:val="num" w:pos="5519"/>
        </w:tabs>
        <w:ind w:left="5519" w:hanging="360"/>
      </w:pPr>
      <w:rPr>
        <w:rFonts w:ascii="Wingdings" w:hAnsi="Wingdings" w:hint="default"/>
        <w:sz w:val="20"/>
      </w:rPr>
    </w:lvl>
    <w:lvl w:ilvl="8" w:tentative="1">
      <w:start w:val="1"/>
      <w:numFmt w:val="bullet"/>
      <w:lvlText w:val=""/>
      <w:lvlJc w:val="left"/>
      <w:pPr>
        <w:tabs>
          <w:tab w:val="num" w:pos="6239"/>
        </w:tabs>
        <w:ind w:left="6239" w:hanging="360"/>
      </w:pPr>
      <w:rPr>
        <w:rFonts w:ascii="Wingdings" w:hAnsi="Wingdings" w:hint="default"/>
        <w:sz w:val="20"/>
      </w:rPr>
    </w:lvl>
  </w:abstractNum>
  <w:abstractNum w:abstractNumId="6" w15:restartNumberingAfterBreak="0">
    <w:nsid w:val="73902938"/>
    <w:multiLevelType w:val="multilevel"/>
    <w:tmpl w:val="E5A6D5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756D21CE"/>
    <w:multiLevelType w:val="multilevel"/>
    <w:tmpl w:val="3FB451CA"/>
    <w:lvl w:ilvl="0">
      <w:start w:val="1"/>
      <w:numFmt w:val="bullet"/>
      <w:lvlText w:val=""/>
      <w:lvlJc w:val="left"/>
      <w:pPr>
        <w:tabs>
          <w:tab w:val="num" w:pos="479"/>
        </w:tabs>
        <w:ind w:left="479" w:hanging="360"/>
      </w:pPr>
      <w:rPr>
        <w:rFonts w:ascii="Symbol" w:hAnsi="Symbol" w:hint="default"/>
        <w:sz w:val="20"/>
      </w:rPr>
    </w:lvl>
    <w:lvl w:ilvl="1" w:tentative="1">
      <w:start w:val="1"/>
      <w:numFmt w:val="bullet"/>
      <w:lvlText w:val="o"/>
      <w:lvlJc w:val="left"/>
      <w:pPr>
        <w:tabs>
          <w:tab w:val="num" w:pos="1199"/>
        </w:tabs>
        <w:ind w:left="1199" w:hanging="360"/>
      </w:pPr>
      <w:rPr>
        <w:rFonts w:ascii="Courier New" w:hAnsi="Courier New" w:hint="default"/>
        <w:sz w:val="20"/>
      </w:rPr>
    </w:lvl>
    <w:lvl w:ilvl="2" w:tentative="1">
      <w:start w:val="1"/>
      <w:numFmt w:val="bullet"/>
      <w:lvlText w:val=""/>
      <w:lvlJc w:val="left"/>
      <w:pPr>
        <w:tabs>
          <w:tab w:val="num" w:pos="1919"/>
        </w:tabs>
        <w:ind w:left="1919" w:hanging="360"/>
      </w:pPr>
      <w:rPr>
        <w:rFonts w:ascii="Wingdings" w:hAnsi="Wingdings" w:hint="default"/>
        <w:sz w:val="20"/>
      </w:rPr>
    </w:lvl>
    <w:lvl w:ilvl="3" w:tentative="1">
      <w:start w:val="1"/>
      <w:numFmt w:val="bullet"/>
      <w:lvlText w:val=""/>
      <w:lvlJc w:val="left"/>
      <w:pPr>
        <w:tabs>
          <w:tab w:val="num" w:pos="2639"/>
        </w:tabs>
        <w:ind w:left="2639" w:hanging="360"/>
      </w:pPr>
      <w:rPr>
        <w:rFonts w:ascii="Wingdings" w:hAnsi="Wingdings" w:hint="default"/>
        <w:sz w:val="20"/>
      </w:rPr>
    </w:lvl>
    <w:lvl w:ilvl="4" w:tentative="1">
      <w:start w:val="1"/>
      <w:numFmt w:val="bullet"/>
      <w:lvlText w:val=""/>
      <w:lvlJc w:val="left"/>
      <w:pPr>
        <w:tabs>
          <w:tab w:val="num" w:pos="3359"/>
        </w:tabs>
        <w:ind w:left="3359" w:hanging="360"/>
      </w:pPr>
      <w:rPr>
        <w:rFonts w:ascii="Wingdings" w:hAnsi="Wingdings" w:hint="default"/>
        <w:sz w:val="20"/>
      </w:rPr>
    </w:lvl>
    <w:lvl w:ilvl="5" w:tentative="1">
      <w:start w:val="1"/>
      <w:numFmt w:val="bullet"/>
      <w:lvlText w:val=""/>
      <w:lvlJc w:val="left"/>
      <w:pPr>
        <w:tabs>
          <w:tab w:val="num" w:pos="4079"/>
        </w:tabs>
        <w:ind w:left="4079" w:hanging="360"/>
      </w:pPr>
      <w:rPr>
        <w:rFonts w:ascii="Wingdings" w:hAnsi="Wingdings" w:hint="default"/>
        <w:sz w:val="20"/>
      </w:rPr>
    </w:lvl>
    <w:lvl w:ilvl="6" w:tentative="1">
      <w:start w:val="1"/>
      <w:numFmt w:val="bullet"/>
      <w:lvlText w:val=""/>
      <w:lvlJc w:val="left"/>
      <w:pPr>
        <w:tabs>
          <w:tab w:val="num" w:pos="4799"/>
        </w:tabs>
        <w:ind w:left="4799" w:hanging="360"/>
      </w:pPr>
      <w:rPr>
        <w:rFonts w:ascii="Wingdings" w:hAnsi="Wingdings" w:hint="default"/>
        <w:sz w:val="20"/>
      </w:rPr>
    </w:lvl>
    <w:lvl w:ilvl="7" w:tentative="1">
      <w:start w:val="1"/>
      <w:numFmt w:val="bullet"/>
      <w:lvlText w:val=""/>
      <w:lvlJc w:val="left"/>
      <w:pPr>
        <w:tabs>
          <w:tab w:val="num" w:pos="5519"/>
        </w:tabs>
        <w:ind w:left="5519" w:hanging="360"/>
      </w:pPr>
      <w:rPr>
        <w:rFonts w:ascii="Wingdings" w:hAnsi="Wingdings" w:hint="default"/>
        <w:sz w:val="20"/>
      </w:rPr>
    </w:lvl>
    <w:lvl w:ilvl="8" w:tentative="1">
      <w:start w:val="1"/>
      <w:numFmt w:val="bullet"/>
      <w:lvlText w:val=""/>
      <w:lvlJc w:val="left"/>
      <w:pPr>
        <w:tabs>
          <w:tab w:val="num" w:pos="6239"/>
        </w:tabs>
        <w:ind w:left="6239" w:hanging="360"/>
      </w:pPr>
      <w:rPr>
        <w:rFonts w:ascii="Wingdings" w:hAnsi="Wingdings" w:hint="default"/>
        <w:sz w:val="20"/>
      </w:rPr>
    </w:lvl>
  </w:abstractNum>
  <w:num w:numId="1" w16cid:durableId="326516336">
    <w:abstractNumId w:val="0"/>
  </w:num>
  <w:num w:numId="2" w16cid:durableId="769162211">
    <w:abstractNumId w:val="1"/>
  </w:num>
  <w:num w:numId="3" w16cid:durableId="1770738985">
    <w:abstractNumId w:val="2"/>
  </w:num>
  <w:num w:numId="4" w16cid:durableId="665473380">
    <w:abstractNumId w:val="6"/>
  </w:num>
  <w:num w:numId="5" w16cid:durableId="1338848409">
    <w:abstractNumId w:val="4"/>
  </w:num>
  <w:num w:numId="6" w16cid:durableId="823394569">
    <w:abstractNumId w:val="3"/>
  </w:num>
  <w:num w:numId="7" w16cid:durableId="1618635399">
    <w:abstractNumId w:val="7"/>
  </w:num>
  <w:num w:numId="8" w16cid:durableId="14534062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TrueTypeFonts/>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02E"/>
    <w:rsid w:val="0008113C"/>
    <w:rsid w:val="0011002E"/>
    <w:rsid w:val="001565F5"/>
    <w:rsid w:val="00224BCC"/>
    <w:rsid w:val="0031333F"/>
    <w:rsid w:val="00430C33"/>
    <w:rsid w:val="004479FF"/>
    <w:rsid w:val="004C45D4"/>
    <w:rsid w:val="00765926"/>
    <w:rsid w:val="008108D6"/>
    <w:rsid w:val="00862F4E"/>
    <w:rsid w:val="00A315E6"/>
    <w:rsid w:val="00AC71D9"/>
    <w:rsid w:val="00BC46F8"/>
    <w:rsid w:val="00C246E0"/>
    <w:rsid w:val="00C51FBA"/>
    <w:rsid w:val="00CB4C42"/>
    <w:rsid w:val="00DD3A37"/>
    <w:rsid w:val="00E403EF"/>
    <w:rsid w:val="00ED2E11"/>
    <w:rsid w:val="00FA3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FD101"/>
  <w15:docId w15:val="{F1346BD6-46A9-4446-B7E2-8E192D546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character" w:customStyle="1" w:styleId="leftbordercell">
    <w:name w:val="leftbordercell"/>
    <w:basedOn w:val="DefaultParagraphFont"/>
    <w:rsid w:val="0011002E"/>
    <w:rPr>
      <w:shd w:val="clear" w:color="auto" w:fill="002E58"/>
    </w:rPr>
  </w:style>
  <w:style w:type="character" w:customStyle="1" w:styleId="leftpaddingcell">
    <w:name w:val="leftpaddingcell"/>
    <w:basedOn w:val="DefaultParagraphFont"/>
    <w:rsid w:val="0011002E"/>
  </w:style>
  <w:style w:type="character" w:customStyle="1" w:styleId="maincell">
    <w:name w:val="maincell"/>
    <w:basedOn w:val="DefaultParagraphFont"/>
    <w:rsid w:val="0011002E"/>
  </w:style>
  <w:style w:type="paragraph" w:customStyle="1" w:styleId="div">
    <w:name w:val="div"/>
    <w:basedOn w:val="Normal"/>
    <w:rsid w:val="0011002E"/>
  </w:style>
  <w:style w:type="character" w:customStyle="1" w:styleId="documentleft-box">
    <w:name w:val="document_left-box"/>
    <w:basedOn w:val="DefaultParagraphFont"/>
    <w:rsid w:val="0011002E"/>
  </w:style>
  <w:style w:type="paragraph" w:customStyle="1" w:styleId="documentsectionSECTIONNAME">
    <w:name w:val="document_section_SECTION_NAME"/>
    <w:basedOn w:val="Normal"/>
    <w:rsid w:val="0011002E"/>
  </w:style>
  <w:style w:type="paragraph" w:customStyle="1" w:styleId="documentparagraph">
    <w:name w:val="document_paragraph"/>
    <w:basedOn w:val="Normal"/>
    <w:rsid w:val="0011002E"/>
  </w:style>
  <w:style w:type="paragraph" w:customStyle="1" w:styleId="documentword-break">
    <w:name w:val="document_word-break"/>
    <w:basedOn w:val="Normal"/>
    <w:rsid w:val="0011002E"/>
  </w:style>
  <w:style w:type="character" w:customStyle="1" w:styleId="span">
    <w:name w:val="span"/>
    <w:basedOn w:val="DefaultParagraphFont"/>
    <w:rsid w:val="0011002E"/>
    <w:rPr>
      <w:bdr w:val="none" w:sz="0" w:space="0" w:color="auto"/>
      <w:vertAlign w:val="baseline"/>
    </w:rPr>
  </w:style>
  <w:style w:type="paragraph" w:customStyle="1" w:styleId="documentresumeTitle">
    <w:name w:val="document_resumeTitle"/>
    <w:basedOn w:val="Normal"/>
    <w:rsid w:val="0011002E"/>
    <w:pPr>
      <w:spacing w:line="420" w:lineRule="atLeast"/>
    </w:pPr>
    <w:rPr>
      <w:color w:val="002E58"/>
      <w:sz w:val="32"/>
      <w:szCs w:val="32"/>
    </w:rPr>
  </w:style>
  <w:style w:type="paragraph" w:customStyle="1" w:styleId="documentsection">
    <w:name w:val="document_section"/>
    <w:basedOn w:val="Normal"/>
    <w:rsid w:val="0011002E"/>
  </w:style>
  <w:style w:type="character" w:customStyle="1" w:styleId="documentaddressLeft">
    <w:name w:val="document_addressLeft"/>
    <w:basedOn w:val="DefaultParagraphFont"/>
    <w:rsid w:val="0011002E"/>
  </w:style>
  <w:style w:type="paragraph" w:customStyle="1" w:styleId="documenticonRow">
    <w:name w:val="document_iconRow"/>
    <w:basedOn w:val="Normal"/>
    <w:rsid w:val="0011002E"/>
  </w:style>
  <w:style w:type="character" w:customStyle="1" w:styleId="documenticonRowiconSvg">
    <w:name w:val="document_iconRow_iconSvg"/>
    <w:basedOn w:val="DefaultParagraphFont"/>
    <w:rsid w:val="0011002E"/>
  </w:style>
  <w:style w:type="character" w:customStyle="1" w:styleId="documenticonRowicoTxt">
    <w:name w:val="document_iconRow_icoTxt"/>
    <w:basedOn w:val="DefaultParagraphFont"/>
    <w:rsid w:val="0011002E"/>
  </w:style>
  <w:style w:type="paragraph" w:customStyle="1" w:styleId="documentasposeztyaddresstable">
    <w:name w:val="document_aspose_ztyaddresstable"/>
    <w:basedOn w:val="Normal"/>
    <w:rsid w:val="0011002E"/>
    <w:pPr>
      <w:spacing w:line="320" w:lineRule="atLeast"/>
    </w:pPr>
  </w:style>
  <w:style w:type="character" w:customStyle="1" w:styleId="iconRowany">
    <w:name w:val="iconRow_any"/>
    <w:basedOn w:val="DefaultParagraphFont"/>
    <w:rsid w:val="0011002E"/>
    <w:rPr>
      <w:sz w:val="22"/>
      <w:szCs w:val="22"/>
    </w:rPr>
  </w:style>
  <w:style w:type="character" w:customStyle="1" w:styleId="documentasposeztyaddresstableCharacter">
    <w:name w:val="document_aspose_ztyaddresstable Character"/>
    <w:basedOn w:val="DefaultParagraphFont"/>
    <w:rsid w:val="0011002E"/>
  </w:style>
  <w:style w:type="table" w:customStyle="1" w:styleId="documenticonInnerTable">
    <w:name w:val="document_iconInnerTable"/>
    <w:basedOn w:val="TableNormal"/>
    <w:rsid w:val="0011002E"/>
    <w:tblPr/>
  </w:style>
  <w:style w:type="character" w:customStyle="1" w:styleId="documentaddressRight">
    <w:name w:val="document_addressRight"/>
    <w:basedOn w:val="DefaultParagraphFont"/>
    <w:rsid w:val="0011002E"/>
  </w:style>
  <w:style w:type="table" w:customStyle="1" w:styleId="documentaddress">
    <w:name w:val="document_address"/>
    <w:basedOn w:val="TableNormal"/>
    <w:rsid w:val="0011002E"/>
    <w:tblPr/>
  </w:style>
  <w:style w:type="paragraph" w:customStyle="1" w:styleId="documentleft-boxParagraph">
    <w:name w:val="document_left-box Paragraph"/>
    <w:basedOn w:val="Normal"/>
    <w:rsid w:val="0011002E"/>
  </w:style>
  <w:style w:type="character" w:customStyle="1" w:styleId="documentright-box">
    <w:name w:val="document_right-box"/>
    <w:basedOn w:val="DefaultParagraphFont"/>
    <w:rsid w:val="0011002E"/>
  </w:style>
  <w:style w:type="table" w:customStyle="1" w:styleId="documenttopsection">
    <w:name w:val="document_topsection"/>
    <w:basedOn w:val="TableNormal"/>
    <w:rsid w:val="0011002E"/>
    <w:tblPr/>
  </w:style>
  <w:style w:type="paragraph" w:customStyle="1" w:styleId="documentsectionSECTIONSUMM">
    <w:name w:val="document_section_SECTION_SUMM"/>
    <w:basedOn w:val="Normal"/>
    <w:rsid w:val="0011002E"/>
  </w:style>
  <w:style w:type="paragraph" w:customStyle="1" w:styleId="documentsinglecolumn">
    <w:name w:val="document_singlecolumn"/>
    <w:basedOn w:val="Normal"/>
    <w:rsid w:val="0011002E"/>
  </w:style>
  <w:style w:type="paragraph" w:customStyle="1" w:styleId="p">
    <w:name w:val="p"/>
    <w:basedOn w:val="Normal"/>
    <w:rsid w:val="0011002E"/>
  </w:style>
  <w:style w:type="character" w:customStyle="1" w:styleId="documentsectionleftmargincell">
    <w:name w:val="document_section_leftmargincell"/>
    <w:basedOn w:val="DefaultParagraphFont"/>
    <w:rsid w:val="0011002E"/>
  </w:style>
  <w:style w:type="paragraph" w:customStyle="1" w:styleId="documentsectionleftmargincellParagraph">
    <w:name w:val="document_section_leftmargincell Paragraph"/>
    <w:basedOn w:val="Normal"/>
    <w:rsid w:val="0011002E"/>
  </w:style>
  <w:style w:type="character" w:customStyle="1" w:styleId="documentsectionparagraphwrapper">
    <w:name w:val="document_section_paragraphwrapper"/>
    <w:basedOn w:val="DefaultParagraphFont"/>
    <w:rsid w:val="0011002E"/>
  </w:style>
  <w:style w:type="paragraph" w:customStyle="1" w:styleId="documentsectionparagraphwrapperheading">
    <w:name w:val="document_section_paragraphwrapper_heading"/>
    <w:basedOn w:val="Normal"/>
    <w:rsid w:val="0011002E"/>
    <w:pPr>
      <w:pBdr>
        <w:left w:val="none" w:sz="0" w:space="25" w:color="auto"/>
      </w:pBdr>
    </w:pPr>
  </w:style>
  <w:style w:type="character" w:customStyle="1" w:styleId="documentheadingIcon">
    <w:name w:val="document_headingIcon"/>
    <w:basedOn w:val="DefaultParagraphFont"/>
    <w:rsid w:val="0011002E"/>
  </w:style>
  <w:style w:type="character" w:customStyle="1" w:styleId="documentsectiontitle">
    <w:name w:val="document_sectiontitle"/>
    <w:basedOn w:val="DefaultParagraphFont"/>
    <w:rsid w:val="0011002E"/>
    <w:rPr>
      <w:color w:val="002E58"/>
      <w:sz w:val="32"/>
      <w:szCs w:val="32"/>
    </w:rPr>
  </w:style>
  <w:style w:type="character" w:customStyle="1" w:styleId="documentparagraphdateswrapper">
    <w:name w:val="document_paragraph_dates_wrapper"/>
    <w:basedOn w:val="DefaultParagraphFont"/>
    <w:rsid w:val="0011002E"/>
    <w:rPr>
      <w:b/>
      <w:bCs/>
      <w:color w:val="FFFFFF"/>
    </w:rPr>
  </w:style>
  <w:style w:type="character" w:customStyle="1" w:styleId="documentsinglecolumnCharacter">
    <w:name w:val="document_singlecolumn Character"/>
    <w:basedOn w:val="DefaultParagraphFont"/>
    <w:rsid w:val="0011002E"/>
  </w:style>
  <w:style w:type="character" w:customStyle="1" w:styleId="documentleftratvcell">
    <w:name w:val="document_leftratvcell"/>
    <w:basedOn w:val="DefaultParagraphFont"/>
    <w:rsid w:val="0011002E"/>
  </w:style>
  <w:style w:type="paragraph" w:customStyle="1" w:styleId="documentleftratvcellfield">
    <w:name w:val="document_leftratvcell_field"/>
    <w:basedOn w:val="Normal"/>
    <w:rsid w:val="0011002E"/>
    <w:pPr>
      <w:spacing w:line="320" w:lineRule="atLeast"/>
    </w:pPr>
  </w:style>
  <w:style w:type="character" w:customStyle="1" w:styleId="documentratvtextp">
    <w:name w:val="document_ratvtext_p"/>
    <w:basedOn w:val="DefaultParagraphFont"/>
    <w:rsid w:val="0011002E"/>
  </w:style>
  <w:style w:type="character" w:customStyle="1" w:styleId="documentleftratvcellfieldCharacter">
    <w:name w:val="document_leftratvcell_field Character"/>
    <w:basedOn w:val="DefaultParagraphFont"/>
    <w:rsid w:val="0011002E"/>
  </w:style>
  <w:style w:type="character" w:customStyle="1" w:styleId="documentrightratvcell">
    <w:name w:val="document_rightratvcell"/>
    <w:basedOn w:val="DefaultParagraphFont"/>
    <w:rsid w:val="0011002E"/>
  </w:style>
  <w:style w:type="paragraph" w:customStyle="1" w:styleId="documentrating-wrapper">
    <w:name w:val="document_rating-wrapper"/>
    <w:basedOn w:val="Normal"/>
    <w:rsid w:val="0011002E"/>
    <w:pPr>
      <w:jc w:val="right"/>
    </w:pPr>
  </w:style>
  <w:style w:type="table" w:customStyle="1" w:styleId="documentratvtable">
    <w:name w:val="document_ratvtable"/>
    <w:basedOn w:val="TableNormal"/>
    <w:rsid w:val="0011002E"/>
    <w:tblPr/>
  </w:style>
  <w:style w:type="table" w:customStyle="1" w:styleId="documentsectionparagraphwrapperparagraphtwocolpara">
    <w:name w:val="document_section_paragraphwrapper_paragraph_twocolpara"/>
    <w:basedOn w:val="TableNormal"/>
    <w:rsid w:val="0011002E"/>
    <w:tblPr/>
  </w:style>
  <w:style w:type="table" w:customStyle="1" w:styleId="documentsectionTable">
    <w:name w:val="document_section Table"/>
    <w:basedOn w:val="TableNormal"/>
    <w:rsid w:val="0011002E"/>
    <w:tblPr/>
  </w:style>
  <w:style w:type="paragraph" w:customStyle="1" w:styleId="documentspanpaddedline">
    <w:name w:val="document_span_paddedline"/>
    <w:basedOn w:val="Normal"/>
    <w:rsid w:val="0011002E"/>
  </w:style>
  <w:style w:type="character" w:customStyle="1" w:styleId="documentspanjobtitle">
    <w:name w:val="document_span_jobtitle"/>
    <w:basedOn w:val="DefaultParagraphFont"/>
    <w:rsid w:val="0011002E"/>
    <w:rPr>
      <w:b/>
      <w:bCs/>
    </w:rPr>
  </w:style>
  <w:style w:type="paragraph" w:customStyle="1" w:styleId="documentulli">
    <w:name w:val="document_ul_li"/>
    <w:basedOn w:val="Normal"/>
    <w:rsid w:val="0011002E"/>
  </w:style>
  <w:style w:type="character" w:customStyle="1" w:styleId="documentspandegree">
    <w:name w:val="document_span_degree"/>
    <w:basedOn w:val="DefaultParagraphFont"/>
    <w:rsid w:val="0011002E"/>
    <w:rPr>
      <w:b/>
      <w:bCs/>
    </w:rPr>
  </w:style>
  <w:style w:type="character" w:customStyle="1" w:styleId="documentspanprogramline">
    <w:name w:val="document_span_programline"/>
    <w:basedOn w:val="DefaultParagraphFont"/>
    <w:rsid w:val="0011002E"/>
    <w:rPr>
      <w:b/>
      <w:bCs/>
    </w:rPr>
  </w:style>
  <w:style w:type="character" w:customStyle="1" w:styleId="rightpaddingcell">
    <w:name w:val="rightpaddingcell"/>
    <w:basedOn w:val="DefaultParagraphFont"/>
    <w:rsid w:val="0011002E"/>
  </w:style>
  <w:style w:type="paragraph" w:customStyle="1" w:styleId="rightpaddingcellParagraph">
    <w:name w:val="rightpaddingcell Paragraph"/>
    <w:basedOn w:val="Normal"/>
    <w:rsid w:val="0011002E"/>
  </w:style>
  <w:style w:type="table" w:customStyle="1" w:styleId="documentfontsize">
    <w:name w:val="document_fontsize"/>
    <w:basedOn w:val="TableNormal"/>
    <w:rsid w:val="0011002E"/>
    <w:tblPr/>
  </w:style>
  <w:style w:type="paragraph" w:styleId="BalloonText">
    <w:name w:val="Balloon Text"/>
    <w:basedOn w:val="Normal"/>
    <w:link w:val="BalloonTextChar"/>
    <w:uiPriority w:val="99"/>
    <w:semiHidden/>
    <w:unhideWhenUsed/>
    <w:rsid w:val="00C51FB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FBA"/>
    <w:rPr>
      <w:rFonts w:ascii="Tahoma" w:hAnsi="Tahoma" w:cs="Tahoma"/>
      <w:sz w:val="16"/>
      <w:szCs w:val="16"/>
    </w:rPr>
  </w:style>
  <w:style w:type="paragraph" w:styleId="ListParagraph">
    <w:name w:val="List Paragraph"/>
    <w:basedOn w:val="Normal"/>
    <w:uiPriority w:val="34"/>
    <w:qFormat/>
    <w:rsid w:val="008108D6"/>
    <w:pPr>
      <w:ind w:left="720"/>
      <w:contextualSpacing/>
    </w:pPr>
  </w:style>
  <w:style w:type="paragraph" w:styleId="NormalWeb">
    <w:name w:val="Normal (Web)"/>
    <w:basedOn w:val="Normal"/>
    <w:uiPriority w:val="99"/>
    <w:semiHidden/>
    <w:unhideWhenUsed/>
    <w:rsid w:val="00FA3211"/>
    <w:pPr>
      <w:spacing w:before="100" w:beforeAutospacing="1" w:after="100" w:afterAutospacing="1"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793686">
      <w:bodyDiv w:val="1"/>
      <w:marLeft w:val="0"/>
      <w:marRight w:val="0"/>
      <w:marTop w:val="0"/>
      <w:marBottom w:val="0"/>
      <w:divBdr>
        <w:top w:val="none" w:sz="0" w:space="0" w:color="auto"/>
        <w:left w:val="none" w:sz="0" w:space="0" w:color="auto"/>
        <w:bottom w:val="none" w:sz="0" w:space="0" w:color="auto"/>
        <w:right w:val="none" w:sz="0" w:space="0" w:color="auto"/>
      </w:divBdr>
    </w:div>
    <w:div w:id="248662328">
      <w:bodyDiv w:val="1"/>
      <w:marLeft w:val="0"/>
      <w:marRight w:val="0"/>
      <w:marTop w:val="0"/>
      <w:marBottom w:val="0"/>
      <w:divBdr>
        <w:top w:val="none" w:sz="0" w:space="0" w:color="auto"/>
        <w:left w:val="none" w:sz="0" w:space="0" w:color="auto"/>
        <w:bottom w:val="none" w:sz="0" w:space="0" w:color="auto"/>
        <w:right w:val="none" w:sz="0" w:space="0" w:color="auto"/>
      </w:divBdr>
    </w:div>
    <w:div w:id="1042632245">
      <w:bodyDiv w:val="1"/>
      <w:marLeft w:val="0"/>
      <w:marRight w:val="0"/>
      <w:marTop w:val="0"/>
      <w:marBottom w:val="0"/>
      <w:divBdr>
        <w:top w:val="none" w:sz="0" w:space="0" w:color="auto"/>
        <w:left w:val="none" w:sz="0" w:space="0" w:color="auto"/>
        <w:bottom w:val="none" w:sz="0" w:space="0" w:color="auto"/>
        <w:right w:val="none" w:sz="0" w:space="0" w:color="auto"/>
      </w:divBdr>
    </w:div>
    <w:div w:id="14139661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961</Words>
  <Characters>5480</Characters>
  <DocSecurity>0</DocSecurity>
  <Lines>45</Lines>
  <Paragraphs>12</Paragraphs>
  <ScaleCrop>false</ScaleCrop>
  <HeadingPairs>
    <vt:vector size="2" baseType="variant">
      <vt:variant>
        <vt:lpstr>Title</vt:lpstr>
      </vt:variant>
      <vt:variant>
        <vt:i4>1</vt:i4>
      </vt:variant>
    </vt:vector>
  </HeadingPairs>
  <TitlesOfParts>
    <vt:vector size="1" baseType="lpstr">
      <vt:lpstr>Baninla Ngassa</vt:lpstr>
    </vt:vector>
  </TitlesOfParts>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2023-06-29T20:32:00Z</dcterms:created>
  <dcterms:modified xsi:type="dcterms:W3CDTF">2023-06-29T20:32:00Z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2e51fcd2-4b17-4a17-892e-8c75b543cd8d</vt:lpwstr>
  </property>
  <property fmtid="{D5CDD505-2E9C-101B-9397-08002B2CF9AE}" pid="3" name="x1ye=0">
    <vt:lpwstr>IHAAAB+LCAAAAAAABAAcmkdyq1AUBRfEgJyG5JxBCGYi55xX//GfuFwuFzKPe8/ploWjNM1xmAjxBC9iAoNwMIVAPEoiHMFzOExivQnvDqEpKYdrN/a96W1lVTFUeh9hcjLBo6lA8smWecDYPjNj5OfeXONONGUKPvXF7dnvsKRO/84fIJLC87rQPsBkmN0QFvH1xd1ZFXeTU5kIhnqkmCy5Xg4iFnbZZlMrSzsPChB33mRUD7fR6nHqbHW0qGV</vt:lpwstr>
  </property>
  <property fmtid="{D5CDD505-2E9C-101B-9397-08002B2CF9AE}" pid="4" name="x1ye=1">
    <vt:lpwstr>kLas7UYP3agtFNAa/3U61oN8wDGHKWjCPKxHLl01zQHKb7oXvVN3LpG0ux+ekWJFXpOhmjdA8M9dhrqiF5fvQ+w+gIEjNTvcDx9/kFJ4URc+MEYN6Pwn/k+2KBWoUME5KbYjHSYlgNUlyRO9gLocgE9w5urG74Z8KictBdQisJ7k4CPs+dSs5/Z6XlFmkUOyKN9w2FWFjL3oWlMaRFYKpXkkQdjLKiaAPDRKUaPuR61ghrogR1rSBvm6xKPPQc3</vt:lpwstr>
  </property>
  <property fmtid="{D5CDD505-2E9C-101B-9397-08002B2CF9AE}" pid="5" name="x1ye=10">
    <vt:lpwstr>urd1BI8Ul4ScJyct41b4KN7DxbBlcCHvwa85XkDHHHfUGKz591Jc6i9wL+lpWIC5NB6bZbzGINiKxa7E1UnH2Pj0ExT/jUrI3spN4tj7GOPcX9YSzvzpnMQz6gmndQercoDQu9ceDm29aM6eL+h1+7kvi+Z0VxaB9lnjqt8KCDHE+mWWwMgTYn7347Hszkc/KILJ5OZ4xT8dTDkrXXevlpX0yT03qGi4SAqF5Hf8CKRNjDa8FdOPIZHUcoevFY3</vt:lpwstr>
  </property>
  <property fmtid="{D5CDD505-2E9C-101B-9397-08002B2CF9AE}" pid="6" name="x1ye=100">
    <vt:lpwstr>iySgzcOZ04I2t41Md480qr4lWwznUUGNcaEbv8CEl2rr/dUXIOpLyCTazeslkOmCoaDz3RthbQ4T7s5v2unqnA3rBhUgwajpc+zi4e+PDDEoMX2b8ruVfb1a8cTtk5osC7rcLHaWpqouJyhashMaea45yO+k1jqaNMZ5hogdJRcIPemDcYpMT+tXeVTzUY0KXQD7Ayogw8kF2JWA9U3YYLKKZW+pgi0MPRBY0dZSSIDXh/tugTXqBxBpCdhBrVi</vt:lpwstr>
  </property>
  <property fmtid="{D5CDD505-2E9C-101B-9397-08002B2CF9AE}" pid="7" name="x1ye=101">
    <vt:lpwstr>ulrVQNoQ+H5r/cMskRbC7197B9LOUHdcFtxYvGpzqfAYMiIzsMHFd9qKFVcacdUOSEBtP3mEkG0Hu94g9joGrafyaM4sH2FELk06FQ8pvM26IKHD1AG8rrrzaxv+aljrXPk0U7kaSqiwy4nCoBwk9Xs5lTLQe4fsH61xApbNMDa0J/LI5hT/wVbqWQX7W0Wd9ZlW76pweg6STxyJetLIl5ysLvig0DYeFEn6hU1C5p2EXpEYqlke9MxyFpD6VMS</vt:lpwstr>
  </property>
  <property fmtid="{D5CDD505-2E9C-101B-9397-08002B2CF9AE}" pid="8" name="x1ye=102">
    <vt:lpwstr>Nmc8iG7k4wUwhwUCJUm6X60ufRj/y2folw+ygRhgmefdVchkrcHZZRq10FJO2kuf0nmB5pe5w6CVpz9p/IEK1z2kQcj091fDloEGzXikjUY4Bz/WCxORlzii4Bmm4IEhgTasph9YCL4YVoRp4o1L+tCksSwu9jjGmgW2zJdo3nrev1rN36/PgiIxXEd7m4b5a1SsRGvCLU49681cKA67igelYO6KYRmqdp+6bFFqUtxpeZvrPzY8ymWESUgfrUq</vt:lpwstr>
  </property>
  <property fmtid="{D5CDD505-2E9C-101B-9397-08002B2CF9AE}" pid="9" name="x1ye=103">
    <vt:lpwstr>4Re7w0BDGqweuDYutbkdknARPojuA1kmFF/QXB376OcfmZZeJufBKxHXI2SZ9nZ07KVKdT8wMIstn6ay/CM789UoluKPahD4vpTFV3OWeNknCI0Rbp/QSJicGGTX/Npl18boY5nwhpMCwB9Qm3fOXBEvm+nx0tq4M5YqLl8PLJU/3aJHYzelzEP4eqAdf7cWaMO2/+nDStJlMujZzdJ9QbBJzviDslivAhrJT/CpLY1UqAeIAb9C4tcMqmbgtZS</vt:lpwstr>
  </property>
  <property fmtid="{D5CDD505-2E9C-101B-9397-08002B2CF9AE}" pid="10" name="x1ye=104">
    <vt:lpwstr>FbNZcsh63iWsMCld8mOwx+zvr01pkHO68jH2XRx5ExXIHx45PfwMckR4aoPG6xxmS+64998AyrAqYqoLEe7eOAjrF6ePh2tcYt/17cE96VXKhU3ix/HcbyvMrkMTbPZbYvbdiYG8FgPw9SI59VTFustCvwTsijJ8iOZCBIZ3qb92yXSS7htlKE42ComeDE7vf5sFfP2jB4Uk8zl9c4gz8U4zeityQW/oBaT7/L3ZSQaeUUPG+JjUU79JH1CvVJK</vt:lpwstr>
  </property>
  <property fmtid="{D5CDD505-2E9C-101B-9397-08002B2CF9AE}" pid="11" name="x1ye=105">
    <vt:lpwstr>qR2bj/+fqlvtTMUF/G47S9nZEPUwAQk3uZ1XipP3YTKQWwFNRZjz//LJVpMknsIVUD+KuBAHn9El2WOz1WAcaReYNyKZrgJNCAx2I97tjvGMW51MWVTq463x8rm94ko/t0OMYTqNF+qnZlgsdrmY9Wer/JxXU2QJbytgY+vfoBooX78KYhvIbtSMZWHD80IzNxuOv54iwAI3e3Ua5gXAgjUrpZbBVN2gjYU7zTkkZy2e2e0SUl0iuNIzR9cY2uX</vt:lpwstr>
  </property>
  <property fmtid="{D5CDD505-2E9C-101B-9397-08002B2CF9AE}" pid="12" name="x1ye=106">
    <vt:lpwstr>fiVQH223IJF+nGlptEB5TQumYAvR6eaJ5x+7UBC129kbvcPl2pXeaDN/pidsJFp67NlvhCboBlyXvI5J6neckVOHLsivDM64ohiYE/e7WuZEtM8p2ioEovA3dcZcYwAxK8pr8X4Wv3mub3PwENqey03lEqwusJg8+ilB33HEIq9+EZn9rQ6RbTdSPSf1c6k/ocRIKcPwcwn4TWfSPT7BAH25ZmQWDFWwr7+qLD4tIfwWR/zjEeHwAt87RPkjdFC</vt:lpwstr>
  </property>
  <property fmtid="{D5CDD505-2E9C-101B-9397-08002B2CF9AE}" pid="13" name="x1ye=107">
    <vt:lpwstr>8c/yAr6qSZ9VGre6S0FXyhY/wjvkg03XOVGzRf7u4vu/+iAhd9mbM0+Ow4TPfOIpscQotKmyfp54fMCjOlhYgZPJVlnnRYGQ3SiXlCthSdOYK76hAu9MBIZDjvtjU7y3pTntM47PMj4i/iyhHPQF1K6krdfMwMkvf6wBZGEjfxDL/w7kuyDDLsT7IjH+zR67G2FVMd9ROrjkBRzGMVGquzQB19OKeD1N2nfAWgoeR33t9bCEpaVfbeM0rqZiPdM</vt:lpwstr>
  </property>
  <property fmtid="{D5CDD505-2E9C-101B-9397-08002B2CF9AE}" pid="14" name="x1ye=108">
    <vt:lpwstr>rHMxXHWvj6LuG6LdBypfoDjXOnT4g+VnzTxmJ4yG8bJJHP8NQiKxPsyzMjhBHeJnTVThu/T2IrPAaG2iOvS2TfNRpq5BDL5CMJuRy9FrDTUI3Ghk5aniWKZ17cs34GOCCvN97R/0NfRjdFGYGf+65Pn/Opq1CLNRR4xBWF22zm8GngyCy+3Ff6WJOmui4KFZrRnkK4B8SqqqoeAEer7N4Neso7skg44v4QVrHr5Ui5fA5GPysk7xyNuQ1T7DScv</vt:lpwstr>
  </property>
  <property fmtid="{D5CDD505-2E9C-101B-9397-08002B2CF9AE}" pid="15" name="x1ye=109">
    <vt:lpwstr>iFyscEgT1uRD/yd+1ZUwzVVhPqT9nEPpy9Fs2A8do9SPFi4H2TSqK35S3YcJVs4wmQhenX4kgkQ5ezJaK+G+Ytapsm+TbKwk6ISGeCemwpGMkRgK89xBNq4KbG2xQHhiTeDo8segQCYbbMllx2O/7np1iFITwYLEFKa/A4cQQXORaRgElEBSaEZmCtg3M7tKwKjdidPVOn0sNNUhEXnP44KftbQ4vW3WgnftePR/yGTsd6ZjYKpVU3dkWqgavXw</vt:lpwstr>
  </property>
  <property fmtid="{D5CDD505-2E9C-101B-9397-08002B2CF9AE}" pid="16" name="x1ye=11">
    <vt:lpwstr>zC4vItwucDTlfKIyIQPEhM97/XZ5h1zEWy7XMtvSBIUvFDXcuwhvAQRYCSAo5ZpmQXEDlB18tQEX31ukX5Ce2ru0rPv6/pSkcmqublrve4Uhn/5F/++3IcrbG6o0q9+9spxvI37ydp67mfjnuAXpnp3BgoLGa/7Jm0Bn9xOBg9NO8l7UQ1lBfadcSHJcACxp0mi+1xHr0emm2FXIzcNgqW5Y9GXWDmjVYVQuKMIW2JsTxk9s51hXoAarAbTeVLS</vt:lpwstr>
  </property>
  <property fmtid="{D5CDD505-2E9C-101B-9397-08002B2CF9AE}" pid="17" name="x1ye=110">
    <vt:lpwstr>r7lONlpu67W2u+bhUUqSxQdwvO72Gw3515xSzSXltfLSsrjtYD8u29XV+aau1m1Oo8olBYKEI1DinNyH0Pb48pvNonUdVuLN3b1eGempd7TqSB5a/8XOxkbppO5y3qyIzf96OGR4IbTmX4bmbcPMnBvmbLNIvY/X76YaUsZf3UJgUQkGbr404cFpLDvPfdIdNV7R4p4pP11dUCxfA2877Gd+/d4YVApD6EXe15xdUH9r9ICCpj6RG4d5eujLE+9</vt:lpwstr>
  </property>
  <property fmtid="{D5CDD505-2E9C-101B-9397-08002B2CF9AE}" pid="18" name="x1ye=111">
    <vt:lpwstr>HZF6SfPty3g8YgajTR7uCdl4vmdGdMK0smWVhhoTHQTImHo1PUtUiS8wfOxjYfnvBauYev5MZMcalYDPMbIoqeGqMYiEkyHxm0GGEtTJHSYmg/Ds2Yn/2pokIKmV1mPDY3hWYWvQlOIftQWvXGtJ19k03pXOyrVNOzf4vY6iCsCtqLoXzt7QpY95o+7hBXhGUcbsii+TJdWA8AQepRWkDCjY1C3E41OCS0JfznCc31eOhE3rhKlNhKSOJokC5YD</vt:lpwstr>
  </property>
  <property fmtid="{D5CDD505-2E9C-101B-9397-08002B2CF9AE}" pid="19" name="x1ye=112">
    <vt:lpwstr>PrgN6HfwBd8ClW5XOPwI5eIakZ++gogKHqNMFqSEJ6BPtl9gLMSrH+iKEC0FkHhM2SXDIMjrnrKW/bX59BF+weksCWvL94h7Qc7lWdVlQ677zbVncLngfa8jWxRPbQcFoy3QDNbht1c2MzwWOhW9j9xVn+4k1MaKIZzr/y8wfOurVI3a9+lVITTXhfGV6pLqBBp8Y2WdtpvCxfYnr8XvvFpMagBby+v30q1QOBQpFJ0cR+4/gaV7dpbF54OxaCs</vt:lpwstr>
  </property>
  <property fmtid="{D5CDD505-2E9C-101B-9397-08002B2CF9AE}" pid="20" name="x1ye=113">
    <vt:lpwstr>/dnkH1QLUW51czxuDcHrp6xfM7ljZiWqE+GxsmlXW6igRYIRP42exSS6gdRibAFh8kdn17nXae/5AjGmO9+RBuDoS45ysltIDyAAPFXRZr5ueoyUyrmH8GMrgxTatHFnWsQf1K5nowyLErUoXYbQrP3c9tet1Ni09nWKuVDXusyEF3ClcOQPvWmaLdOewXP4B0DCpCSBwAAA=</vt:lpwstr>
  </property>
  <property fmtid="{D5CDD505-2E9C-101B-9397-08002B2CF9AE}" pid="21" name="x1ye=12">
    <vt:lpwstr>vKoNelR8AgnCFoFlhOUEtqlxudNqV6ioCbSsw39Nq3smIjT0KkVNpV5xK3lQBNO1+AsiFe98wzcpSvSd5sO8SMvc1mn+vFxXhBuSDAJMESI11gFpGswQ+n0QvGOXKNOAr6woFivMnZSpfZkXBAYFlRV8KZoS0HIfXN3vlg018ezCNMK61vXuYPw+iOSZqGk0Rda6EwpxSlGFqoEaivosgYE6g1UjItp/ovc6aosTdeIAH0Xz3UYRn/pXSTgT/Hr</vt:lpwstr>
  </property>
  <property fmtid="{D5CDD505-2E9C-101B-9397-08002B2CF9AE}" pid="22" name="x1ye=13">
    <vt:lpwstr>kKH+uvIxj6DVrz4XwAxaefJ9VHMG/mGr5rXGntcGMx746pS4lvJbKRTe3rC0N9FAPXbaBDreqi6ty6cQGl4bymuMvl7V1upXDY/i4PJVQeMBCQz6m9PeMzrw0gE9yXZT3MRwPGU5NHNa7xk7MO/FuZsE+aWCSnFeTr4oTLSEDICS9mvcSo96hFhhPMbfPLp1IT549wEy36tZ7KXgK5WA99TykjWzRdVoMNKiU30WH4EzRtGCwE5yMdQ4i71KuyL</vt:lpwstr>
  </property>
  <property fmtid="{D5CDD505-2E9C-101B-9397-08002B2CF9AE}" pid="23" name="x1ye=14">
    <vt:lpwstr>0/+UyFxQ40KelQtWjleBu4nSPPXRcKLcdW37pNLhyyPYYi4NqR+8z7mqADGJDCAoJPhGSYZTbqXQloGAP18FUeOqiZVFhjN1tI9fsVvaloHy679NpS2BStZiNjPlqU8E/hb1f4upl/KxPHag42yhuI//C7lA0EafnoErrW54fBilOloJqMn1Ih1+MKN0/2s1NJrFXEyyIojym9SbqJ00xUR5Y/0+2XICHswmjjGMGsNxs5CjitocgI+8hW4lvrN</vt:lpwstr>
  </property>
  <property fmtid="{D5CDD505-2E9C-101B-9397-08002B2CF9AE}" pid="24" name="x1ye=15">
    <vt:lpwstr>fhJSQK5wDupYzsghPEkjTJb0SALpnrQgHkm7hagDzorhzZBdd1wVVwtV9PjnnE7Ylc+6LtcDBrGuKJ/cmfasscZYhUWUdUrZswbKWlQKNJ2lEVueCOrxigxq0Aqc6lkXbqDm5/QKK1cYpJFV5Sh6ffI0q5APo2t7/e5flXxxHupPzALZSfSTGnW7XNFOK/Q9HuOIryhy36Yty1gS6CCoLzxIlThDeD0HbCToYXnMSfvCgst0TiX+MJJ9ioXM9pI</vt:lpwstr>
  </property>
  <property fmtid="{D5CDD505-2E9C-101B-9397-08002B2CF9AE}" pid="25" name="x1ye=16">
    <vt:lpwstr>jKRF2sUa7vutzaDpexHmwNjbpxJ3pUbCsFvvx8a4LWB3F6HrOjCtBdVumzktQFkr/g3VtOm7q0KGJoPUfM2DpWx/BH/K8rdJMHcAcyckaqORRckxO8AtIEVACu8kejU61h2rDQQIVOZkiig3WFumgKpGHGgXhTxsN2IfhkT9dAHztmBX4k+6pAcxRJuI/6Aigz410J98ttCOjkGqkFQu7nTuSvsNJR+oMhhh6mE8FTHcdhAhznycMzOIjztg6pd</vt:lpwstr>
  </property>
  <property fmtid="{D5CDD505-2E9C-101B-9397-08002B2CF9AE}" pid="26" name="x1ye=17">
    <vt:lpwstr>ybG1NE/sUfwMLvL/mwY0X7uskRvrCLK3Eed2+DqmVz8Sv9paSf6bFaivwy2xMj+xFjacICSqS/OFrox7lBS87h/NnoHJKWlnWn4yRXwLCFqto1/mxTUcB5QIQXUXI1A8RCaWi8AF4Obt1RUcRB03E+ujT2zHC/Byg8F4IQvrKxgzogBHrAJhcy7ck37Oef2RP1GXn3GWxxbMfCFDX1C1uMju47Adnx67ikTzbIWbEyH3AL9ctn4uKPMgME/3d4E</vt:lpwstr>
  </property>
  <property fmtid="{D5CDD505-2E9C-101B-9397-08002B2CF9AE}" pid="27" name="x1ye=18">
    <vt:lpwstr>ZbK3+3ov75Sc2i8Nr0SdLAfaoj+5zTsLWfOs7yyF9yonSoh3O9RPfGCqUOxTE56uMGrd59ySnHrDXrf46zH3gSZhdxYbFrmaSplv2E24XXYTHD/TKukBXqCP/ayQtcTBMujINJmqC7UfwQOexjFxOy9WxdFg4PQArRZv/ZPnpND+DaehUJRglpfx+l3k70h9rJzQML3EZqkxnf5cnZEmrDS55nQfv4kZ70Ukw6iEfRnt3TUEJai9MVE+sDJ82Na</vt:lpwstr>
  </property>
  <property fmtid="{D5CDD505-2E9C-101B-9397-08002B2CF9AE}" pid="28" name="x1ye=19">
    <vt:lpwstr>TAlBsXYX8fnR97jXBc1khdTApHxYbC4Nk2RBSIsMTCW6JZk1D5LbZb9PMkOo0bqv5ah38WXpr6QiKR1xk11AUVWbnWJ+hvrUhQURE2jiffzafDzHKnOCGVq+Qa/k1SfLP5QQ+yPqv2wNAV8VWUGHeoDgTxFpR5bKs9vdBj47kkSfIV5N0RIgic8ir8sZ0/gJw9mIipKAaq+Rk1EBvYJfnk1mokhTVy89v2gttRjjiVHqZz+Wolj2tzvxb1rtvVK</vt:lpwstr>
  </property>
  <property fmtid="{D5CDD505-2E9C-101B-9397-08002B2CF9AE}" pid="29" name="x1ye=2">
    <vt:lpwstr>2y0oBimzQcLIBFrFdA7cFE1RPKWHuoz2b3qa8GPzeS3LvZ+qLlNhSWxXpXuCryM7jXlS+DFARVY5MP3nnstp0e4izpMmyICMv0IMy6gCeHlZGudDkr/TwezIUkHlqC+RaxT+4guZT2b1IQp9aC79UlrMs5yIfzQZFkCzCr1k3/hHCvarrRmDM9C34ThNTTKEkoWpLq2IGo9ynsD8U13+yJtGNS6v5Btco5hHQxivcNlYIZdljlfaG2XwREkqIxV</vt:lpwstr>
  </property>
  <property fmtid="{D5CDD505-2E9C-101B-9397-08002B2CF9AE}" pid="30" name="x1ye=20">
    <vt:lpwstr>jlI/Cr4aY8y/pRb2j1lkeQny92YH8JzewiGimPDmCNE8iEC30/WDuVcTQ3afWkBsN03P2F88Cla/JPmQayP3ZNJyC04D+0hBgRj3ZsbQsRZumM0it/pbxGGzivaQ6eoXDxsXu1oRW8KSDqDlJZUIJvRfNT20IkEz85qmaXzmyOnDrjF25be6Fc/RjnlIdBKry+cDJdK1BSsCIQ3WnLVA7bHK3ZqyN+m0GIibpLYzRNgvorbq+N4AKpgWBLKqhsD</vt:lpwstr>
  </property>
  <property fmtid="{D5CDD505-2E9C-101B-9397-08002B2CF9AE}" pid="31" name="x1ye=21">
    <vt:lpwstr>Bl5FeAAaGu5NyK8XuFefA9nzmyppRGGJ7tbf6dQsh0JqnKMa+1M5DwwbFXLUwKHctnftbB5qpkPlCIY0wy+dTEmSx/CQKRFrL7bC0flIBz7aDTVXilNJolVn1akFSlT4A24aTNgr6ZggVpWFeEIcy0KbjOPYzc02nKxH6tC+yTT3+DShDvD8i7WFG3KsVY407ruHpxyguy4MIlQn73NiJGqIlcwvYb6Hm7gjUuoXr+CLeB2u0Q2oW8MVRsutHNK</vt:lpwstr>
  </property>
  <property fmtid="{D5CDD505-2E9C-101B-9397-08002B2CF9AE}" pid="32" name="x1ye=22">
    <vt:lpwstr>tst4ckdrQ3Lg6S55Af5M9C5oSKvlCX/hD4mNuvJ3UQfK+erVP0JzoH8ABMLkumkhrcj32YrQZEfFwcHMRc/M3DXXWPXveCPbeCgpUiWgGo3PmoHmOkxRqnbYC4WB4TmN6ln6Ny9DDpW9NmB7nvwFXyUfQ3Cq1NR9rG0Hz7QspiL7QSocOvIxXXFSLwFliJ1B/NicvYOOJNnGzHZwVaTrIr/GrH5pHCq3idLf98exVE7Xcju1fXIUDZRNBpFoqAE</vt:lpwstr>
  </property>
  <property fmtid="{D5CDD505-2E9C-101B-9397-08002B2CF9AE}" pid="33" name="x1ye=23">
    <vt:lpwstr>gmaVVteggaPULdH2yejdkqQb9WvW8v4mRxqRxZohFqbYOJPz72ENGZ6a2utOjzJd5T2QdxunG/HefTnnBpP/MKZgRurL72Vh0GItdF3VsXtIbAL/6yvA7TsybNAhLAyWFG4gh1tdxIx2W9pO/NFMRXw3WaJR35BihcxtId3nktdjlUAKttMzNKhj5JgOtAylR9iGDaVot0b7B3V7tEMPQFHKVJC+2oTO7KO3gz0HLKAxrOfaUJBAqW5IoTVEZWX</vt:lpwstr>
  </property>
  <property fmtid="{D5CDD505-2E9C-101B-9397-08002B2CF9AE}" pid="34" name="x1ye=24">
    <vt:lpwstr>FJ/7xcDljKLZnnsZCEV5uz1Lj7U8Zfe9rxAR8np8ZgjKu+SAxl1Lp3qh8GEtszGkA6KmFDGmyV6UXxFK26jG2WMl4sXZXAIM54GJ1hzQNTs/jwLzbECi0HaIA0uQBKL6mSiRrtJqDDy5Pxw78YQLOAcskWGZDfgX1FNOfs91hkae8ZLzh+fV9d6jkIwVXbsbweRhpWvinfHlci7f/sXzfU63wM0EeEFJSQuViWxvrtIs2ccIw32CzpqOsXEOUcN</vt:lpwstr>
  </property>
  <property fmtid="{D5CDD505-2E9C-101B-9397-08002B2CF9AE}" pid="35" name="x1ye=25">
    <vt:lpwstr>J/taFS5Gdn6upnMmZLpwQRdwwyycWjoBc7heN7iB0Z1T5DMOntspBplN6Ugf/dd/V0gric2XDzJ3n5CkqTo5Dmx/tYTjcRv7ugoSkPK8naUgXhhM/JOqQcwrLnj5PunV/PbY5cOb3tUCF0PJhmt/B8leIjsVB0MkzPUXOwa5yXPy9UH6lBa7hvLShM0w/WpseE/Lut1qEYBXGrH1+mwE7kjRXy/Ec0chm0E9pGjIUwUNGHNoyI4XJoWcnm6GMjp</vt:lpwstr>
  </property>
  <property fmtid="{D5CDD505-2E9C-101B-9397-08002B2CF9AE}" pid="36" name="x1ye=26">
    <vt:lpwstr>Sn9rxz4W5jMViqf3Nu2cwr4SH+Ekzo+A9C50OTXv4tzfaViGu+nO5dKj+hHEQC1VZaYpF+fy3GdsFvqVlVjLi1NxuFiMfKlP/qZODmWR/j1qJLF5YKZGdyxpGaHGm/pgBDLU6GkcT3g5G4WD3m2K+HBDxBEgTCWnHdyiUm/Aj4ljbHvU3D/hgfiOctHxJgm6CZU9lsPVS4QGtcHxx7m88k/ZUX533vDXr6KiBWS3GsJKALy66qR+6zAYgic1MHp</vt:lpwstr>
  </property>
  <property fmtid="{D5CDD505-2E9C-101B-9397-08002B2CF9AE}" pid="37" name="x1ye=27">
    <vt:lpwstr>VEWzUgmGdLAi5DWjB93RMLFutl9lBpvf5Iaxq0HFUE4v2RPs8E+fpe+qHf5lVh9Fy+WTKX175211IuX+uKTp3s4eEstc1UVjzqS0mnDZ/VnWeKPVdndZWCJTwM1+u0UMqz7yuR/vQSbdRi9qq8fOOpvnRVfXFtdRvdyPC7Y7zq/fVbynu22fVuLiFZldLlHyI8CNp5r8YFnQInQiOJAP3Yb4mz1sANU6J3bklpiJgsaWDi7aQz/tYVPkJ/Tz+GE</vt:lpwstr>
  </property>
  <property fmtid="{D5CDD505-2E9C-101B-9397-08002B2CF9AE}" pid="38" name="x1ye=28">
    <vt:lpwstr>D3C53wsUoLpYcwwKCt3e/TElTcHfsVaqfPJnelZ0W5DHVGwafOGvW/L2OrutFR1E6vZEV3gRoH1lZ2rPvq7zChy5mhJ6yA3FzMkarBO6ymivtjefITY+RhT9bjNxNPPXopwEKHlWf6Hmdyibfzt9E8l490uVlLKIQZWeRVS/qZpC7sErYNRYGeKvoTuYjAKtCqeTu9QO3xS0sj1N9GVOw6XTq57W8hbt/Ux2rdCKaRy0csaUQuU6uRL5zJaIrLs</vt:lpwstr>
  </property>
  <property fmtid="{D5CDD505-2E9C-101B-9397-08002B2CF9AE}" pid="39" name="x1ye=29">
    <vt:lpwstr>xcWIff+bAJLoAHflQ9MtwVmQES7XmbVa7bn/LLX6102zR2WfwmTVet8sC+QMh8dysWcX8jsuPOqkbHZgTtcjHO1/oADNmENTCjNf/Inr9XAHkuxGADv5BqDXsYWqMPOm1dmU4gb0Cl5d0W93y2y1HsmRpvwjhK3tls3zUgQoX5AdK+U1SNw5fjHsSWuv3qQjY9VfDPRelw1455s7qBp/sh31/fMJ2eSfxtjoCW86ItfxddI62WwRrYmpUPq8/iW</vt:lpwstr>
  </property>
  <property fmtid="{D5CDD505-2E9C-101B-9397-08002B2CF9AE}" pid="40" name="x1ye=3">
    <vt:lpwstr>Dh9gZNJhw9weL94UUrtOHXwF/xDkKcSP05M8bWlcj8zyA6vdZc6TxqayAnJeVRH9ZFk3EG3QO8JgbzqaCHQoq25YVSfPAPg2n/DNN6NQ+HaOFe/HWeGinuq/uwLKJ8vqtSZgKI/TNUM2JGXWUThjDGVaG2y8igwOKA4BYyInb3SzOWIzDEhszrqz898TICNb9iRow+ALF2uc0ibaxkz6Dv2jRWEYZuLC/fNVaUJjoUdTDZX+6nOxKHeQmvMArWt</vt:lpwstr>
  </property>
  <property fmtid="{D5CDD505-2E9C-101B-9397-08002B2CF9AE}" pid="41" name="x1ye=30">
    <vt:lpwstr>UNTw859k7QTLVpF/OKTZrcBwB+21x2rLLG13MJoEsBKssonR46myvpDZtsjsU30tK8k1VDy804kOg4AJ011NZrBLMelkmLO5Nrz2OkMSmOK2l7IDAy/jXc4WcCkqYqKlmkTfYIsVG4O3y8FZYX5DHsVFvcxZAjV4DLmuqyKdcXmAORnBRNYdm+tVYnurWbYl7Xt4Lt3LgBfbyr4l1r/cD00cpsv/cwnDkmP6qVrBC6Tcs1+y3ei1fjP1Ao+2WbS</vt:lpwstr>
  </property>
  <property fmtid="{D5CDD505-2E9C-101B-9397-08002B2CF9AE}" pid="42" name="x1ye=31">
    <vt:lpwstr>gUPuhDLa8zdpiRSsbZx9u6xPosc0/DJZvQ45rJYLlx6ba9mIWxoIwCnO/mJ6WhMSItC/MZechwoWMaVQBYNy4fxUFKk8gAD5h6YEY+jTyAO8Zehrw7pVHPaIyHb32On/PBf3eNXVe42HMGq8tLOLg+pqXHzhH59uApTpdl6Wf8Mo6p2NP57BnU2D+sTxUbqrJ9TKIE1lN5kVvsCPVr/zKFaVhIkFkrJ1OLc/jyuyZFvqPzol9cDGspKDqIfthW8</vt:lpwstr>
  </property>
  <property fmtid="{D5CDD505-2E9C-101B-9397-08002B2CF9AE}" pid="43" name="x1ye=32">
    <vt:lpwstr>tryrsIHfWpZ1xZLFZVJ0vzC5L4G0J5XI5xE66WWg01cHH8Ei2/Y13ewYHZMJhnxmQGq6/UgZZaKNe5xGK+eHx9XqiYUq6x2mR+NEynDQsR0+kdgIz6HeOk0RimM23ao1230kk31kbR9WAzAD4y7aRbJPa985ExEcdcP3F1KXpTsBrmMSsUeBTOQXcn/v2xYO6TC/GtVUMfWTgKSCu2+nMiWE/wKgJFnWwfpGCNfXbH6ELV1ZIwkrz5mLdGpAGWX</vt:lpwstr>
  </property>
  <property fmtid="{D5CDD505-2E9C-101B-9397-08002B2CF9AE}" pid="44" name="x1ye=33">
    <vt:lpwstr>k5IVC9HPzusg0GgPlpW2c3UjmudIK4X5MJyFBqTLk4xNp1c/H+qy4e6ipDIGqVGiFp3atK2NAVGVYYgTD2VD4JF/R7FpcpiqFGNIjVwF4dz/g5iuB6oW5X6c//0uBU06O+hS0Q6tbzfIOAMI/oj1N6XGHyTdMTW/Ayk/VXyNXmSFgCbR+5XFqIU/jvIYIOGQwdwMSuBvHfjWBO4lVBLSQzujNnIM92FNvZ5yDehjF3fN3vyf44Ac4DCNNXDANtR</vt:lpwstr>
  </property>
  <property fmtid="{D5CDD505-2E9C-101B-9397-08002B2CF9AE}" pid="45" name="x1ye=34">
    <vt:lpwstr>mq+Kqk1/ZANVFiHVfR6mPvHIhTuuUG2zUDa1jDBcbA42lm6+PA9tSJFenZq5xzR0Ji9mKsKp1s61cceay4C5yaB4wfsRz7o0AsviV/87N5GIKRsK39spB7vs3vjdUueDA/xlMREyYN2u+ugxLcoFJqBwOZt6mfcx6PhEgj/T1/gCumNDniCi+wBqPeg9sN575xyydlT3nzKIcGte82O+cX+07hJkYeJv2E/tNbTu3pyzsi09eXElgAC9CeKp23R</vt:lpwstr>
  </property>
  <property fmtid="{D5CDD505-2E9C-101B-9397-08002B2CF9AE}" pid="46" name="x1ye=35">
    <vt:lpwstr>RMbwfbTvXYKVm0MBqtRuVmW/zxteQUsxPPm1mur68hSe0S8BGZNP48fl7wYJBaV6gpjFNuicmb+i+zYYI+ujL1sise9Wa3t0f00spoh/4KeQh/4jwB0tQ4Tmcz1g80nF1HCaQlkE2eaauts3vklDtGKRQkNCPWFUNT70Q/NOZB4hK2HVpjN17HynF99YLga9zJwBAXljTKID6ot/Pnr0t3bExqjCLQNs85Kk3f4AkgkdVm77n56FfD4SXVKLIsK</vt:lpwstr>
  </property>
  <property fmtid="{D5CDD505-2E9C-101B-9397-08002B2CF9AE}" pid="47" name="x1ye=36">
    <vt:lpwstr>iNN8j/ZbT6icHbDM3zTJ+71EnIac+k8BoMQT5LUBCWMVGOrLTfvLIILjSgMxHYXQGfGjTRtbjwNh9OFjTAQQznH/demx4sn4DMTypUnTj4fSguOO5urNmxE4bIlw5gN2KXa/tC3E4D4GXEbVFUETC4muNHEjNSQqDFPkNHF+lPefdQLxD+XvH0tdv4ZObcTJiVEmCiJOFtBg6Z2a5kGG5YrXCq2Lf8TFBsd5ZXlM7BgVt3y34SgiKOXnN210VH7</vt:lpwstr>
  </property>
  <property fmtid="{D5CDD505-2E9C-101B-9397-08002B2CF9AE}" pid="48" name="x1ye=37">
    <vt:lpwstr>ZXRDuJhQcX9UNyUN8RsFRSBRW9SeNxYwVmosiXhvkjb05GKt8y169zqFjr9hwgmVonHa+koMTiGbPERHMiln+Hh59CZ3E0sXjgsjmI2c5lkwBawLizIzTOqhN38VvCwCWdwl4SD0VNeJRNvt5wH6KcNxIr76bmq4I9FE9QpQwV/mNV4MK38aIjvbdZ9AlMgVTZPvMEkU30/o8cJ5Kekd1uQ10vqbOT1XkYjSfEaKY+fNc0g4EE4tn1aY3/oY/X9</vt:lpwstr>
  </property>
  <property fmtid="{D5CDD505-2E9C-101B-9397-08002B2CF9AE}" pid="49" name="x1ye=38">
    <vt:lpwstr>2WjnURhMEq7SEd5CM/4Aw6T7kCbUVJG0qL5uEA4WRU8FPWPCdu5Fc5xbSA86eja4KFPZ3YZ9995tACvsXvQscLJ5OUQswlJ/MvUif89dZ5t1ee+33q2kS7+uF2Wp4GX3sWWGSWnx0qbbxlITT+8J/b5oCcmiUkSZ8FONmiL+vgYEVzJYacVO+vExGlFc1XTfYj/71QoGyadzepkgN1VNyPGnia8V6Bjhnio8/EcsZFIFNTc32Bszyal9F8Ntz0A</vt:lpwstr>
  </property>
  <property fmtid="{D5CDD505-2E9C-101B-9397-08002B2CF9AE}" pid="50" name="x1ye=39">
    <vt:lpwstr>m3FeeGXI4w+OejtdUN5IkUr9NrIeBzpxpEbspH1fR6bSJYeZHlUcHFuBY98u9fYMC2uuP7LtLuN0hwYCPtByVahQU/re51+ra/RD2FioMiDLjemKB7zGfprL1pa0gLaNFbARABHvjlVK8uvzAnwdaxTwv1ETdcVpxpzFaLnpA1keafFBgabnK3T7xzbWRMNSR0DIqMAFreMvUFWLQgyZeW2sG77AXl/kwhwWr957SNhH8EXBl0ZuRFukTytxk9H</vt:lpwstr>
  </property>
  <property fmtid="{D5CDD505-2E9C-101B-9397-08002B2CF9AE}" pid="51" name="x1ye=4">
    <vt:lpwstr>pOy8zGQLJKkfM+rpPTMdSCmQAWUGl4No0ux9HCZyHLqtj1OJAsjVbjC0zFBsUCGFHtmpvuIp5AIF5WFShjOd9QIhjK6l5oZQNB0IJsGzx2hTSDvFWqHZTV8jk6TGT/4sy+AHWi4tNhq5H7CB7THLZlmGAo04BwSWCCm5RjrlDGmJWj6d70aumfXzDtQx2UHyPXR+dzYPYUGl5OSb14wGPn02JpUHbIJJrpBpyWkhkVCWr9zqTqNCZ6+vzH4ajmP</vt:lpwstr>
  </property>
  <property fmtid="{D5CDD505-2E9C-101B-9397-08002B2CF9AE}" pid="52" name="x1ye=40">
    <vt:lpwstr>dbvj+i2fDddeBR5iuRmZ+zqTkgNsNTk+eW0KFI71tpimfV4mjgDPkJcjiZcdoJGPf8U5el11ilsM1CaunCsn0lrhwFrHREesWIEHFynYA1Mad36/rSkSaQxMA8YVJVFios1WTs+uc7swDxjEebu43CQHsNCSauqKrER8HpWF386dKIEyflMRX122ITqfydjWQ2qNptqQ2ve2Qb82Zv1O5i5P4Xq3FWugqXBrif0jpQWpQmB+AaWfNU2uzVHcMK2</vt:lpwstr>
  </property>
  <property fmtid="{D5CDD505-2E9C-101B-9397-08002B2CF9AE}" pid="53" name="x1ye=41">
    <vt:lpwstr>xPptAszE8EeEsbTK9pnwhpH78QjcKbzU67uyzBb4Ev2NZI+2Sr6bLbdjn0x4SPIa+/lesxdrncENrVkFU5rHpGQhhHQ0I7oeTO/CXW+klFyHQE63Ptvi2RtcXrcQWN3OSXSnAp3UnCxrhG3SLO34IO2w78go9Gay01UZM6suc2i/1lOzTGJpE6yrlZzuDAgM2jIipCOdgGk2/3DHlXQnmyuQNz3tZKx53n4MVElS3LB/b4pkKQoDP9RMcx2k4sB</vt:lpwstr>
  </property>
  <property fmtid="{D5CDD505-2E9C-101B-9397-08002B2CF9AE}" pid="54" name="x1ye=42">
    <vt:lpwstr>0L2b+/6fKsP27GwPayLspk5TX/1MNRS7eENz3HKzciE84vPeYI7p+tCak7zNTLzKg3uX14KXC9lROg27LvFZAQirPfckxNEsi3CsGZNb1hOAyaZfg6QbRY8CaChQ+bsweT7qNzdI9w5Cy8fyrKnE9kYneFyQXcSMA99RYpPWze6Y+88mAXHCjAm9h1ftXN7ukMQr52FyVkxau/XBfLVQBMHiaBQ7gCnsKCXz+YI7l9i7MNweFtI0AtSDcYxJjiv</vt:lpwstr>
  </property>
  <property fmtid="{D5CDD505-2E9C-101B-9397-08002B2CF9AE}" pid="55" name="x1ye=43">
    <vt:lpwstr>NaCBWXLie9dQO8NkAben4Txe3b5pNBCDcrfXCMSf9pK/Wbx/Tl+nQrl7xMC+yqxNHJgaVj1imCMY4JmdMKE8Pp1iv0ch8lmJHYZOqOZF/N292Q0bddrLBnsS+w4/Ai4XfSo7KuxvNlEzfiiLePnHeVNpnJd0C8SoqiPvV0pyBMuH4ilXt3m2MnYsgtKwLSArDTjFdbUIIEPlD8JNwKlUC6Z/RmxxERgJsrqyvPzp6qw+5v3oPpEbDCeGSF3fL6s</vt:lpwstr>
  </property>
  <property fmtid="{D5CDD505-2E9C-101B-9397-08002B2CF9AE}" pid="56" name="x1ye=44">
    <vt:lpwstr>L2nsxcQmLnFXrxnoEtMS57vg/O/3HUUEs/2c5FfodK6OMVKBAOeLRPbQTwJiHXHag1w7puJsXWjofA8S3C1E+/Zih12BvLC1LZuejDTteOY6HEWiSsluIQtsxiWGUejg2pYEVLi2ENgQO9qHOx9pqKMGqy7gsTSu283OzqPBxv4uc8yRhsy+qndLCOsrZUdg/X6qtNhGMOkz3RGGGHFEp55Qv5+jR2mtVC/vInGqg7zWie16j8QXGgaF9DHQXH6</vt:lpwstr>
  </property>
  <property fmtid="{D5CDD505-2E9C-101B-9397-08002B2CF9AE}" pid="57" name="x1ye=45">
    <vt:lpwstr>xDXo68B0eDu0r0TsdaR12B640zcFDyfDIRZEJFlLxJikrqVXrripmxY1q53ado7+rKQC4dvwCnygKpuGKNgEpkqYY6cdZJAJqKxReTXVKCuYVYf9SucQd+VHMveuRGpKGarR9vucipL+fXNRWexhU83u8rkwBL/aoaixheyvoSQznL99WiyqBQqZzpP/g5W+tkj0mhT1pxjx4ITwxx5Q+9VVsOsQ/uGBmGJk16aQjNlM6gusAT3t/v4EQ72msfn</vt:lpwstr>
  </property>
  <property fmtid="{D5CDD505-2E9C-101B-9397-08002B2CF9AE}" pid="58" name="x1ye=46">
    <vt:lpwstr>eIvspqYKwHwfbTWFyEGVYkXi7F38/W5oxhNyBE9DHl7spCrAWSpTKt9rdJ/MrSP6MgG4DkW8yweqiircjScR//F5u1CGx2K/y8byk2vpLxzvpF83RNssgkeqZdw80erwg35w/Vvebhrw66XSLPot13HUCmIaJAPO4ALpQXjozBueUkciuUu/ar84Ap/mZrMLLHR/uuFHf9CnE+eR6YlQKglZKWEY/RFmZOaCQKwCvhqKT5XCxyQhV0auuTLlOkp</vt:lpwstr>
  </property>
  <property fmtid="{D5CDD505-2E9C-101B-9397-08002B2CF9AE}" pid="59" name="x1ye=47">
    <vt:lpwstr>IEwnYIldSYNeWrLbgucmRsYSuF9I8ZP50nMI3INi8AQT1TFceqfIs2PE6FbfBBG68bvRAo3AGLPGrxtR2/wO2+0jDoydVMaNubadPUACP/hVyrFET37VC28XficIBDV7dzfdCnl1yU89vM60Otw9hcoTgh82kwkWwyCL7odsX4rkSwMqjmh8kMruPJrDnmkMfyvKWZ3tEo0qw4/PsxAjs1r4YURk6EQRHKYx7+NfzmrwR+C35chkB1LDFgsF/O1</vt:lpwstr>
  </property>
  <property fmtid="{D5CDD505-2E9C-101B-9397-08002B2CF9AE}" pid="60" name="x1ye=48">
    <vt:lpwstr>nnzMKtbXXghfyleXR1Tj2tflcmX06mpj0kUMO97VudvFoJINuDrjAWkzs/Bq2tcU0O1JoMz9UODBRQeAgyZyM7VTzF729S3H3fe7OKojxy319M7SkfveyowWMVZ1EgxDs5Kvqqfc2S6kQMVzKHwIseBkQL9tK0vMFS6fzXQ4vGEKkL5/BeqV9btce5bdTnMhgAImS3EO54/ll1Roryujitk3j+Rz4dcYERNMvXgL/wps8hkA0trKY/z2B1u0D7X</vt:lpwstr>
  </property>
  <property fmtid="{D5CDD505-2E9C-101B-9397-08002B2CF9AE}" pid="61" name="x1ye=49">
    <vt:lpwstr>xPdauWQ/pbjR+3vL2nNrPeJWNENXuDpbOetsTzGRSw7InQXPAR5YrTo8TTCpUnsyoPho1VXX0iUz1PI06dK3j8issgmAPEqOOFSNTy/Jcc8KVaPQYSD8Cm9O8l5KYMl+qLJx7Eh/FeUZn6NmAPvGFC9z68PoTBC4p3tkczJEp8gOMTFGovbwpEXKXwOVS5xN9l/nqL2prNdI+3tEpQILkC2pWE4GNy+z8ofbMUHka6xrxbRZFmT7t2xveE9bb/D</vt:lpwstr>
  </property>
  <property fmtid="{D5CDD505-2E9C-101B-9397-08002B2CF9AE}" pid="62" name="x1ye=5">
    <vt:lpwstr>C2jDV5r4+OaAQs4wtP2P4JrYtUDbB/XL7TkxFZAijmnJLlo7GUxca+hqVIdZW3H9HKcc1GrHdyo/Ym5tHWnOuPhcN4Wsj9FEsIkxLa3by/X7kEn3uJifFsnoxFqnEAChHSGFbS+/wskYb6dkioQRuNgeLdGLXgS4HiPkVJDooxT3I5F3LiCJbTQg2sw5vjXwz7kzIsfuz0++LUhnniQudIt0Dzo+TfSqBO/lFW4CwK+lFqT/4aWokep14+uQ8Yo</vt:lpwstr>
  </property>
  <property fmtid="{D5CDD505-2E9C-101B-9397-08002B2CF9AE}" pid="63" name="x1ye=50">
    <vt:lpwstr>xvbOex0+IDI9hoXsa6bG5jCNTZq6TR68BDloqAow6kr1bGSlEiIOCD/+2WlPJSlo4eX58ZWx+WplMy4FR5u4AAppdf7k05Ub+uNgGIYv9+yKMvLyzM8VqhU2m5+i+LBg5jWHzHYehV3miXoIc3qReMfS7PVd1FJXMrVKwvOrsg9wIFEUxE4b/HMXMfx5JQNpI4Ko+hqvY3zscKZNNZNFUNX2wldzTCULLNr1ioPvHCEISmayrsWImeWeHGqFZsD</vt:lpwstr>
  </property>
  <property fmtid="{D5CDD505-2E9C-101B-9397-08002B2CF9AE}" pid="64" name="x1ye=51">
    <vt:lpwstr>xPqmux4YtbIPu/K7sxo4BTSAQPH4i9obPABmRlJZj4E3R2ZjPt7PII0617/TCXSfQQI+tLVC+68uHzx2V9TYtPASEjeBsK+4luU0Ktpa2Tk93UPwTNKGnDg858sSxKqkYc0U17ELROaqaOrn9j0nai3hYtcaIi46EzOAdAnT1Y323i5q9sbjeEV5aHiKUcbUBMLdC8b0w5rBZbGACZrw9dd6uZE37660/KbWE9eo/b6h/v7CFbeoIGnHk+2NaBm</vt:lpwstr>
  </property>
  <property fmtid="{D5CDD505-2E9C-101B-9397-08002B2CF9AE}" pid="65" name="x1ye=52">
    <vt:lpwstr>V4Y+gXIrFO6JaocpfdYskL+fkUo0FF+xczKWhhVsNrlK4uh/DlDzLdFFR4xORg6UIJw7zwsn9T4gFxYZv9pTrYda7/V6G+JrRCn840WhKqNZ2HlvCbgd+HyQp8SJSvHFj/49pggPlbcvFgl0AMMm+f0k0LvWtvRGbESYMS2dF3IcJO1FfFgvKGI7su7cnqqV5DBzHNMXSwoXRKnDgJ8HnPtuuPb6OkWI1WM3STuBYWh3SxKlwR74bT1vpfFv76t</vt:lpwstr>
  </property>
  <property fmtid="{D5CDD505-2E9C-101B-9397-08002B2CF9AE}" pid="66" name="x1ye=53">
    <vt:lpwstr>x0KJfn0TVzyhFIx+GzQcwmfgeg+VhoMMNkzXkJXpWy1D2n8lkRDIqhACKQEdK1Vk8ctRF79FSp0FglGGgkFtGpHHTMTLQbxFrp69mbHQ60xjMFnXDT0GmnGq+1z8z2fCP2WwzMECnEcr8ID4lTdxf19vHr+z75/KNu5NEnbZO2eQuXlXdkDSMoXp/6IMQvn4Bv8BaQku1VzTPT63N9HSdOyLPpceQNmyeDVXGnmzm+tGspavA71zAKtSjOQAVXm</vt:lpwstr>
  </property>
  <property fmtid="{D5CDD505-2E9C-101B-9397-08002B2CF9AE}" pid="67" name="x1ye=54">
    <vt:lpwstr>AewFPHd1adFp8fVO3i0/k29ukJOcrSDymEoxMvhM+ktCZeGnq85lUX8oV6256CfhiYKQn7DxMgqH1zxwYxr+s5atSTWPrrc3QSiADbHosUAHUfhe+nX/ekGqkNQrPb8krfNk+hEEMBanmGC7wt04y0ekEWG8EbPsswH48aB0V0rqApvFXoF7PBBGK+VcpCLhx0NRjFGB7zIbYMksVZ6vZnkWZTHT7jdLbSJR26lzoGDfTqBpgKcuD2ZpoFeJinf</vt:lpwstr>
  </property>
  <property fmtid="{D5CDD505-2E9C-101B-9397-08002B2CF9AE}" pid="68" name="x1ye=55">
    <vt:lpwstr>GwgC208cGvTlMbkwXTh5tLq/rGD3X8weFiE8vJigYlBaF1ODmg5Ru0lm/x9I3mfw6cgsrg/nv13IqUplR7tFaXZr2W0nlT3FP4hSRGPa8fYHuOFe3fygbUQVN8rxLn0M9sf+hyaHMMLZUAOPw19WrCL3tovsxEmMqU17CfLRrf7V78rMvXQygD3pv57o3s4h3aqP0YHlq3PgL8RVrNyEhtSKwqV8bhUDV0oavh14RJODoyq7u/rfaga2yuWvuwN</vt:lpwstr>
  </property>
  <property fmtid="{D5CDD505-2E9C-101B-9397-08002B2CF9AE}" pid="69" name="x1ye=56">
    <vt:lpwstr>Z0TWkKo+Yz3TDbIE5rXPfpfK6wo+GBPGBarzWs7mfk6MA1janunMNL/x9CTJps1gTwyi/7m0Fx9riaYpX1MzmNzKsGlRFxoBreGW3xC44Jpy2vIjnIqY7DPskruZOUxZIXZdk1Qob4kimt0goG0ayQVcRXcTzkPNXwVeJeTjkjhK3APstMCEPrr2BacPbhmP77Xgs0RFuR9RljQ4lCO6gKkP2yX6nncA8FuS3AZNz+JYPjYX71nCIrLDk9b4dXP</vt:lpwstr>
  </property>
  <property fmtid="{D5CDD505-2E9C-101B-9397-08002B2CF9AE}" pid="70" name="x1ye=57">
    <vt:lpwstr>UTrcS5W2Yyb1oiNKSzQvW8+AtCneNcLe1iL12cLrUZZZ8or9OubkFFanxZk/urdHd5VObovP3aYjXY80chb4dPHOy/MkuecnGH4+e8YKnzXyuEy/ra3Crg7bIwdvzyN2A22r8KMKof6GODOX6mOkDVBNoGGkgI1ONHdf7xO5x2VYrbD+ybwoolP3yc/OU4ezdpKqu2wOx3D29hzLi94R1nc3aFCJtOR7UtcwM5HvhFyiZxEmxKZClcPxdvHfpDZ</vt:lpwstr>
  </property>
  <property fmtid="{D5CDD505-2E9C-101B-9397-08002B2CF9AE}" pid="71" name="x1ye=58">
    <vt:lpwstr>7yQVS0Ye+yg+gbQIJHcadppodLwf2c1h/emPaFi+fSJaVO0HfJP6d84AoXp038Bh7iSkjR5jk1RlupHQuptzDTYS7GnFddj5lh/2JFy0r0ZeAAEabK+FvRHpZLH+KA0pqcRrhLHCOkV7+n8vLb5yaeFxCV9R2R1IISzkMMZfg+3BLfaSSICaBhhhG45080eUtg1LDhJLEcP1dsJfEv3LVeZ0YYSTZDBpaoDfi9JRK9VbK2wMODE5lK5XOAAZ11D</vt:lpwstr>
  </property>
  <property fmtid="{D5CDD505-2E9C-101B-9397-08002B2CF9AE}" pid="72" name="x1ye=59">
    <vt:lpwstr>D4mhP4ZZBPPbWmVhvlMxNbyrfakdoho7eviTWGNS74NYtfvoED6NWLdwk9ycUS0cp52x+rzTLlD/UJBLNxB6v/ev9A/DYJ0LI/mvsSkCJoVA8KhQ1bB2WeWGQoWopl7S0r4oksxEApjTTgV5lDmxOiMhi/pkjXP0Ap75X4qHiSZsqqpwPAAv7YxUYwh2F3pOx1YG7aUtIYdzWw8gzBNFIhurfMWEH1il4CUiBJM0Qhf9L1TpuXYm6Z8vPvfCcEM</vt:lpwstr>
  </property>
  <property fmtid="{D5CDD505-2E9C-101B-9397-08002B2CF9AE}" pid="73" name="x1ye=6">
    <vt:lpwstr>9rbKwbdhHjUvhgu9yRYWYZkd/yUssgu/HVvIBoTXu6KBC0VnTb5ZJOCO9TWERR/B51oQfnp+Dbk3AM9s3Gj2t/Xa3GEIBN8CMmvFneGJyL+nvKl9gXztqaKm7V1QoK6dOz0sRbjTa6eG/JuzaZ1c/6QVcHOa6slD/W0eZPP9ilqlUYsCDauRPkQszcCa8y2cTUpmh1zd0Pd43TmQKzsSG0OjYkVJHnbg0wXNiP31LaZfejC6qnOC43KZT5Ex5OG</vt:lpwstr>
  </property>
  <property fmtid="{D5CDD505-2E9C-101B-9397-08002B2CF9AE}" pid="74" name="x1ye=60">
    <vt:lpwstr>o5AoBxDMO8o38JOKzciJFbVp5+wChnmZoOI5D4AGmT2B56IZwaXjR5GAQ6ykVuc6SNqxGvCdnW6AwKMGCL7kADZvfKTghjvMr5sZSYCktu/0CcX6ZScMDHknNJyLlIflF2x3OeX1//9iifARx3vvxwPQb/5NCwKTzqgkKNh0cUDWIAM7dBBTKEhrDiGquajfLzf0Ynldy0idnwhhDi5TDQ1UN0igeXTfNvbc6wInzTP+gYW6i7vdaEa0As6daUu</vt:lpwstr>
  </property>
  <property fmtid="{D5CDD505-2E9C-101B-9397-08002B2CF9AE}" pid="75" name="x1ye=61">
    <vt:lpwstr>5/bRaqIkqoOnKONANLxNIlbR2RSi7C5fUldrl7fzhmYLgMeHJvksd2DVoYDWtSVPpOcZwYjoFmJuDlkqHlV0al5B5knhKtUORzuXyF9U296Ec/qLSKoLQejqt9HPemTNykGzGIvAN08entwr3mt4NH+ghRfWkwWcDOAB9DaoMJ0hLVIiNyOjePflM4mL5ibDDlyDG0QEUDsOiB/PMl3Xj9AbeRyw1fhmSRrOnLLO0fKD9m+2lALrbN2YkpaZ1Sj</vt:lpwstr>
  </property>
  <property fmtid="{D5CDD505-2E9C-101B-9397-08002B2CF9AE}" pid="76" name="x1ye=62">
    <vt:lpwstr>9krgke4bEqg68g8/FDho+RLBPsQkLctfSyngJfUsDaFv5qWRUKQkRAu/phS74dqH6Xc2UepvehyBkcJS+B8jzTziog7VXnW2g7oF/JgMqkS6MyAwgcPZoujTUrt6TstIiDZZB78fayIcq6YMwv9m0bmHi+jgnddadYaKc6Gc0twqvehaE8qJqTFYDdkLu6vQl08ZmOGrBar0LP9pEuPTJs3ZW3xhYT7eZ+nojI6W9xtYerH47xOqjrjx/k03jPa</vt:lpwstr>
  </property>
  <property fmtid="{D5CDD505-2E9C-101B-9397-08002B2CF9AE}" pid="77" name="x1ye=63">
    <vt:lpwstr>7YsiDKC4tjPauqcgnWvzJyPUAsTldjJKu6KREFj9HEgoetU8VMCNiUr8IYnTfsQ8QOjbxtUg7wJ4bcAWhFwV2xMZndB3UxXQ23rnOmh32Bowux6ob1hPgrFvN15V+nIBEfB26jNgqIitZ+r3tdgtL6/iNLhYSCbDapSU21cCIWseY8YeeHUtGyPmz+6biVndErP8EEcZtf2oQFQU3efpMe6xz5cxl8CjcxH4vb5lqsGiTpghuG4EYKvjUz0stoV</vt:lpwstr>
  </property>
  <property fmtid="{D5CDD505-2E9C-101B-9397-08002B2CF9AE}" pid="78" name="x1ye=64">
    <vt:lpwstr>y+nJMMU+C/IuosGIkts41bq5Sp9iQxSSuY1abIFvUpzeqMMfMAs4ney2Wtt5SKkS5MCWkX/F7fqLaFl14J97D/tqHZi0u6oj88b4cdY7h9xhu+sqOKSvRkHQkjfQSmsDsNXx6hZ+7l/67MXbZhE6tO7wqIAEty+V8Glh8xkYI2L6fuLp6yNr9ruf2bOQ9Wa3XoJqgC/b3hh1FpQRNGXw44FrgmGOmSg6b2lFxvO1mNg71PLIkBQexS+excTurow</vt:lpwstr>
  </property>
  <property fmtid="{D5CDD505-2E9C-101B-9397-08002B2CF9AE}" pid="79" name="x1ye=65">
    <vt:lpwstr>+Uv7BzMR1JfhHw3FUbCCx9l3vxffCgeS0clvekRIhLr/FK73qN0mXsod/NSN82zXAn/dmDUQHbFVD2Bchtlp3CL7fjqWAzcn99QpB6zbd968mj50/aTyH7DqSvXRPwLFgJihD+uUqv60v9M03qGKJRsVSGDj+/ClnhS3FytCUw1DFkWPS1+WMUpWAR4gvuRSbpuzGhlqVKEYKbqMjAAof98HyOQr6OhRkscJSAHq9hD5TTIW6Mk3OFk6/GvrYRv</vt:lpwstr>
  </property>
  <property fmtid="{D5CDD505-2E9C-101B-9397-08002B2CF9AE}" pid="80" name="x1ye=66">
    <vt:lpwstr>YZt9QVgA9lK1UKJ2ORDZcgMj+avny4JDYXexaO9lo+esHApUP8elpIbX6JiO6G7X5d8NBqJg+CyFCAPRbc6suLznglEiGTOZMS9NB2llK6kbU7mN6BZvsiBLefjEtbvjK/yUtUW/qhV/UhOjJaP9tJlr50rBaegEJYI/fgKyzUwS5gdFHK+eQUE4EItsB6SLjDCvDjJpJ6UXgtGX7Tlbl0ftd925d/FZzFkoNAFEU/iAXBYQkEd5cdLsEdvn6Ym</vt:lpwstr>
  </property>
  <property fmtid="{D5CDD505-2E9C-101B-9397-08002B2CF9AE}" pid="81" name="x1ye=67">
    <vt:lpwstr>kWqJkKn+/W75yQE/Jn4nSAr4rzvi0olwM6Led+mOEXM2osV4SViwZE6yxxf+zuKGDALWgPhORfhFTx6nVpULie65IoaVls+PcOiZG4OET/OmI5dZiLeoVgzTRL1gbrWisaOb0UH3YyjCsFgXp34vvhwqeKwR5DLv+qln1KnlYsgjPjqLdcO2zO4r76AOkevquZNTLWrIzv6UY1g1VyWbamLEygNXET5BbGEdg1Tq+6TNyz63jwZyTIPHRtSbOec</vt:lpwstr>
  </property>
  <property fmtid="{D5CDD505-2E9C-101B-9397-08002B2CF9AE}" pid="82" name="x1ye=68">
    <vt:lpwstr>79CQJic5NpWZFBoJY0ivkSaIV+ZbUtfniKeBsM1Jfpzx4SfNeH644HIoILRXhrNfHDFsSBWYvV0SMQvumgOpeu2pU9IHF3YtRpEKud4z6741BPGUw2Z/1gB/Zb2AC2dFCRZYm0VqasTeJumubE0IcdKl5IHkmtwwWR2AHc7dk3KAgElARza+geqg0RglqPpnsBj1YauA4OSAJcmeAm0I4yiPvw9aGfPjzpHSq0QZfgcBT9fGqZl3PQymc4fIM6R</vt:lpwstr>
  </property>
  <property fmtid="{D5CDD505-2E9C-101B-9397-08002B2CF9AE}" pid="83" name="x1ye=69">
    <vt:lpwstr>xpbDVZ3tAa8+sSblmd1tRW7O4ASdfn3inukh5qlnAENTcyAdWnOwxTORCQ1hri/ebGxBQpIT82RrWYiSPq1UsWgfSsEQ4w3PN2T64tmGnRQjvCtb251D5mDTu4jev9vL7Op+k3DUDKr18a5x3YTuP7Bj5MK+QcN1huMdKbMh6BkT/qd+2Bc26cfb8nhh8TXduWLiqzRSptcRQ3A0rKGrHL/0wNj4MWxOxggPwl1v6gzNiwRB+glSuPz2xs7LS/w</vt:lpwstr>
  </property>
  <property fmtid="{D5CDD505-2E9C-101B-9397-08002B2CF9AE}" pid="84" name="x1ye=7">
    <vt:lpwstr>ohq/YNCbkuMUjJHramMZPh01k9NupTtpk9dyy5Qu+DiX28jsf4vQ5JI35XsY7ERjcDyhtctEck/p6cg3kBHasoHd5zqmLdoqseglc7a8Sk5pgAAsygAVCnpSKg62zanGP5x6Xcl5F3F4ACP7gz7kRbjxm37wMCafU2Syiw6expSAk35px4BolCNlLFM5Ju6zZCILsL7vJS1mtcul7Z0UtgAiCj3+gg4pRtW0v6CmFQR3VPnsP2I1kc92gvBrmPm</vt:lpwstr>
  </property>
  <property fmtid="{D5CDD505-2E9C-101B-9397-08002B2CF9AE}" pid="85" name="x1ye=70">
    <vt:lpwstr>YVFfeOMXhqwD5TRRULuQljyOwDCLGtBmh2oLpSd3tfT9ZameOJ4zWUcEaVZB+zJ6lpUXZhWI7YPjZDVARAmYM4KbXA85eVIsB/ePemeoy41fh8t+p3Sfq0AL+N4FHfT6tKuZKwaEW90q5KkH3thqKiUaJ8dBNn8piMCTYyoaM4gfcBh5u6xVEJbCXXhEwG5qRMGPd/xYbyLJHLivGqb0DSKvV5HrqMztWN5PlX7I/jEPQcutZxgifFSCLiqOgqD</vt:lpwstr>
  </property>
  <property fmtid="{D5CDD505-2E9C-101B-9397-08002B2CF9AE}" pid="86" name="x1ye=71">
    <vt:lpwstr>ivqlxutXf921bq4368s8c8okvLdjGsYi4NxD3KBOBCjeZ/z6ct7sOLpbfHVgOPUnU/uXKfaAnpSqC6HaZjiRiq0TSvs6ruspcwKp5gYsO8UVzx0uSl5GiyBmeohS/0U4+NiV7UHgjF/9R5FH78lNkAiOM1mvIAJ/38sh+E8aUdLNdzCsVuwEZGouqorn3q2tksIUBGlb7Nd8EL4I96KnJRr+2PWLV7Evg7CDVLrM2YbCulCR9skGZt5X2LVPQmZ</vt:lpwstr>
  </property>
  <property fmtid="{D5CDD505-2E9C-101B-9397-08002B2CF9AE}" pid="87" name="x1ye=72">
    <vt:lpwstr>gqzQmpPbicYTnTNSgcsYWJ2CCmDt+ASEsaw5bYvu9AjOcx+XgNlpowXCOmg+0SIa/vll9okN29DUpP7AEKg6ZeN7374FmHGoQ4X/uqXFGz/mgvmuZLLJHiTvCQ+l9EVm4bWhjtiT8uGVCqrlglh6rQaq3h3Nkn/U8YjuErn6yGVhF1gajY9D7zKoTGhc8InJw8RnSLK2Wgmh/B7F7xU6eL8hRBAhP7yskwyNZ94mmniAsuaOYt/cL666UBsZzOW</vt:lpwstr>
  </property>
  <property fmtid="{D5CDD505-2E9C-101B-9397-08002B2CF9AE}" pid="88" name="x1ye=73">
    <vt:lpwstr>KbaD5VDT6mSW8gUp8wyWB53gbLLGTLgJGhJ4PYKYUaeKSo3rcuRgBjVFQJvTDuKcoNIrMK2AdPG6yDTFd9obNjCH/52F8KR7VdP6FWx9cz/QdgMaRSWqj41fnBx0Dc4z/2VnlAtbGITNXvMCo2j66tQWBpcXQjGd025VoDyHUdaIiM6Zdfue28/quDkYhPriDsGqlHOh5Z4SUlEq5AoAvVzK9vTpYpoJmx5khPhFB+NOsrPVPMF/hxFTA+46SRe</vt:lpwstr>
  </property>
  <property fmtid="{D5CDD505-2E9C-101B-9397-08002B2CF9AE}" pid="89" name="x1ye=74">
    <vt:lpwstr>uU7TOiufvBfGyg4a5wk3257kskTmoL3H7/pgPpWJO21bxVSYm1+IZZaPrOii+wIZUvAmLmG+DufYwgI8zqhDYza3InwAKJBPkjmQYS5dYBNHxveGuCs2S5d216/0VdMg/qTYFS+auXV8Qv394i6jdySbbkZio6yA8409wkHN6cWFtjZ8gNNLgAhSh2RBc9VnW51oh2OsX95n6nV4c1fsQliTxkBjI44wO/EqKFIRKNY0vKZ50Z43kZSk90p2s1j</vt:lpwstr>
  </property>
  <property fmtid="{D5CDD505-2E9C-101B-9397-08002B2CF9AE}" pid="90" name="x1ye=75">
    <vt:lpwstr>qZvvc+Pqq/FZK3zNdt829Nl0Se3W3K1jhDLlPajM47Qu6Qgjqxf5XsbIZ3b3YBy2Sl7ykgDbaG5sQtIozFweRJ7Vp/igdNH6xQlWEeQzB1EnJFYhMEtQTsLcWPaNvmTZopjs3af60aBqsYZcapWbzAs54HT2xcd27LZg0iEMbxtg3R41e23i0wytNShIJlJ1cVPINyTXcr66wtnCQ/ABFe5JSQpS91hwVnr/mHdHVCF6wLsF+CEwn9BAhRp5ne1</vt:lpwstr>
  </property>
  <property fmtid="{D5CDD505-2E9C-101B-9397-08002B2CF9AE}" pid="91" name="x1ye=76">
    <vt:lpwstr>JuG5uOiyu5BYTzmrqZ/KiKad1pIx9vCphk1nuVuBZsAgLL/4AFlZPlT+Zq/fhB+xmj/5KiIfFtygDzFiudajVxaudR1VTx2QGg1rdK8GdSYiQ7I3D/x9cTu9GBZsYrc5fjkwyEDY1XOvE+WVQW4WBZ7CZbXT2vLR3t+iA70E4sp7FpAkXsaaJIFoMrVGsY9cw/F5NsKPSWMc4aL3q/mh77o3pBVDwSKIq4ZUgyt92A3uOdP32m/uZXpPA3M8gFU</vt:lpwstr>
  </property>
  <property fmtid="{D5CDD505-2E9C-101B-9397-08002B2CF9AE}" pid="92" name="x1ye=77">
    <vt:lpwstr>AX/wwGQcE90PI5Slev9kxxMDYDr1XDOnDmclC5TpzdL2O8AEAx0elCEpPfsdHIqmH1qcaLA5Ffa2iUNl2T5s5rfqkDyOwEt9EXS/lRRYrKUw/oEyo5gKY/bxbe3R7TM+3PLDsgdfkcAawGYtt3JKv9DB0Od89+FEWF5S3GWUQJsjF+MUCRxlBtgNL++Y3oG+O9mveHalvAwdyLkf0GH8pTFt0iVFdJwyjkpLkJ8pszucuAimJVT269BoeBEuXpj</vt:lpwstr>
  </property>
  <property fmtid="{D5CDD505-2E9C-101B-9397-08002B2CF9AE}" pid="93" name="x1ye=78">
    <vt:lpwstr>ejNdms6GY0bTplD2nj5dH8/bgDvUpp1R8a8oEvKDwvuotG/DgDD68SIaVzOFC9gr33EvXIGXsiNcvZlt0HZtzc2IkKw1eK/bhspVP6eOlH8ANcyjrDnqKku9/O3faC4z4B1vlFRmt5hAAT0ZdBsoFIGBWP+YcQySyMQX3hp8z4NO6xSgOph+0lBhVIJsIHRqq24zifD0lDzOyqYH6/jO15xlCctp2xo1B/wo/RXkeQXlrUHD0v68F7RI0yKqUJ2</vt:lpwstr>
  </property>
  <property fmtid="{D5CDD505-2E9C-101B-9397-08002B2CF9AE}" pid="94" name="x1ye=79">
    <vt:lpwstr>0BD9Bn9IcOTr8Ow4ziYKPFDcJfbFOLyJD6dGQv/bcFjnBHMASedwIy4VRJ0eOPku1IuXRukLJfIMbLUY26c2LGCjRFYf736DFJyBLv0E41iErf5siJSLTfCxtRj74rfZv4ChYUFeT/aKfor2tSxPEkusGIpA0Xs2cJOWQ1CMm5gtrsc02epzPH5SHUSbHTycMItWP2FwGXCQpBPZIK2eaxTIlCZKJJVRAj0pVyMfI0ofJb803f3c+G8Eyp6fq0h</vt:lpwstr>
  </property>
  <property fmtid="{D5CDD505-2E9C-101B-9397-08002B2CF9AE}" pid="95" name="x1ye=8">
    <vt:lpwstr>eJYYLiVihGI4jzFXbG5ho5xmtqJGkeSUSCH5NOjvB3dHcr7ZM8faspfZkE0jIN/3YldspcBuXUcpmB+5uS0/gZEMcfzqzUG0dvdp4NYjATgpDCPYbgVmsQ7Hu9IvFxvjFxsAeFsO7097H/DbrEgAin3KJ+5khwOM0TRZJmbA34dtPIxpHdB7fuNm2imm/+J95YdgaSH8XkK9u0g2x4ZfEeF2BD6TuE4atjKrx595Sowj5Zf7TXQrr1eeh5+tXie</vt:lpwstr>
  </property>
  <property fmtid="{D5CDD505-2E9C-101B-9397-08002B2CF9AE}" pid="96" name="x1ye=80">
    <vt:lpwstr>RFKf8q0sLHgO7X12NlAiJ+znVySCBtehS55ZpSmIAEp/qAqU1Vh8yFGCvdzXW1Qe8+8Q/XR5DsGzwEAn1HzIdFT5pHkulyTvna2I9vuxkazmyxJsmUpfHIQr4GXR+HTw9TKrAeiBXPZDIqzZF0GdtpieQ0ZA8fxWUr8n8gSrTAo25HfzNxhp2y8eLBFIfIQ+91o8U1jZnp5G79SwHfTtIwdfiPi0TKmwp2B/IbDLlx17Qckand0p14csYIvGbpj</vt:lpwstr>
  </property>
  <property fmtid="{D5CDD505-2E9C-101B-9397-08002B2CF9AE}" pid="97" name="x1ye=81">
    <vt:lpwstr>KjZ8XiGWqCBoO2Q82+QCfSzcoAhxR7vjDmJ4xCq4hwTTGhmcM+YjH3flgOxAGPzJ3zWTqn4J3Sz4tYW6LprGbL4/Hygt/2BPQcPsBSrORYxD6C2kFsi0sMjjbiFD8UHzqBjrJh9w89nlWUay0ZjXF/70NQgVuypSYAshJYEj6wm7QLaMPpjebttsje8qw18JCD9CZB68k/letbuivCvpKNwwitjm7he0aso9+DALHkvYounnMgbjRmnAvLRaUNL</vt:lpwstr>
  </property>
  <property fmtid="{D5CDD505-2E9C-101B-9397-08002B2CF9AE}" pid="98" name="x1ye=82">
    <vt:lpwstr>Mjv7ZWJ7luMz3vXYXfE8rwIHTry/zm+1QsUa3Q7tLs0DBLPu/gDWnIMrlktRe2TGgwSWm9QWwiDZPCJsfBFOIjq0+XUKAx4Va1YXWkGvciKL6clqEvrbLqv/egMGg38LYISUFLsq6Wfd/pY5h2CKWCOalX511XN3ETyb5uImwO96LtqZ1GlZWv6H5lxZTjPF4xQWJ7tZVQUqAAXSotTt0w2gJVDwbP4QHCH1ilwpwc6b7Jv5HvJ74scttCawyKG</vt:lpwstr>
  </property>
  <property fmtid="{D5CDD505-2E9C-101B-9397-08002B2CF9AE}" pid="99" name="x1ye=83">
    <vt:lpwstr>aQz0Kc1fRI3FBzDCqHWX7ya+NVJN85GLH9ftqYUHyw7tHI3y1H4/LBNN+LVMsAvNoOhKM/n9JxahX73xk+2CUoXDsuulQphOXHJLUwv91RaYTNuuIg0wKcAxcbaVdVg3r0gg3P7ceKTimzNFArXimLdE6rK71qB+EFirHc6v5El9ZXeScg/ad5OiHMXlCXRP5zXXdGLFVsiLJn/CUsLedxwk6fGNjlyqowtGeaKT3Be62IcXVub+ipMK8zcnsEX</vt:lpwstr>
  </property>
  <property fmtid="{D5CDD505-2E9C-101B-9397-08002B2CF9AE}" pid="100" name="x1ye=84">
    <vt:lpwstr>wbezXiB+52uNOpr6Zak6pRszqmltlOfDwTFWw+4O0uxKBiMmyVL6q0tzOYWluzL29BuEXrSj9AB+PiwmPGx/f2/3GXhnyb8h3fQntKjp4FYdxg/rdcHmM36oNcK+N6uyKO6U82f+1I0jLqP7rpkh0QBL6HC0UXD0DdbD6eKTuP3Lm9FJheE0QVRXgLA8tML6fZcB9Cn5mye52oGzidpeil18fp8UrhGAX6+Zw5K9Q3HYl7+S/eqtCX1xu3LnnPB</vt:lpwstr>
  </property>
  <property fmtid="{D5CDD505-2E9C-101B-9397-08002B2CF9AE}" pid="101" name="x1ye=85">
    <vt:lpwstr>F5/jM36jn+wtG89gNOhTOY9isawAEKV4rL57+Py9Wos1bPPbPiYZxqSKmQnPZ8n0AwITHPoBUS39iU42qMzyvD8akxlXVVH1byDu3a5QroS3sPrLdfQwQAOXXOf3zawjpgI9E9w8fe3b51sPxib9vzdTEUte232kTI6HETowX2pMyCkqBiaY6/3No1oiwABHN6zvrp/q+1s6v3SY4/q/HaBo+ADrWig6WGgHKNUkG62xRD5PWqoiSWylgit3zMA</vt:lpwstr>
  </property>
  <property fmtid="{D5CDD505-2E9C-101B-9397-08002B2CF9AE}" pid="102" name="x1ye=86">
    <vt:lpwstr>pJGq5PKQ35lBYAWSUcDLXnYscQ8PGknHr7bJEVKSZ4sNcJWhyLfWoBL3v7/tKVJlDWSscWc1UDb9mv3QArHthlM+Ddp/w9Emr3an5phh4+62G4+Hers/9CjfclTkJj3BZCcbdkxsCFWD6bPJMv3/Hyk1Ifs7wVU0dk2lvi0IDksidfACxAvQFghtaTHQ6jb82+DjMbR4LVmgrWGPcxaugUDHgbahoeHfgu6FQG7ZrooMlTtpQvtYK4y4BMGlcWz</vt:lpwstr>
  </property>
  <property fmtid="{D5CDD505-2E9C-101B-9397-08002B2CF9AE}" pid="103" name="x1ye=87">
    <vt:lpwstr>4vu9v2FpsBmlxvH+e1mVJupe5U/14WW6ULZJUKFzA1HqbiaCfOd4XYbbLA9m+z0i8KJJyqSsrtIHlsPeVin/Dh2N4/x8XAruJGQdEk6omw4tx+gPA26ahNFUI7SvlvxO3dSZI1eTiTrgtJ5XAlwHBCKvErtE7WazDOWABs+vtjqvnA8BV3ohbOmLQNK36w/mJ6ryePX4pm09gPMCoC35bfhRaShrXjtgK9WuT+t8dtVgiKMlwSIW/nFxvEcUcr8</vt:lpwstr>
  </property>
  <property fmtid="{D5CDD505-2E9C-101B-9397-08002B2CF9AE}" pid="104" name="x1ye=88">
    <vt:lpwstr>S0p38JNjV2WCXnFFJSxBviDnfr1d7COBzmDumkf1mYwnkrUMS+gOvx4xPLxKQMU3sy3uZAA4CSqpzTvOAXvs9dv57GTYKw9TBElegs6S5eivJ9wq39p63hAZEIBpzZGGYLucbi49nuzbaEcb7A6/MYmb1NWH9C1T8y5ajW1TRZtFGIRP1wQ3xFePsiVdjxPT6IoLrsGGPPbj8vg/dNYxJYnqwU2JTKJMQ5xLWETZBCYAklT2niQLjvd9Hd3euDl</vt:lpwstr>
  </property>
  <property fmtid="{D5CDD505-2E9C-101B-9397-08002B2CF9AE}" pid="105" name="x1ye=89">
    <vt:lpwstr>TCsMNvDtSh01fay3kXX8VQVnoFgTlq58iANCh5FiCuKavXP72rwd3oQtDvpPIFLePsOH8kJWQsJuFpdiBG8MMf+z4W6VEJdiqXUbyOpGT5MvXRAj4fLocBhiDqHFJbJs3X0ylOYo8mnwG8lGIvcAuLrhDR37zSvJ1oKTh+H9qfjJwwordMW6R23bX+CFQy+4l56kI6vpT5hN4jKT/bla5QsePkBic0Um5oHoT8LSeaJ3ugzAZ+m4jH7g27YsGTO</vt:lpwstr>
  </property>
  <property fmtid="{D5CDD505-2E9C-101B-9397-08002B2CF9AE}" pid="106" name="x1ye=9">
    <vt:lpwstr>A9JgHUWpwCXD23SimAiqDnCWpK5u6aNHPBJuSMeEM02BOb6uZqyYIkjR5IbpjSbm/oJb5oB1haYq2du4dc8/obtWEpa5YYK+kRSrmdXcDD7JaljSpM4eP4z0brQ59//6BVcJwxAINoM6iAWfWyK8XlFrlsvWImM/WrbOcEwfWo4QIGnnrLdOgZh0IunFmhyxWpRWerYG1DsbpcW1wsA98vmFMINAX0rNs/V5OPNjJ844xTduBkyvy5wsnvBV81F</vt:lpwstr>
  </property>
  <property fmtid="{D5CDD505-2E9C-101B-9397-08002B2CF9AE}" pid="107" name="x1ye=90">
    <vt:lpwstr>mydy6Gpdoen6boaDbqxf3lCoa87A9BlWL2s8JXTtFOw6JWraXtht3QehwUVhHEkDsqrfsuCQzzftWIrJZUei5I91caW3+pHOzK70EU6uzN+36TgC9/zgBZSpe94Rw9xxpRRVPqlFOMi4uBaFGT2ycYBDLD+6y0tddptjZBQ39KjUlDIB5mNKKKbTDyQONBGJoniISNr1YIjVqwpsgjG9y5l4wmLFVaMW1HQWuEAfYDkOo9UV75snqdCbEI4sK6J</vt:lpwstr>
  </property>
  <property fmtid="{D5CDD505-2E9C-101B-9397-08002B2CF9AE}" pid="108" name="x1ye=91">
    <vt:lpwstr>7lGVnFSzAkU/VK6SibTuEe4pq71K6tYUZwfMSK38IN78+yJH7zaNi6pJb+uVZwITDCW3bKTQPlQYHyDDqL5hV9C/3lAAETHG/mtTxuTI2OwJnhfbaC7QrGs5K4Ql3QtCxEirm1XBK/aa+g4jL+14DwezFhtnkBNUvY5AP3VO/WQ0Add4LaDiHQKoCJJLT+8J4dGtTnervC39BtWWfOum7IbWDicDF/r46Sp1EqDOH+HxloSInIN7vw9M2bx2eUo</vt:lpwstr>
  </property>
  <property fmtid="{D5CDD505-2E9C-101B-9397-08002B2CF9AE}" pid="109" name="x1ye=92">
    <vt:lpwstr>xadl1WJvwMl3Mmtk32OxRV02hjNVwtEMO7DeJRB+3xSrzJSG1TwJORunA302feXzony2KzkpkjxJbaDcK/TVfwqVKq6u4nSIjIMH02zxsDsnPDweIUTbp0Viu/gpcKcRD2J7XGGxNS3jK6933ve2v26l5H0qd9jCqTMaODemPiP4DAdNrj3YRp+55SiDEe40PMeH6lADrZ+TtgAgSNAJO+lbCgsYXQ7OWR6UeF8z+qHAeRh0dMLMXl11ISM9vo6</vt:lpwstr>
  </property>
  <property fmtid="{D5CDD505-2E9C-101B-9397-08002B2CF9AE}" pid="110" name="x1ye=93">
    <vt:lpwstr>IW3iYbx4Ig0xkMDx3197GevB/ReSplI33RRUs3yjeZaretbI5t9Ys+5ZZV/qMZLw1KDT5Iz4tQzZnPyp3nrnTctM7Lm/XzDDfyn+y9NnnLqQ1q/Bhl5AsBNnffp5Tqhl8sNplQndTBeYwQUFBCtin+jOOCxyGfx7fQdwGKowDlsZdtEnZ49JRz4Hc7NPPMHX2eJwb6syD+mWnOZUdCYL+T0xWbrEHDfnSzndwKd45vzhGVQZInYP7S6IsS4MgdJ</vt:lpwstr>
  </property>
  <property fmtid="{D5CDD505-2E9C-101B-9397-08002B2CF9AE}" pid="111" name="x1ye=94">
    <vt:lpwstr>W63cKF+86kNtVumdHszbHGh1Hq75EoO2i8rUMgtNahQcTTv2RNez3ddt+8I9/JJQ+yIW5kV/Y1ziS3tK3jW4ha6HTDr3bOIrAbAUeMHTBS6JsRJM0mi6II7kdu2pUibFNrPsvvMTVhaebzrJZWRhRo9dVEzS5aGlCVcCVdvuXfrpHCHn8/btw53U9FhBDAyozdt2Zxg60XLWjtIKlV+FP5/jpOnFPphdHoB+hObMd5iSJey3d0QapPgKTYLXfVA</vt:lpwstr>
  </property>
  <property fmtid="{D5CDD505-2E9C-101B-9397-08002B2CF9AE}" pid="112" name="x1ye=95">
    <vt:lpwstr>23KHF8Z7rFqAyTQIF4r/7xytZDErASaUaMGX54btTaJXrhF1Ppoj3cswHao2T7J8Dvb2YZWoeCKX0WgjqMLBbBbZT1zBRhGKheF6PpFVIJwdk9Cn6xQYcwzwgogOKCPjF3cxryPuq9gab7w/ek4M5BMlXhe8unmkv9MMOIyOShqaLp3Jnz9SpsbMbp36PJzj5reO2TddUtfhTMLNss0VQdwbpVR66lF84+iK9YmDM2945GowoFPO7ZwS23bWW9u</vt:lpwstr>
  </property>
  <property fmtid="{D5CDD505-2E9C-101B-9397-08002B2CF9AE}" pid="113" name="x1ye=96">
    <vt:lpwstr>wSSq4Xwi/qybIJvVrYBviMmgZTLmL3mCHxyAu9siICZ6h7Hs/pd4uAOc+XBTbiKb0ZcXzYLpRUka7CWMk6wu/RGVaUFAPgDVMKZxpRGtnA7Hc79Cl7pIufZ9AuV3pGEwfTgq1Q+IzhORUYcP38RF6xLx9sn5HboSo+wFntV3obEytwR3klF2y1ahy2FjBbTuYamlupKZ/I2a7bf95uf23bRDbw+8okLrYadwD89d0RlCBUPyMaYoP85MfnrwY92</vt:lpwstr>
  </property>
  <property fmtid="{D5CDD505-2E9C-101B-9397-08002B2CF9AE}" pid="114" name="x1ye=97">
    <vt:lpwstr>bNs6OYDuW9/m8+5XqdzavWGMsPohgm+G+x3jGFz9TWmbvAgdkrV/XX1WBkAvjPb4PBmISb5GQJOqyTKoaihUe5WUK+q8pNnZzhRFN92UhiqbU3uCAJt+2enrq7ZE7McguLPXMSxdIjJ8C8lu/nFReT94hHnE4E52OCg7LcIusIix+AI9WCe6DivFAr7iBzdaDXXzYKU+J0w4A9aeaLab2MWutD6/bjcn5c55mJqXAcvZZPWwNKNQ0j5dvFCPd/e</vt:lpwstr>
  </property>
  <property fmtid="{D5CDD505-2E9C-101B-9397-08002B2CF9AE}" pid="115" name="x1ye=98">
    <vt:lpwstr>Qs+HUjz38QVW10eyAIjBYkS2OUYKD3qhkIKxnQqD2ZLXPi1K9CgVBfC8kxq8MakYhr/aenNOg3ExT4WXGVpe7mCFut4czX8U8yfIPullnYyJPZkd/RsRUa3KBFNfDKeZZbVMfSsd/x/L9EAsR+CYFiBTNn+QtNHOpOWQ9BAymYoCZt3TXcZ/BHTzyvqrgFBg2OintMlqpFaO+BS28ArsZl7sksgjW465F4SuR+mFRCRK3qYksJW98iq2C8X7C/W</vt:lpwstr>
  </property>
  <property fmtid="{D5CDD505-2E9C-101B-9397-08002B2CF9AE}" pid="116" name="x1ye=99">
    <vt:lpwstr>/7JwNQllflrUZhFZu5ASIHK4H3At4tyKgGILQ9bDQ8iY94g0YRo7RkYX0JKhGduVLY10UQw4QUzj87iWMRxwj784WALHwMCZhQtvV9V06d2xIAL8kDvNmFHT93RRh0NijLjXULay677DGS1eTGiTT9OgCTtoWI7OMBnArwALMwfJtfUt83YeQHkOA0Wwpg8ZxomBoderpJpNsowK37u0iIvB2ELSxQxTAVQOI3+X7fpcWBkHKuMCe9Dtv5/KWyV</vt:lpwstr>
  </property>
</Properties>
</file>