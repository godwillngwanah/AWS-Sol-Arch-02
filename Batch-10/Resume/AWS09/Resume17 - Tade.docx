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B9F1C" w14:textId="77777777" w:rsidR="00370922" w:rsidRDefault="00370922" w:rsidP="0011002E">
      <w:pPr>
        <w:spacing w:line="240" w:lineRule="auto"/>
      </w:pPr>
      <w:r>
        <w:separator/>
      </w:r>
    </w:p>
  </w:endnote>
  <w:endnote w:type="continuationSeparator" w:id="0">
    <w:p w14:paraId="3370154E" w14:textId="77777777" w:rsidR="00370922" w:rsidRDefault="00370922"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EC0AA5EB-252C-45A8-A2D2-1D1F67AD0016}"/>
    <w:embedBold r:id="rId2" w:fontKey="{38BD4EBB-F286-4A1C-94CD-76A5428184EB}"/>
    <w:embedItalic r:id="rId3" w:fontKey="{7ED7A3AF-FDA5-4689-95A7-7852B149821F}"/>
    <w:embedBoldItalic r:id="rId4" w:fontKey="{D4FAF72E-F490-440D-827E-02AB7625BC96}"/>
  </w:font>
  <w:font w:name="Tahoma">
    <w:panose1 w:val="020B0604030504040204"/>
    <w:charset w:val="00"/>
    <w:family w:val="swiss"/>
    <w:pitch w:val="variable"/>
    <w:sig w:usb0="E1002EFF" w:usb1="C000605B" w:usb2="00000029" w:usb3="00000000" w:csb0="000101FF" w:csb1="00000000"/>
    <w:embedRegular r:id="rId5" w:fontKey="{A48FA3BA-51BF-465A-8E05-DAF8DC71A261}"/>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2FC1E" w14:textId="77777777" w:rsidR="00370922" w:rsidRDefault="00370922" w:rsidP="0011002E">
      <w:pPr>
        <w:spacing w:line="240" w:lineRule="auto"/>
      </w:pPr>
      <w:r>
        <w:separator/>
      </w:r>
    </w:p>
  </w:footnote>
  <w:footnote w:type="continuationSeparator" w:id="0">
    <w:p w14:paraId="72000AD7" w14:textId="77777777" w:rsidR="00370922" w:rsidRDefault="00370922"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370922"/>
    <w:rsid w:val="004479FF"/>
    <w:rsid w:val="008108D6"/>
    <w:rsid w:val="00862F4E"/>
    <w:rsid w:val="00A315E6"/>
    <w:rsid w:val="00BC46F8"/>
    <w:rsid w:val="00C246E0"/>
    <w:rsid w:val="00C51FBA"/>
    <w:rsid w:val="00CB4C42"/>
    <w:rsid w:val="00DD3A3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Godwill Ngwanah</cp:lastModifiedBy>
  <cp:revision>2</cp:revision>
  <dcterms:created xsi:type="dcterms:W3CDTF">2022-10-11T16:32:00Z</dcterms:created>
  <dcterms:modified xsi:type="dcterms:W3CDTF">2023-03-08T15:53:00Z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