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opBorderTable"/>
        <w:tblW w:w="5000" w:type="pct"/>
        <w:tblCellSpacing w:w="0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0840"/>
      </w:tblGrid>
      <w:tr w:rsidR="00090CDD" w:rsidRPr="00D178E4" w14:paraId="6083CAA9" w14:textId="77777777">
        <w:trPr>
          <w:trHeight w:val="700"/>
          <w:tblCellSpacing w:w="0" w:type="dxa"/>
        </w:trPr>
        <w:tc>
          <w:tcPr>
            <w:tcW w:w="12240" w:type="dxa"/>
            <w:shd w:val="clear" w:color="auto" w:fill="DFE6EB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3676467" w14:textId="77777777" w:rsidR="00090CDD" w:rsidRPr="00D178E4" w:rsidRDefault="00090CDD">
            <w:pPr>
              <w:pStyle w:val="div"/>
              <w:spacing w:line="260" w:lineRule="atLeast"/>
              <w:rPr>
                <w:rStyle w:val="topbordercell"/>
                <w:rFonts w:asciiTheme="minorHAnsi" w:eastAsia="Fira Sans" w:hAnsiTheme="minorHAnsi" w:cstheme="minorHAnsi"/>
                <w:color w:val="000000"/>
                <w:sz w:val="20"/>
                <w:szCs w:val="20"/>
                <w:shd w:val="clear" w:color="auto" w:fill="auto"/>
              </w:rPr>
            </w:pPr>
          </w:p>
        </w:tc>
      </w:tr>
    </w:tbl>
    <w:p w14:paraId="3B02B05A" w14:textId="77777777" w:rsidR="00090CDD" w:rsidRPr="00D178E4" w:rsidRDefault="00BA4D34">
      <w:pPr>
        <w:pStyle w:val="documentname"/>
        <w:pBdr>
          <w:bottom w:val="none" w:sz="0" w:space="0" w:color="auto"/>
        </w:pBdr>
        <w:spacing w:before="100"/>
        <w:rPr>
          <w:rFonts w:asciiTheme="minorHAnsi" w:eastAsia="Fira Sans" w:hAnsiTheme="minorHAnsi" w:cstheme="minorHAnsi"/>
        </w:rPr>
        <w:sectPr w:rsidR="00090CDD" w:rsidRPr="00D178E4">
          <w:pgSz w:w="12240" w:h="15840"/>
          <w:pgMar w:top="0" w:right="700" w:bottom="400" w:left="700" w:header="720" w:footer="720" w:gutter="0"/>
          <w:cols w:space="720"/>
        </w:sectPr>
      </w:pPr>
      <w:r w:rsidRPr="00D178E4">
        <w:rPr>
          <w:rStyle w:val="span"/>
          <w:rFonts w:asciiTheme="minorHAnsi" w:eastAsia="Fira Sans" w:hAnsiTheme="minorHAnsi" w:cstheme="minorHAnsi"/>
        </w:rPr>
        <w:t>Name</w:t>
      </w:r>
    </w:p>
    <w:p w14:paraId="7134494E" w14:textId="77777777" w:rsidR="00090CDD" w:rsidRPr="00D178E4" w:rsidRDefault="00264C2E">
      <w:pPr>
        <w:pStyle w:val="bottombordername"/>
        <w:rPr>
          <w:rFonts w:asciiTheme="minorHAnsi" w:eastAsia="Fira Sans" w:hAnsiTheme="minorHAnsi" w:cstheme="minorHAnsi"/>
          <w:color w:val="000000"/>
        </w:rPr>
      </w:pPr>
      <w:r w:rsidRPr="00D178E4">
        <w:rPr>
          <w:rFonts w:asciiTheme="minorHAnsi" w:eastAsia="Fira Sans" w:hAnsiTheme="minorHAnsi" w:cstheme="minorHAnsi"/>
          <w:color w:val="000000"/>
        </w:rPr>
        <w:t> </w:t>
      </w:r>
    </w:p>
    <w:tbl>
      <w:tblPr>
        <w:tblStyle w:val="documentparentContainer"/>
        <w:tblW w:w="0" w:type="auto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6630"/>
        <w:gridCol w:w="690"/>
        <w:gridCol w:w="3520"/>
      </w:tblGrid>
      <w:tr w:rsidR="00090CDD" w:rsidRPr="00D178E4" w14:paraId="7F06B4CF" w14:textId="77777777">
        <w:trPr>
          <w:hidden/>
        </w:trPr>
        <w:tc>
          <w:tcPr>
            <w:tcW w:w="6630" w:type="dxa"/>
            <w:noWrap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7DED22A7" w14:textId="77777777" w:rsidR="00090CDD" w:rsidRPr="00D178E4" w:rsidRDefault="00264C2E">
            <w:pPr>
              <w:pStyle w:val="topborder"/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  <w:t> </w:t>
            </w:r>
          </w:p>
          <w:p w14:paraId="0D576179" w14:textId="77777777" w:rsidR="00090CDD" w:rsidRPr="00D178E4" w:rsidRDefault="00264C2E">
            <w:pPr>
              <w:pStyle w:val="documentleft-boxsectionnth-child1toppadding"/>
              <w:rPr>
                <w:rStyle w:val="documentleft-box"/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Style w:val="documentleft-box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> </w:t>
            </w:r>
          </w:p>
          <w:p w14:paraId="6C431BB9" w14:textId="1C9C369F" w:rsidR="00090CDD" w:rsidRPr="00D178E4" w:rsidRDefault="00264C2E">
            <w:pPr>
              <w:pStyle w:val="documentheading"/>
              <w:spacing w:line="260" w:lineRule="atLeast"/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sectiontitle"/>
                <w:rFonts w:asciiTheme="minorHAnsi" w:eastAsia="Fira Sans" w:hAnsiTheme="minorHAnsi" w:cstheme="minorHAnsi"/>
              </w:rPr>
              <w:t xml:space="preserve">Professional Summary </w:t>
            </w:r>
            <w:r w:rsidR="00480823" w:rsidRPr="00D178E4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inline distT="0" distB="0" distL="0" distR="0" wp14:anchorId="6DA645ED" wp14:editId="6728A058">
                      <wp:extent cx="1940560" cy="133350"/>
                      <wp:effectExtent l="0" t="0" r="0" b="4445"/>
                      <wp:docPr id="6" name="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40560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FE6E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noFill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D41D548" id="Rectangle 7" o:spid="_x0000_s1026" style="width:152.8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" fillcolor="#dfe6eb" stroked="f">
                      <w10:anchorlock/>
                    </v:rect>
                  </w:pict>
                </mc:Fallback>
              </mc:AlternateContent>
            </w:r>
          </w:p>
          <w:p w14:paraId="658B6DF5" w14:textId="2785B576" w:rsidR="00090CDD" w:rsidRPr="00D178E4" w:rsidRDefault="00F12556">
            <w:pPr>
              <w:pStyle w:val="bottomlowborder"/>
              <w:rPr>
                <w:rStyle w:val="documentleft-box"/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233143"/>
                <w:sz w:val="20"/>
                <w:szCs w:val="20"/>
                <w:shd w:val="clear" w:color="auto" w:fill="FAFAFA"/>
              </w:rPr>
              <w:t xml:space="preserve">AWS-certified solution architect with several years of experience driving information management strategy. Strategized, designed, and deployed innovative and complete security architecture for cloud data protection </w:t>
            </w:r>
            <w:r w:rsidR="00D178E4" w:rsidRPr="00D178E4">
              <w:rPr>
                <w:rFonts w:asciiTheme="minorHAnsi" w:hAnsiTheme="minorHAnsi" w:cstheme="minorHAnsi"/>
                <w:color w:val="233143"/>
                <w:sz w:val="20"/>
                <w:szCs w:val="20"/>
                <w:shd w:val="clear" w:color="auto" w:fill="FAFAFA"/>
              </w:rPr>
              <w:t>for Fortune</w:t>
            </w:r>
            <w:r w:rsidRPr="00D178E4">
              <w:rPr>
                <w:rFonts w:asciiTheme="minorHAnsi" w:hAnsiTheme="minorHAnsi" w:cstheme="minorHAnsi"/>
                <w:color w:val="233143"/>
                <w:sz w:val="20"/>
                <w:szCs w:val="20"/>
                <w:shd w:val="clear" w:color="auto" w:fill="FAFAFA"/>
              </w:rPr>
              <w:t xml:space="preserve"> 500 companies. Seeking to leverage high-level understanding of Amazon Web Services global infrastructure and service migrations to become the senior solution architect at an </w:t>
            </w:r>
            <w:r w:rsidR="00D178E4" w:rsidRPr="00D178E4">
              <w:rPr>
                <w:rFonts w:asciiTheme="minorHAnsi" w:hAnsiTheme="minorHAnsi" w:cstheme="minorHAnsi"/>
                <w:color w:val="233143"/>
                <w:sz w:val="20"/>
                <w:szCs w:val="20"/>
                <w:shd w:val="clear" w:color="auto" w:fill="FAFAFA"/>
              </w:rPr>
              <w:t>organization</w:t>
            </w:r>
            <w:r w:rsidRPr="00D178E4">
              <w:rPr>
                <w:rFonts w:asciiTheme="minorHAnsi" w:hAnsiTheme="minorHAnsi" w:cstheme="minorHAnsi"/>
                <w:color w:val="233143"/>
                <w:sz w:val="20"/>
                <w:szCs w:val="20"/>
                <w:shd w:val="clear" w:color="auto" w:fill="FAFAFA"/>
              </w:rPr>
              <w:t>.</w:t>
            </w:r>
          </w:p>
          <w:p w14:paraId="3106439F" w14:textId="77777777" w:rsidR="00F12556" w:rsidRPr="00D178E4" w:rsidRDefault="00F12556">
            <w:pPr>
              <w:pStyle w:val="bottomlowborder"/>
              <w:rPr>
                <w:rStyle w:val="documentleft-box"/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</w:p>
          <w:p w14:paraId="585CE8A7" w14:textId="77777777" w:rsidR="00090CDD" w:rsidRPr="00D178E4" w:rsidRDefault="00264C2E">
            <w:pPr>
              <w:pStyle w:val="topborder"/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  <w:t> </w:t>
            </w:r>
          </w:p>
          <w:p w14:paraId="7F5629DA" w14:textId="77777777" w:rsidR="00090CDD" w:rsidRPr="00D178E4" w:rsidRDefault="00264C2E">
            <w:pPr>
              <w:pStyle w:val="documentsectiontoppadding"/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  <w:t> </w:t>
            </w:r>
          </w:p>
          <w:p w14:paraId="27909293" w14:textId="391C2409" w:rsidR="00090CDD" w:rsidRPr="00D178E4" w:rsidRDefault="00264C2E">
            <w:pPr>
              <w:pStyle w:val="documentheading"/>
              <w:spacing w:line="260" w:lineRule="atLeast"/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sectiontitle"/>
                <w:rFonts w:asciiTheme="minorHAnsi" w:eastAsia="Fira Sans" w:hAnsiTheme="minorHAnsi" w:cstheme="minorHAnsi"/>
              </w:rPr>
              <w:t xml:space="preserve">Work History </w:t>
            </w:r>
            <w:r w:rsidR="00480823" w:rsidRPr="00D178E4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inline distT="0" distB="0" distL="0" distR="0" wp14:anchorId="00B6D4C7" wp14:editId="55870D75">
                      <wp:extent cx="2796540" cy="133350"/>
                      <wp:effectExtent l="3810" t="4445" r="0" b="0"/>
                      <wp:docPr id="5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96540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FE6E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noFill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8A5CB71" id="Rectangle 6" o:spid="_x0000_s1026" style="width:220.2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" fillcolor="#dfe6eb" stroked="f">
                      <w10:anchorlock/>
                    </v:rect>
                  </w:pict>
                </mc:Fallback>
              </mc:AlternateContent>
            </w:r>
          </w:p>
          <w:p w14:paraId="7053C6F9" w14:textId="77777777" w:rsidR="00090CDD" w:rsidRPr="00D178E4" w:rsidRDefault="00F12556">
            <w:pPr>
              <w:pStyle w:val="documentpaddedline"/>
              <w:spacing w:line="260" w:lineRule="atLeast"/>
              <w:rPr>
                <w:rStyle w:val="documentleft-box"/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Style w:val="documenttxtBold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 xml:space="preserve">AWS Solution Architect                      </w:t>
            </w:r>
            <w:r w:rsidRPr="00D178E4">
              <w:rPr>
                <w:rStyle w:val="span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 xml:space="preserve">                                </w:t>
            </w:r>
            <w:r w:rsidR="00264C2E" w:rsidRPr="00D178E4">
              <w:rPr>
                <w:rStyle w:val="span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 xml:space="preserve"> </w:t>
            </w:r>
            <w:r w:rsidR="00264C2E" w:rsidRPr="00D178E4">
              <w:rPr>
                <w:rStyle w:val="documenttxtBold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>12/2019 to Current</w:t>
            </w:r>
          </w:p>
          <w:p w14:paraId="590539CA" w14:textId="77777777" w:rsidR="00090CDD" w:rsidRPr="00D178E4" w:rsidRDefault="00F12556">
            <w:pPr>
              <w:pStyle w:val="documentpaddedline"/>
              <w:spacing w:line="260" w:lineRule="atLeast"/>
              <w:rPr>
                <w:rStyle w:val="documentleft-box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D178E4">
              <w:rPr>
                <w:rStyle w:val="documentcompanyname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>Company 1</w:t>
            </w:r>
            <w:r w:rsidR="00264C2E" w:rsidRPr="00D178E4">
              <w:rPr>
                <w:rStyle w:val="documentleft-box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D178E4">
              <w:rPr>
                <w:rStyle w:val="span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  <w:t>–</w:t>
            </w:r>
            <w:r w:rsidR="00264C2E" w:rsidRPr="00D178E4">
              <w:rPr>
                <w:rStyle w:val="span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D178E4">
              <w:rPr>
                <w:rStyle w:val="span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  <w:t>City, STATE</w:t>
            </w:r>
          </w:p>
          <w:p w14:paraId="3886D3A0" w14:textId="77777777" w:rsidR="005076D5" w:rsidRPr="00D178E4" w:rsidRDefault="005076D5" w:rsidP="005076D5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Design, implement and maintain all AWS infrastructure and services within a managed service environment</w:t>
            </w:r>
          </w:p>
          <w:p w14:paraId="2771616A" w14:textId="77777777" w:rsidR="005076D5" w:rsidRPr="00D178E4" w:rsidRDefault="005076D5" w:rsidP="005076D5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Design, Deploy and maintain enterprise class security, network and systems management applications within an AWS environment</w:t>
            </w:r>
          </w:p>
          <w:p w14:paraId="43B2F381" w14:textId="77777777" w:rsidR="005076D5" w:rsidRPr="00D178E4" w:rsidRDefault="005076D5" w:rsidP="005076D5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Implement process and quality improvements through task automation. Institute infrastructure as code, security automation and automation or routine maintenance tasks</w:t>
            </w:r>
          </w:p>
          <w:p w14:paraId="43346717" w14:textId="77777777" w:rsidR="005076D5" w:rsidRPr="00D178E4" w:rsidRDefault="005076D5" w:rsidP="005076D5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Perform data migration from on premises environments into AWS</w:t>
            </w:r>
          </w:p>
          <w:p w14:paraId="4C63C548" w14:textId="77777777" w:rsidR="005076D5" w:rsidRPr="00D178E4" w:rsidRDefault="005076D5" w:rsidP="005076D5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Support the business development lifecycle (Business Development, Capture, Solution Architect, Pricing and Proposal Development)</w:t>
            </w:r>
          </w:p>
          <w:p w14:paraId="2A943286" w14:textId="77777777" w:rsidR="005076D5" w:rsidRPr="00D178E4" w:rsidRDefault="005076D5" w:rsidP="005076D5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Knowledge of agile software development practices and release management</w:t>
            </w:r>
          </w:p>
          <w:p w14:paraId="12631094" w14:textId="77777777" w:rsidR="005076D5" w:rsidRPr="00D178E4" w:rsidRDefault="005076D5" w:rsidP="005076D5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Work with distributed teams to design and develop frameworks, solution accelerators, proofs of concept, and external customer facing products</w:t>
            </w:r>
          </w:p>
          <w:p w14:paraId="7D7FC5B2" w14:textId="77777777" w:rsidR="005076D5" w:rsidRPr="00D178E4" w:rsidRDefault="005076D5" w:rsidP="005076D5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Deep expertise in the AWS components &amp; APIs o Expert working knowledge of Operating Systems (Windows and Linux). o Advanced knowledge of databases (SQL Server and MySQL) + Advanced knowledge of relevant web services, mail, backup, and application monitoring</w:t>
            </w:r>
          </w:p>
          <w:p w14:paraId="29D025E4" w14:textId="77777777" w:rsidR="005076D5" w:rsidRPr="00D178E4" w:rsidRDefault="005076D5" w:rsidP="005076D5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Investigate and debug issues in the Database and Services you create and work with QA &amp; Data Analysts to ensure highest quality within the system</w:t>
            </w:r>
          </w:p>
          <w:p w14:paraId="314A68C8" w14:textId="77777777" w:rsidR="005076D5" w:rsidRPr="00D178E4" w:rsidRDefault="005076D5" w:rsidP="005076D5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Support the business development lifecycle (Business Development, Capture, Solution Architect next migration path, cost reporting and impartments</w:t>
            </w:r>
          </w:p>
          <w:p w14:paraId="0EA2890A" w14:textId="77777777" w:rsidR="005076D5" w:rsidRPr="00D178E4" w:rsidRDefault="005076D5" w:rsidP="005076D5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Create and execute a strategy to build mindshare and broad use of AWS within a wide range of customers and partners</w:t>
            </w:r>
          </w:p>
          <w:p w14:paraId="0C7009F2" w14:textId="77777777" w:rsidR="005076D5" w:rsidRPr="00D178E4" w:rsidRDefault="005076D5" w:rsidP="005076D5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Work with onboarding internal clients</w:t>
            </w:r>
          </w:p>
          <w:p w14:paraId="413A3D10" w14:textId="77777777" w:rsidR="00090CDD" w:rsidRPr="00D178E4" w:rsidRDefault="005076D5">
            <w:pPr>
              <w:pStyle w:val="documentpaddedline"/>
              <w:pBdr>
                <w:top w:val="none" w:sz="0" w:space="15" w:color="auto"/>
              </w:pBdr>
              <w:spacing w:line="260" w:lineRule="atLeast"/>
              <w:rPr>
                <w:rStyle w:val="documentleft-box"/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Style w:val="documenttxtBold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 xml:space="preserve">AWS Solution Architect                      </w:t>
            </w:r>
            <w:r w:rsidRPr="00D178E4">
              <w:rPr>
                <w:rStyle w:val="span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 xml:space="preserve">                                </w:t>
            </w:r>
            <w:r w:rsidR="00264C2E" w:rsidRPr="00D178E4">
              <w:rPr>
                <w:rStyle w:val="documenttxtBold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>08/2017 to 10/2019</w:t>
            </w:r>
          </w:p>
          <w:p w14:paraId="4F8E8F88" w14:textId="267BBA3E" w:rsidR="00D178E4" w:rsidRDefault="005076D5" w:rsidP="00D178E4">
            <w:pPr>
              <w:pStyle w:val="documentpaddedline"/>
              <w:spacing w:line="260" w:lineRule="atLeast"/>
              <w:rPr>
                <w:rStyle w:val="span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D178E4">
              <w:rPr>
                <w:rStyle w:val="documentcompanyname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 xml:space="preserve">Company </w:t>
            </w:r>
            <w:proofErr w:type="gramStart"/>
            <w:r w:rsidRPr="00D178E4">
              <w:rPr>
                <w:rStyle w:val="documentcompanyname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 xml:space="preserve">2 </w:t>
            </w:r>
            <w:r w:rsidR="00264C2E" w:rsidRPr="00D178E4">
              <w:rPr>
                <w:rStyle w:val="documentcompanyname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 xml:space="preserve"> </w:t>
            </w:r>
            <w:r w:rsidR="00264C2E" w:rsidRPr="00D178E4">
              <w:rPr>
                <w:rStyle w:val="span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  <w:t>-</w:t>
            </w:r>
            <w:proofErr w:type="gramEnd"/>
            <w:r w:rsidR="00264C2E" w:rsidRPr="00D178E4">
              <w:rPr>
                <w:rStyle w:val="span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D178E4">
              <w:rPr>
                <w:rStyle w:val="span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  <w:t>City, State</w:t>
            </w:r>
          </w:p>
          <w:p w14:paraId="73A4970A" w14:textId="77777777" w:rsidR="00D178E4" w:rsidRDefault="00D178E4" w:rsidP="00D178E4">
            <w:pPr>
              <w:pStyle w:val="documentpaddedline"/>
              <w:spacing w:line="260" w:lineRule="atLeast"/>
              <w:rPr>
                <w:rStyle w:val="span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</w:pPr>
          </w:p>
          <w:p w14:paraId="0592D1F6" w14:textId="14F67FB9" w:rsidR="00D178E4" w:rsidRPr="00D178E4" w:rsidRDefault="00D178E4" w:rsidP="00D178E4">
            <w:pPr>
              <w:pStyle w:val="documentpaddedline"/>
              <w:numPr>
                <w:ilvl w:val="0"/>
                <w:numId w:val="21"/>
              </w:numPr>
              <w:spacing w:line="260" w:lineRule="atLeast"/>
              <w:rPr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D178E4"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>Performed proof of concept installations and configurations in disparate environments from manufacturing to health care.</w:t>
            </w:r>
          </w:p>
          <w:p w14:paraId="6C8D86AF" w14:textId="64AD0969" w:rsidR="00D178E4" w:rsidRPr="00D178E4" w:rsidRDefault="00D178E4" w:rsidP="00D178E4">
            <w:pPr>
              <w:pStyle w:val="documentpaddedline"/>
              <w:numPr>
                <w:ilvl w:val="0"/>
                <w:numId w:val="21"/>
              </w:numPr>
              <w:spacing w:line="260" w:lineRule="atLeast"/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>Responsible for working in concert with account executives, peers and customers across the Midwest in a consultative fashion to the architect on-premises and cloud-based solutions to solve real-world issues.</w:t>
            </w:r>
          </w:p>
          <w:p w14:paraId="0C74C9E2" w14:textId="77777777" w:rsidR="00D178E4" w:rsidRPr="00D178E4" w:rsidRDefault="00D178E4" w:rsidP="00D178E4">
            <w:pPr>
              <w:pStyle w:val="documentpaddedline"/>
              <w:numPr>
                <w:ilvl w:val="0"/>
                <w:numId w:val="21"/>
              </w:numPr>
              <w:spacing w:line="260" w:lineRule="atLeast"/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lastRenderedPageBreak/>
              <w:t>Consult with customers to develop Disaster Recovery (DR) and Business Continuity (BC) solutions.</w:t>
            </w:r>
          </w:p>
          <w:p w14:paraId="7771A290" w14:textId="77777777" w:rsidR="00D178E4" w:rsidRPr="00D178E4" w:rsidRDefault="00D178E4" w:rsidP="00D178E4">
            <w:pPr>
              <w:pStyle w:val="documentpaddedline"/>
              <w:numPr>
                <w:ilvl w:val="0"/>
                <w:numId w:val="21"/>
              </w:numPr>
              <w:spacing w:line="260" w:lineRule="atLeast"/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>Engineer, manage customer engagements and deployment of unified computing, storage, server, and virtual infrastructure technologies to meet customer business application compute and storage requirements.</w:t>
            </w:r>
          </w:p>
          <w:p w14:paraId="5D7668BE" w14:textId="77777777" w:rsidR="00D178E4" w:rsidRPr="00D178E4" w:rsidRDefault="00D178E4" w:rsidP="00D178E4">
            <w:pPr>
              <w:pStyle w:val="documentpaddedline"/>
              <w:numPr>
                <w:ilvl w:val="0"/>
                <w:numId w:val="21"/>
              </w:numPr>
              <w:spacing w:line="260" w:lineRule="atLeast"/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>Increase performance and scalability and reduced total cost of ownership by sizing solutions to meet system workload requirements.</w:t>
            </w:r>
          </w:p>
          <w:p w14:paraId="229D39BC" w14:textId="77777777" w:rsidR="00D178E4" w:rsidRPr="00D178E4" w:rsidRDefault="00D178E4" w:rsidP="00D178E4">
            <w:pPr>
              <w:pStyle w:val="documentpaddedline"/>
              <w:numPr>
                <w:ilvl w:val="0"/>
                <w:numId w:val="21"/>
              </w:numPr>
              <w:spacing w:line="260" w:lineRule="atLeast"/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>Successfully migrate customers to the latest virtual server and storage technologies to improve performance, provide highly available systems, the lower total cost of ownership, and increase scalability and manageability.</w:t>
            </w:r>
          </w:p>
          <w:p w14:paraId="04BCACAE" w14:textId="77777777" w:rsidR="00D178E4" w:rsidRPr="00D178E4" w:rsidRDefault="00D178E4" w:rsidP="00D178E4">
            <w:pPr>
              <w:pStyle w:val="documentpaddedline"/>
              <w:numPr>
                <w:ilvl w:val="0"/>
                <w:numId w:val="21"/>
              </w:numPr>
              <w:spacing w:line="260" w:lineRule="atLeast"/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>Provide high-level technical support for managed services escalation issues meeting contract SLA agreements for issue resolution.</w:t>
            </w:r>
          </w:p>
          <w:p w14:paraId="55393858" w14:textId="77777777" w:rsidR="00D178E4" w:rsidRPr="00D178E4" w:rsidRDefault="00D178E4" w:rsidP="00D178E4">
            <w:pPr>
              <w:pStyle w:val="documentpaddedline"/>
              <w:numPr>
                <w:ilvl w:val="0"/>
                <w:numId w:val="21"/>
              </w:numPr>
              <w:spacing w:line="260" w:lineRule="atLeast"/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>Leverage Amazon Web Services to implement proofs-of-concept (POC) based on new capabilities such as Hadoop batch processing, NoSQL databases, semantic tagging and enrichment, and taxonomy management to improve content targeting, SEO, information discovery and content mining.</w:t>
            </w:r>
          </w:p>
          <w:p w14:paraId="0F337D76" w14:textId="77777777" w:rsidR="00D178E4" w:rsidRPr="00D178E4" w:rsidRDefault="00D178E4" w:rsidP="00D178E4">
            <w:pPr>
              <w:pStyle w:val="documentpaddedline"/>
              <w:numPr>
                <w:ilvl w:val="0"/>
                <w:numId w:val="21"/>
              </w:numPr>
              <w:spacing w:line="260" w:lineRule="atLeast"/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>Partner with the product and marketing teams to develop revenue strategies for mobile applications based on advertising and subscriptions</w:t>
            </w:r>
          </w:p>
          <w:p w14:paraId="46182CB8" w14:textId="77777777" w:rsidR="00D178E4" w:rsidRPr="00D178E4" w:rsidRDefault="00D178E4">
            <w:pPr>
              <w:pStyle w:val="documentpaddedline"/>
              <w:spacing w:line="260" w:lineRule="atLeast"/>
              <w:rPr>
                <w:rStyle w:val="span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</w:pPr>
          </w:p>
          <w:p w14:paraId="30B64E2E" w14:textId="77777777" w:rsidR="00090CDD" w:rsidRPr="00D178E4" w:rsidRDefault="00EB24D1">
            <w:pPr>
              <w:pStyle w:val="documentpaddedline"/>
              <w:pBdr>
                <w:top w:val="none" w:sz="0" w:space="15" w:color="auto"/>
              </w:pBdr>
              <w:spacing w:line="260" w:lineRule="atLeast"/>
              <w:rPr>
                <w:rStyle w:val="documentleft-box"/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Style w:val="documenttxtBold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 xml:space="preserve">AWS Solution Architect                      </w:t>
            </w:r>
            <w:r w:rsidRPr="00D178E4">
              <w:rPr>
                <w:rStyle w:val="span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 xml:space="preserve">                                </w:t>
            </w:r>
            <w:r w:rsidR="00264C2E" w:rsidRPr="00D178E4">
              <w:rPr>
                <w:rStyle w:val="documenttxtBold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>05/2015 to 07/2017</w:t>
            </w:r>
          </w:p>
          <w:p w14:paraId="5CE203C4" w14:textId="77777777" w:rsidR="00EB24D1" w:rsidRPr="00D178E4" w:rsidRDefault="00EB24D1" w:rsidP="00EB24D1">
            <w:pPr>
              <w:pStyle w:val="documentpaddedline"/>
              <w:spacing w:line="260" w:lineRule="atLeast"/>
              <w:rPr>
                <w:rStyle w:val="span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D178E4">
              <w:rPr>
                <w:rStyle w:val="documentcompanyname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 xml:space="preserve">Company </w:t>
            </w:r>
            <w:proofErr w:type="gramStart"/>
            <w:r w:rsidRPr="00D178E4">
              <w:rPr>
                <w:rStyle w:val="documentcompanyname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 xml:space="preserve">2  </w:t>
            </w:r>
            <w:r w:rsidRPr="00D178E4">
              <w:rPr>
                <w:rStyle w:val="span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  <w:t>-</w:t>
            </w:r>
            <w:proofErr w:type="gramEnd"/>
            <w:r w:rsidRPr="00D178E4">
              <w:rPr>
                <w:rStyle w:val="span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  <w:t xml:space="preserve"> City, State</w:t>
            </w:r>
          </w:p>
          <w:p w14:paraId="65B753DD" w14:textId="77777777" w:rsidR="00CC1B6A" w:rsidRPr="00D178E4" w:rsidRDefault="00CC1B6A" w:rsidP="00CC1B6A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Driving decisions collaboratively, resolving conflicts and ensuring follow through</w:t>
            </w:r>
          </w:p>
          <w:p w14:paraId="45192113" w14:textId="77777777" w:rsidR="00CC1B6A" w:rsidRPr="00D178E4" w:rsidRDefault="00CC1B6A" w:rsidP="00CC1B6A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Documenting and sharing technical best practices / insights with engineering and the architect community</w:t>
            </w:r>
          </w:p>
          <w:p w14:paraId="70169CEF" w14:textId="77777777" w:rsidR="00CC1B6A" w:rsidRPr="00D178E4" w:rsidRDefault="00CC1B6A" w:rsidP="00CC1B6A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Proven track record of driving decisions collaboratively, resolving conflicts and ensuring follow through</w:t>
            </w:r>
          </w:p>
          <w:p w14:paraId="4D1BFC92" w14:textId="77777777" w:rsidR="00CC1B6A" w:rsidRPr="00D178E4" w:rsidRDefault="00CC1B6A" w:rsidP="00CC1B6A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Work with top ISV partners to help shape and execute a strategy to develop their next gen SaaS offerings on the Oracle public Cloud</w:t>
            </w:r>
          </w:p>
          <w:p w14:paraId="45B5574A" w14:textId="77777777" w:rsidR="00CC1B6A" w:rsidRPr="00D178E4" w:rsidRDefault="00CC1B6A" w:rsidP="00CC1B6A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Create documentation to aid in knowledge management efforts within cloud services and provide training on 3rd party products and technologies</w:t>
            </w:r>
          </w:p>
          <w:p w14:paraId="58E27B16" w14:textId="77777777" w:rsidR="00CC1B6A" w:rsidRPr="00D178E4" w:rsidRDefault="00CC1B6A" w:rsidP="00CC1B6A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Monitoring the On-Prem Development and Qlik Cloud Development infrastructure and production environment to identify areas of improvement</w:t>
            </w:r>
          </w:p>
          <w:p w14:paraId="0398E698" w14:textId="77777777" w:rsidR="00CC1B6A" w:rsidRPr="00D178E4" w:rsidRDefault="00CC1B6A" w:rsidP="00CC1B6A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Provide effective leadership, development, coaching and guidance to the team, and Lines of Business of SAP</w:t>
            </w:r>
          </w:p>
          <w:p w14:paraId="1BD30267" w14:textId="77777777" w:rsidR="00CC1B6A" w:rsidRPr="00D178E4" w:rsidRDefault="00CC1B6A" w:rsidP="00CC1B6A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Create, evolve, mature and execute a cloud migration plan that includes detailed road map and risk assessment and mitigation approach</w:t>
            </w:r>
          </w:p>
          <w:p w14:paraId="43A50BD1" w14:textId="2D83A6C4" w:rsidR="00CC1B6A" w:rsidRPr="00D178E4" w:rsidRDefault="00CC1B6A" w:rsidP="00D178E4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Provide technical leadership to evolve, mature and migrate mission management application to C2S</w:t>
            </w:r>
          </w:p>
          <w:p w14:paraId="2DC3260C" w14:textId="77777777" w:rsidR="00090CDD" w:rsidRPr="00D178E4" w:rsidRDefault="00264C2E">
            <w:pPr>
              <w:pStyle w:val="bottomlowborder"/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  <w:t> </w:t>
            </w:r>
          </w:p>
          <w:p w14:paraId="32975B06" w14:textId="77777777" w:rsidR="00090CDD" w:rsidRPr="00D178E4" w:rsidRDefault="00264C2E">
            <w:pPr>
              <w:pStyle w:val="topborder"/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  <w:t> </w:t>
            </w:r>
          </w:p>
          <w:p w14:paraId="738BC5A6" w14:textId="2EA17C2E" w:rsidR="00090CDD" w:rsidRPr="00D178E4" w:rsidRDefault="00090CDD">
            <w:pPr>
              <w:pStyle w:val="documentsectiontoppadding"/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</w:pPr>
          </w:p>
          <w:p w14:paraId="542A74A7" w14:textId="4E70585D" w:rsidR="00090CDD" w:rsidRPr="00D178E4" w:rsidRDefault="00264C2E">
            <w:pPr>
              <w:pStyle w:val="documentheading"/>
              <w:spacing w:line="260" w:lineRule="atLeast"/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sectiontitle"/>
                <w:rFonts w:asciiTheme="minorHAnsi" w:eastAsia="Fira Sans" w:hAnsiTheme="minorHAnsi" w:cstheme="minorHAnsi"/>
              </w:rPr>
              <w:t xml:space="preserve">Education </w:t>
            </w:r>
            <w:r w:rsidR="00480823" w:rsidRPr="00D178E4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inline distT="0" distB="0" distL="0" distR="0" wp14:anchorId="00487249" wp14:editId="48F086CE">
                      <wp:extent cx="3122295" cy="133350"/>
                      <wp:effectExtent l="4445" t="0" r="0" b="635"/>
                      <wp:docPr id="4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22295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FE6E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noFill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69DD31C" id="Rectangle 5" o:spid="_x0000_s1026" style="width:245.85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" fillcolor="#dfe6eb" stroked="f">
                      <w10:anchorlock/>
                    </v:rect>
                  </w:pict>
                </mc:Fallback>
              </mc:AlternateContent>
            </w:r>
          </w:p>
          <w:p w14:paraId="7BCA148A" w14:textId="77777777" w:rsidR="00090CDD" w:rsidRPr="00D178E4" w:rsidRDefault="00BA4D34">
            <w:pPr>
              <w:pStyle w:val="documentpaddedline"/>
              <w:spacing w:line="260" w:lineRule="atLeast"/>
              <w:rPr>
                <w:rStyle w:val="documentleft-box"/>
                <w:rFonts w:asciiTheme="minorHAnsi" w:eastAsia="Fira Sans" w:hAnsiTheme="minorHAnsi" w:cstheme="minorHAnsi"/>
                <w:b/>
                <w:color w:val="FF0000"/>
                <w:sz w:val="20"/>
                <w:szCs w:val="20"/>
              </w:rPr>
            </w:pPr>
            <w:r w:rsidRPr="00D178E4">
              <w:rPr>
                <w:rStyle w:val="documenttxtBold"/>
                <w:rFonts w:asciiTheme="minorHAnsi" w:eastAsia="Fira Sans" w:hAnsiTheme="minorHAnsi" w:cstheme="minorHAnsi"/>
                <w:b w:val="0"/>
                <w:color w:val="FF0000"/>
                <w:sz w:val="20"/>
                <w:szCs w:val="20"/>
              </w:rPr>
              <w:t>Insert Degree here</w:t>
            </w:r>
          </w:p>
          <w:p w14:paraId="1282E53A" w14:textId="77777777" w:rsidR="00090CDD" w:rsidRPr="00D178E4" w:rsidRDefault="00264C2E">
            <w:pPr>
              <w:pStyle w:val="documentpaddedline"/>
              <w:spacing w:line="260" w:lineRule="atLeast"/>
              <w:rPr>
                <w:rStyle w:val="documentleft-box"/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Style w:val="documentbeforecolonspace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 xml:space="preserve"> </w:t>
            </w:r>
          </w:p>
          <w:p w14:paraId="42A0958C" w14:textId="77777777" w:rsidR="00090CDD" w:rsidRPr="00D178E4" w:rsidRDefault="00264C2E">
            <w:pPr>
              <w:pStyle w:val="bottomlowborder"/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  <w:t> </w:t>
            </w:r>
          </w:p>
          <w:p w14:paraId="2595ED88" w14:textId="77777777" w:rsidR="00090CDD" w:rsidRPr="00D178E4" w:rsidRDefault="00264C2E">
            <w:pPr>
              <w:pStyle w:val="topborder"/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  <w:t> </w:t>
            </w:r>
          </w:p>
          <w:p w14:paraId="03C653CD" w14:textId="77777777" w:rsidR="00090CDD" w:rsidRPr="00D178E4" w:rsidRDefault="00264C2E">
            <w:pPr>
              <w:pStyle w:val="documentsectiontoppadding"/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  <w:t> </w:t>
            </w:r>
          </w:p>
          <w:p w14:paraId="6A898755" w14:textId="6BF53E37" w:rsidR="00090CDD" w:rsidRPr="00D178E4" w:rsidRDefault="00264C2E">
            <w:pPr>
              <w:pStyle w:val="documentheading"/>
              <w:spacing w:line="260" w:lineRule="atLeast"/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sectiontitle"/>
                <w:rFonts w:asciiTheme="minorHAnsi" w:eastAsia="Fira Sans" w:hAnsiTheme="minorHAnsi" w:cstheme="minorHAnsi"/>
              </w:rPr>
              <w:t xml:space="preserve">Certifications </w:t>
            </w:r>
            <w:r w:rsidR="00480823" w:rsidRPr="00D178E4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inline distT="0" distB="0" distL="0" distR="0" wp14:anchorId="381F1937" wp14:editId="57261B61">
                      <wp:extent cx="2746375" cy="133350"/>
                      <wp:effectExtent l="0" t="3175" r="1270" b="0"/>
                      <wp:docPr id="3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6375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FE6E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noFill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D605294" id="Rectangle 4" o:spid="_x0000_s1026" style="width:216.25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" fillcolor="#dfe6eb" stroked="f">
                      <w10:anchorlock/>
                    </v:rect>
                  </w:pict>
                </mc:Fallback>
              </mc:AlternateContent>
            </w:r>
          </w:p>
          <w:p w14:paraId="3919B9FF" w14:textId="77777777" w:rsidR="00090CDD" w:rsidRPr="00D178E4" w:rsidRDefault="00BA4D34" w:rsidP="00BA4D34">
            <w:pPr>
              <w:pStyle w:val="divdocumentulli"/>
              <w:numPr>
                <w:ilvl w:val="0"/>
                <w:numId w:val="4"/>
              </w:numPr>
              <w:spacing w:line="260" w:lineRule="atLeast"/>
              <w:ind w:left="200" w:hanging="192"/>
              <w:rPr>
                <w:rStyle w:val="documentleft-box"/>
                <w:rFonts w:asciiTheme="minorHAnsi" w:eastAsia="Fira Sans" w:hAnsiTheme="minorHAnsi" w:cstheme="minorHAnsi"/>
                <w:color w:val="FF0000"/>
                <w:sz w:val="20"/>
                <w:szCs w:val="20"/>
              </w:rPr>
            </w:pPr>
            <w:r w:rsidRPr="00D178E4">
              <w:rPr>
                <w:rStyle w:val="documentleft-box"/>
                <w:rFonts w:asciiTheme="minorHAnsi" w:eastAsia="Fira Sans" w:hAnsiTheme="minorHAnsi" w:cstheme="minorHAnsi"/>
                <w:color w:val="FF0000"/>
                <w:sz w:val="20"/>
                <w:szCs w:val="20"/>
              </w:rPr>
              <w:t>Insert Certifications here</w:t>
            </w:r>
          </w:p>
          <w:p w14:paraId="2B01379E" w14:textId="77777777" w:rsidR="00090CDD" w:rsidRPr="00D178E4" w:rsidRDefault="00264C2E">
            <w:pPr>
              <w:pStyle w:val="documentleft-boxsectionnth-last-child1bottomlowborder"/>
              <w:pBdr>
                <w:top w:val="none" w:sz="0" w:space="5" w:color="auto"/>
                <w:bottom w:val="single" w:sz="8" w:space="0" w:color="2A5978"/>
              </w:pBdr>
              <w:spacing w:line="20" w:lineRule="atLeast"/>
              <w:rPr>
                <w:rStyle w:val="documentleft-box"/>
                <w:rFonts w:asciiTheme="minorHAnsi" w:eastAsia="Fira Sans" w:hAnsiTheme="minorHAnsi" w:cstheme="minorHAnsi"/>
                <w:color w:val="000000"/>
                <w:sz w:val="2"/>
                <w:szCs w:val="2"/>
              </w:rPr>
            </w:pPr>
            <w:r w:rsidRPr="00D178E4">
              <w:rPr>
                <w:rStyle w:val="documentleft-box"/>
                <w:rFonts w:asciiTheme="minorHAnsi" w:eastAsia="Fira Sans" w:hAnsiTheme="minorHAnsi" w:cstheme="minorHAnsi"/>
                <w:color w:val="000000"/>
                <w:sz w:val="2"/>
                <w:szCs w:val="2"/>
              </w:rPr>
              <w:t> </w:t>
            </w:r>
          </w:p>
        </w:tc>
        <w:tc>
          <w:tcPr>
            <w:tcW w:w="690" w:type="dxa"/>
            <w:noWrap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68BF62EA" w14:textId="77777777" w:rsidR="00090CDD" w:rsidRPr="00D178E4" w:rsidRDefault="00090CDD">
            <w:pPr>
              <w:pStyle w:val="leftboxrightpaddingcellParagraph"/>
              <w:spacing w:line="260" w:lineRule="atLeast"/>
              <w:rPr>
                <w:rStyle w:val="leftboxrightpaddingcell"/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3520" w:type="dxa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1142A5E5" w14:textId="77777777" w:rsidR="00090CDD" w:rsidRPr="00D178E4" w:rsidRDefault="00264C2E">
            <w:pPr>
              <w:pStyle w:val="documentleft-boxsectionnth-child1toppadding"/>
              <w:rPr>
                <w:rStyle w:val="documentright-box"/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Style w:val="documentright-box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> </w:t>
            </w:r>
          </w:p>
          <w:p w14:paraId="44E2F179" w14:textId="0624FAD5" w:rsidR="00090CDD" w:rsidRPr="00D178E4" w:rsidRDefault="00264C2E">
            <w:pPr>
              <w:pStyle w:val="documentheading"/>
              <w:spacing w:line="260" w:lineRule="atLeast"/>
              <w:rPr>
                <w:rStyle w:val="documentrigh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sectiontitle"/>
                <w:rFonts w:asciiTheme="minorHAnsi" w:eastAsia="Fira Sans" w:hAnsiTheme="minorHAnsi" w:cstheme="minorHAnsi"/>
              </w:rPr>
              <w:t xml:space="preserve">Contact </w:t>
            </w:r>
            <w:r w:rsidR="00480823" w:rsidRPr="00D178E4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inline distT="0" distB="0" distL="0" distR="0" wp14:anchorId="400E06BD" wp14:editId="34679DFE">
                      <wp:extent cx="1339215" cy="133350"/>
                      <wp:effectExtent l="3175" t="0" r="635" b="4445"/>
                      <wp:docPr id="2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9215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FE6E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noFill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A4B6144" id="Rectangle 3" o:spid="_x0000_s1026" style="width:105.45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" fillcolor="#dfe6eb" stroked="f">
                      <w10:anchorlock/>
                    </v:rect>
                  </w:pict>
                </mc:Fallback>
              </mc:AlternateContent>
            </w:r>
          </w:p>
          <w:p w14:paraId="51567A09" w14:textId="77777777" w:rsidR="00090CDD" w:rsidRPr="00D178E4" w:rsidRDefault="00264C2E">
            <w:pPr>
              <w:pStyle w:val="documentaddress"/>
              <w:rPr>
                <w:rStyle w:val="documentrigh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span"/>
                <w:rFonts w:asciiTheme="minorHAnsi" w:eastAsia="Fira Sans" w:hAnsiTheme="minorHAnsi" w:cstheme="minorHAnsi"/>
                <w:b/>
                <w:bCs/>
                <w:color w:val="000000"/>
              </w:rPr>
              <w:t>Address</w:t>
            </w:r>
            <w:r w:rsidRPr="00D178E4">
              <w:rPr>
                <w:rStyle w:val="documentbeforecolonspace"/>
                <w:rFonts w:asciiTheme="minorHAnsi" w:eastAsia="Fira Sans" w:hAnsiTheme="minorHAnsi" w:cstheme="minorHAnsi"/>
                <w:b/>
                <w:bCs/>
                <w:color w:val="000000"/>
              </w:rPr>
              <w:t xml:space="preserve"> </w:t>
            </w:r>
            <w:r w:rsidRPr="00D178E4">
              <w:rPr>
                <w:rStyle w:val="documenttxtBold"/>
                <w:rFonts w:asciiTheme="minorHAnsi" w:eastAsia="Fira Sans" w:hAnsiTheme="minorHAnsi" w:cstheme="minorHAnsi"/>
                <w:color w:val="000000"/>
              </w:rPr>
              <w:t xml:space="preserve">: </w:t>
            </w:r>
            <w:r w:rsidR="00F12556" w:rsidRPr="00D178E4">
              <w:rPr>
                <w:rStyle w:val="span"/>
                <w:rFonts w:asciiTheme="minorHAnsi" w:eastAsia="Fira Sans" w:hAnsiTheme="minorHAnsi" w:cstheme="minorHAnsi"/>
                <w:color w:val="000000"/>
              </w:rPr>
              <w:t>City, State</w:t>
            </w:r>
            <w:r w:rsidRPr="00D178E4">
              <w:rPr>
                <w:rStyle w:val="span"/>
                <w:rFonts w:asciiTheme="minorHAnsi" w:eastAsia="Fira Sans" w:hAnsiTheme="minorHAnsi" w:cstheme="minorHAnsi"/>
                <w:color w:val="000000"/>
              </w:rPr>
              <w:t xml:space="preserve"> </w:t>
            </w:r>
            <w:r w:rsidRPr="00D178E4">
              <w:rPr>
                <w:rStyle w:val="span"/>
                <w:rFonts w:asciiTheme="minorHAnsi" w:eastAsia="Fira Sans" w:hAnsiTheme="minorHAnsi" w:cstheme="minorHAnsi"/>
                <w:b/>
                <w:bCs/>
                <w:vanish/>
                <w:color w:val="000000"/>
              </w:rPr>
              <w:t>Address</w:t>
            </w:r>
            <w:r w:rsidRPr="00D178E4">
              <w:rPr>
                <w:rStyle w:val="documentbeforecolonspace"/>
                <w:rFonts w:asciiTheme="minorHAnsi" w:eastAsia="Fira Sans" w:hAnsiTheme="minorHAnsi" w:cstheme="minorHAnsi"/>
                <w:b/>
                <w:bCs/>
                <w:color w:val="000000"/>
              </w:rPr>
              <w:t xml:space="preserve"> </w:t>
            </w:r>
            <w:r w:rsidRPr="00D178E4">
              <w:rPr>
                <w:rStyle w:val="documenttxtBold"/>
                <w:rFonts w:asciiTheme="minorHAnsi" w:eastAsia="Fira Sans" w:hAnsiTheme="minorHAnsi" w:cstheme="minorHAnsi"/>
                <w:vanish/>
                <w:color w:val="000000"/>
              </w:rPr>
              <w:t xml:space="preserve">: </w:t>
            </w:r>
            <w:r w:rsidRPr="00D178E4">
              <w:rPr>
                <w:rStyle w:val="span"/>
                <w:rFonts w:asciiTheme="minorHAnsi" w:eastAsia="Fira Sans" w:hAnsiTheme="minorHAnsi" w:cstheme="minorHAnsi"/>
                <w:vanish/>
                <w:color w:val="000000"/>
              </w:rPr>
              <w:t xml:space="preserve">Euless Texas </w:t>
            </w:r>
          </w:p>
          <w:p w14:paraId="7D948541" w14:textId="77777777" w:rsidR="00090CDD" w:rsidRPr="00D178E4" w:rsidRDefault="00264C2E">
            <w:pPr>
              <w:pStyle w:val="documentpaddedline"/>
              <w:spacing w:line="260" w:lineRule="atLeast"/>
              <w:rPr>
                <w:rStyle w:val="documentright-box"/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Style w:val="span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  <w:t>Phone</w:t>
            </w:r>
            <w:r w:rsidRPr="00D178E4">
              <w:rPr>
                <w:rStyle w:val="documentbeforecolonspace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D178E4">
              <w:rPr>
                <w:rStyle w:val="documenttxtBold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 xml:space="preserve">: </w:t>
            </w:r>
          </w:p>
          <w:p w14:paraId="45C91496" w14:textId="77777777" w:rsidR="00090CDD" w:rsidRPr="00D178E4" w:rsidRDefault="00264C2E">
            <w:pPr>
              <w:pStyle w:val="documentpaddedline"/>
              <w:spacing w:line="260" w:lineRule="atLeast"/>
              <w:rPr>
                <w:rStyle w:val="documentright-box"/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Style w:val="documenttxtBold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>Email</w:t>
            </w:r>
            <w:r w:rsidRPr="00D178E4">
              <w:rPr>
                <w:rStyle w:val="documentbeforecolonspace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D178E4">
              <w:rPr>
                <w:rStyle w:val="documenttxtBold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 xml:space="preserve">: </w:t>
            </w:r>
          </w:p>
          <w:p w14:paraId="4E278FA4" w14:textId="77777777" w:rsidR="00090CDD" w:rsidRPr="00D178E4" w:rsidRDefault="00264C2E">
            <w:pPr>
              <w:pStyle w:val="bottomlowborder"/>
              <w:rPr>
                <w:rStyle w:val="documentrigh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right-box"/>
                <w:rFonts w:asciiTheme="minorHAnsi" w:eastAsia="Fira Sans" w:hAnsiTheme="minorHAnsi" w:cstheme="minorHAnsi"/>
                <w:color w:val="000000"/>
              </w:rPr>
              <w:t> </w:t>
            </w:r>
          </w:p>
          <w:p w14:paraId="5EBE558D" w14:textId="77777777" w:rsidR="00090CDD" w:rsidRPr="00D178E4" w:rsidRDefault="00264C2E">
            <w:pPr>
              <w:pStyle w:val="topborder"/>
              <w:rPr>
                <w:rStyle w:val="documentrigh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right-box"/>
                <w:rFonts w:asciiTheme="minorHAnsi" w:eastAsia="Fira Sans" w:hAnsiTheme="minorHAnsi" w:cstheme="minorHAnsi"/>
                <w:color w:val="000000"/>
              </w:rPr>
              <w:t> </w:t>
            </w:r>
          </w:p>
          <w:p w14:paraId="46E4ED4C" w14:textId="77777777" w:rsidR="00090CDD" w:rsidRPr="00D178E4" w:rsidRDefault="00264C2E">
            <w:pPr>
              <w:pStyle w:val="documentsectiontoppadding"/>
              <w:rPr>
                <w:rStyle w:val="documentrigh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right-box"/>
                <w:rFonts w:asciiTheme="minorHAnsi" w:eastAsia="Fira Sans" w:hAnsiTheme="minorHAnsi" w:cstheme="minorHAnsi"/>
                <w:color w:val="000000"/>
              </w:rPr>
              <w:t> </w:t>
            </w:r>
          </w:p>
          <w:p w14:paraId="577045BD" w14:textId="32379B39" w:rsidR="00090CDD" w:rsidRPr="00D178E4" w:rsidRDefault="00264C2E">
            <w:pPr>
              <w:pStyle w:val="documentheading"/>
              <w:spacing w:line="260" w:lineRule="atLeast"/>
              <w:rPr>
                <w:rStyle w:val="documentrigh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sectiontitle"/>
                <w:rFonts w:asciiTheme="minorHAnsi" w:eastAsia="Fira Sans" w:hAnsiTheme="minorHAnsi" w:cstheme="minorHAnsi"/>
              </w:rPr>
              <w:t xml:space="preserve">Skills </w:t>
            </w:r>
            <w:r w:rsidR="00480823" w:rsidRPr="00D178E4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inline distT="0" distB="0" distL="0" distR="0" wp14:anchorId="32F14A7C" wp14:editId="266CAD0D">
                      <wp:extent cx="1522095" cy="133350"/>
                      <wp:effectExtent l="0" t="1905" r="0" b="0"/>
                      <wp:docPr id="1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2095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FE6E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noFill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8BB3E6B" id="Rectangle 2" o:spid="_x0000_s1026" style="width:119.85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" fillcolor="#dfe6eb" stroked="f">
                      <w10:anchorlock/>
                    </v:rect>
                  </w:pict>
                </mc:Fallback>
              </mc:AlternateContent>
            </w:r>
          </w:p>
          <w:p w14:paraId="0930484B" w14:textId="792BAB58" w:rsidR="00CC1B6A" w:rsidRPr="00D178E4" w:rsidRDefault="00CC1B6A" w:rsidP="00CC1B6A">
            <w:pPr>
              <w:numPr>
                <w:ilvl w:val="0"/>
                <w:numId w:val="18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Proficient in Business Analysis, Business Knowledge, Software Engineering Leadership, Architecture </w:t>
            </w:r>
            <w:r w:rsidR="00D178E4"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Knowledge,</w:t>
            </w: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and Technical Solution Design</w:t>
            </w:r>
          </w:p>
          <w:p w14:paraId="1C52168D" w14:textId="77777777" w:rsidR="00CC1B6A" w:rsidRPr="00D178E4" w:rsidRDefault="00CC1B6A" w:rsidP="00CC1B6A">
            <w:pPr>
              <w:numPr>
                <w:ilvl w:val="0"/>
                <w:numId w:val="18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5+ years of building scalable and highly available enterprise applications</w:t>
            </w:r>
          </w:p>
          <w:p w14:paraId="1437E6A2" w14:textId="77777777" w:rsidR="00CC1B6A" w:rsidRPr="00D178E4" w:rsidRDefault="00CC1B6A" w:rsidP="00CC1B6A">
            <w:pPr>
              <w:numPr>
                <w:ilvl w:val="0"/>
                <w:numId w:val="18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Highly motivated team-player that forms strong relationships with colleagues and has good interpersonal skills</w:t>
            </w:r>
          </w:p>
          <w:p w14:paraId="3F978C4D" w14:textId="77777777" w:rsidR="00CC1B6A" w:rsidRPr="00D178E4" w:rsidRDefault="00CC1B6A" w:rsidP="00CC1B6A">
            <w:pPr>
              <w:numPr>
                <w:ilvl w:val="0"/>
                <w:numId w:val="18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Strong and effective inter-personal, oral and written communication skills and the ability to interact professionally with a diverse group of clients and staff</w:t>
            </w:r>
          </w:p>
          <w:p w14:paraId="33EE2956" w14:textId="77777777" w:rsidR="00CC1B6A" w:rsidRPr="00D178E4" w:rsidRDefault="00CC1B6A" w:rsidP="00CC1B6A">
            <w:pPr>
              <w:numPr>
                <w:ilvl w:val="0"/>
                <w:numId w:val="18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Knowledgeable in the design and construction of cloud architectures that enable well-integrated transactional, collaborative, resilient and efficient systems</w:t>
            </w:r>
          </w:p>
          <w:p w14:paraId="52B48708" w14:textId="77777777" w:rsidR="00CC1B6A" w:rsidRPr="00D178E4" w:rsidRDefault="00CC1B6A" w:rsidP="00CC1B6A">
            <w:pPr>
              <w:numPr>
                <w:ilvl w:val="0"/>
                <w:numId w:val="18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Basic level proficiency with Microsoft Word, Excel, and Outlook</w:t>
            </w:r>
          </w:p>
          <w:p w14:paraId="72AD1FFC" w14:textId="77777777" w:rsidR="00CC1B6A" w:rsidRPr="00D178E4" w:rsidRDefault="00CC1B6A" w:rsidP="00CC1B6A">
            <w:pPr>
              <w:numPr>
                <w:ilvl w:val="0"/>
                <w:numId w:val="18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Comfortable working with highly distributed teams, including interaction with the </w:t>
            </w:r>
            <w:proofErr w:type="gramStart"/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open source</w:t>
            </w:r>
            <w:proofErr w:type="gramEnd"/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communities via email and IRC</w:t>
            </w:r>
          </w:p>
          <w:p w14:paraId="76B0FDD4" w14:textId="77777777" w:rsidR="00090CDD" w:rsidRPr="00D178E4" w:rsidRDefault="00264C2E">
            <w:pPr>
              <w:pStyle w:val="documentleft-boxsectionnth-last-child1bottomlowborder"/>
              <w:pBdr>
                <w:top w:val="none" w:sz="0" w:space="5" w:color="auto"/>
                <w:bottom w:val="single" w:sz="8" w:space="0" w:color="2A5978"/>
              </w:pBdr>
              <w:spacing w:line="20" w:lineRule="atLeast"/>
              <w:rPr>
                <w:rStyle w:val="documentright-box"/>
                <w:rFonts w:asciiTheme="minorHAnsi" w:eastAsia="Fira Sans" w:hAnsiTheme="minorHAnsi" w:cstheme="minorHAnsi"/>
                <w:color w:val="000000"/>
                <w:sz w:val="2"/>
                <w:szCs w:val="2"/>
              </w:rPr>
            </w:pPr>
            <w:r w:rsidRPr="00D178E4">
              <w:rPr>
                <w:rStyle w:val="documentright-box"/>
                <w:rFonts w:asciiTheme="minorHAnsi" w:eastAsia="Fira Sans" w:hAnsiTheme="minorHAnsi" w:cstheme="minorHAnsi"/>
                <w:color w:val="000000"/>
                <w:sz w:val="2"/>
                <w:szCs w:val="2"/>
              </w:rPr>
              <w:t> </w:t>
            </w:r>
          </w:p>
        </w:tc>
      </w:tr>
    </w:tbl>
    <w:p w14:paraId="3F5360B6" w14:textId="77777777" w:rsidR="00090CDD" w:rsidRPr="00D178E4" w:rsidRDefault="00090CDD">
      <w:pPr>
        <w:rPr>
          <w:rFonts w:asciiTheme="minorHAnsi" w:hAnsiTheme="minorHAnsi" w:cstheme="minorHAnsi"/>
          <w:vanish/>
        </w:rPr>
      </w:pPr>
    </w:p>
    <w:sectPr w:rsidR="00090CDD" w:rsidRPr="00D178E4" w:rsidSect="00090CDD">
      <w:type w:val="continuous"/>
      <w:pgSz w:w="12240" w:h="15840"/>
      <w:pgMar w:top="400" w:right="700" w:bottom="400" w:left="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ira Sans">
    <w:altName w:val="Calibri"/>
    <w:charset w:val="00"/>
    <w:family w:val="swiss"/>
    <w:pitch w:val="variable"/>
    <w:sig w:usb0="600002FF" w:usb1="00000001" w:usb2="00000000" w:usb3="00000000" w:csb0="0000019F" w:csb1="00000000"/>
    <w:embedRegular r:id="rId1" w:fontKey="{5A479811-DBB1-456B-BCC6-87324542F0EE}"/>
    <w:embedBold r:id="rId2" w:fontKey="{F3E16412-55D8-45D4-81DB-23B1559B0C76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9A3EDF0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30CA7F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778992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31CA6D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566208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C5048F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F60D47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BD80A5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64AAE0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AA68F48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DAA328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8C227C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8462D8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42EC2D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C5A930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21626A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B34D6A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D5212B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6A54901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86039B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46CE39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CE4F85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F74B33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4840C1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BD489D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54AABB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85A627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FC2817D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032684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D58AA9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5D64A1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A1C6B9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AB4A4C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CAC0F0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886151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A6E0CB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E93E904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CE2F2B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9304C2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B4234F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FFAC3C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49C9F1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B30A18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A10AD8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742FC5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6B22673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2E4221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0B4453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3EEB22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4DA2DF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06EE58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B06C31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DB285D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0A8A49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36D0AFF"/>
    <w:multiLevelType w:val="hybridMultilevel"/>
    <w:tmpl w:val="3530D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A80FDA"/>
    <w:multiLevelType w:val="multilevel"/>
    <w:tmpl w:val="B3DA5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3675C6D"/>
    <w:multiLevelType w:val="multilevel"/>
    <w:tmpl w:val="2F3A3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B244EDB"/>
    <w:multiLevelType w:val="hybridMultilevel"/>
    <w:tmpl w:val="BDB42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944710"/>
    <w:multiLevelType w:val="multilevel"/>
    <w:tmpl w:val="C9C63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978630B"/>
    <w:multiLevelType w:val="hybridMultilevel"/>
    <w:tmpl w:val="F7225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3C7213"/>
    <w:multiLevelType w:val="multilevel"/>
    <w:tmpl w:val="1BBEB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5027A5B"/>
    <w:multiLevelType w:val="multilevel"/>
    <w:tmpl w:val="746EF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BA5010D"/>
    <w:multiLevelType w:val="multilevel"/>
    <w:tmpl w:val="FDC62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E0B0E78"/>
    <w:multiLevelType w:val="hybridMultilevel"/>
    <w:tmpl w:val="6B84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0CF29F0"/>
    <w:multiLevelType w:val="multilevel"/>
    <w:tmpl w:val="392E0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1AA016B"/>
    <w:multiLevelType w:val="multilevel"/>
    <w:tmpl w:val="18E46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79F6556"/>
    <w:multiLevelType w:val="hybridMultilevel"/>
    <w:tmpl w:val="C9B0F0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E054D28"/>
    <w:multiLevelType w:val="multilevel"/>
    <w:tmpl w:val="62829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E804531"/>
    <w:multiLevelType w:val="multilevel"/>
    <w:tmpl w:val="47C26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8"/>
  </w:num>
  <w:num w:numId="8">
    <w:abstractNumId w:val="19"/>
  </w:num>
  <w:num w:numId="9">
    <w:abstractNumId w:val="12"/>
  </w:num>
  <w:num w:numId="10">
    <w:abstractNumId w:val="20"/>
  </w:num>
  <w:num w:numId="11">
    <w:abstractNumId w:val="16"/>
  </w:num>
  <w:num w:numId="12">
    <w:abstractNumId w:val="17"/>
  </w:num>
  <w:num w:numId="13">
    <w:abstractNumId w:val="6"/>
  </w:num>
  <w:num w:numId="14">
    <w:abstractNumId w:val="11"/>
  </w:num>
  <w:num w:numId="15">
    <w:abstractNumId w:val="13"/>
  </w:num>
  <w:num w:numId="16">
    <w:abstractNumId w:val="10"/>
  </w:num>
  <w:num w:numId="17">
    <w:abstractNumId w:val="7"/>
  </w:num>
  <w:num w:numId="18">
    <w:abstractNumId w:val="14"/>
  </w:num>
  <w:num w:numId="19">
    <w:abstractNumId w:val="9"/>
  </w:num>
  <w:num w:numId="20">
    <w:abstractNumId w:val="15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CDD"/>
    <w:rsid w:val="00090CDD"/>
    <w:rsid w:val="00264C2E"/>
    <w:rsid w:val="002C536B"/>
    <w:rsid w:val="00480823"/>
    <w:rsid w:val="005076D5"/>
    <w:rsid w:val="00511623"/>
    <w:rsid w:val="00543ACB"/>
    <w:rsid w:val="00747722"/>
    <w:rsid w:val="007D1B38"/>
    <w:rsid w:val="00BA4D34"/>
    <w:rsid w:val="00CA095E"/>
    <w:rsid w:val="00CC1B6A"/>
    <w:rsid w:val="00D178E4"/>
    <w:rsid w:val="00D63C07"/>
    <w:rsid w:val="00EB24D1"/>
    <w:rsid w:val="00F12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B5BC2"/>
  <w15:docId w15:val="{623A1EFB-AB6E-4974-B569-0F680F3F0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ocumentfontsize">
    <w:name w:val="document_fontsize"/>
    <w:basedOn w:val="Normal"/>
    <w:rsid w:val="00090CDD"/>
    <w:rPr>
      <w:sz w:val="20"/>
      <w:szCs w:val="20"/>
    </w:rPr>
  </w:style>
  <w:style w:type="paragraph" w:customStyle="1" w:styleId="div">
    <w:name w:val="div"/>
    <w:basedOn w:val="Normal"/>
    <w:rsid w:val="00090CDD"/>
  </w:style>
  <w:style w:type="paragraph" w:customStyle="1" w:styleId="documentparagraph">
    <w:name w:val="document_paragraph"/>
    <w:basedOn w:val="Normal"/>
    <w:rsid w:val="00090CDD"/>
    <w:pPr>
      <w:pBdr>
        <w:top w:val="none" w:sz="0" w:space="15" w:color="auto"/>
      </w:pBdr>
    </w:pPr>
  </w:style>
  <w:style w:type="character" w:customStyle="1" w:styleId="topbordercell">
    <w:name w:val="topbordercell"/>
    <w:basedOn w:val="DefaultParagraphFont"/>
    <w:rsid w:val="00090CDD"/>
    <w:rPr>
      <w:shd w:val="clear" w:color="auto" w:fill="2A5978"/>
    </w:rPr>
  </w:style>
  <w:style w:type="character" w:customStyle="1" w:styleId="divCharacter">
    <w:name w:val="div Character"/>
    <w:basedOn w:val="DefaultParagraphFont"/>
    <w:rsid w:val="00090CDD"/>
    <w:rPr>
      <w:bdr w:val="none" w:sz="0" w:space="0" w:color="auto"/>
      <w:vertAlign w:val="baseline"/>
    </w:rPr>
  </w:style>
  <w:style w:type="table" w:customStyle="1" w:styleId="topBorderTable">
    <w:name w:val="topBorderTable"/>
    <w:basedOn w:val="TableNormal"/>
    <w:rsid w:val="00090CDD"/>
    <w:tblPr/>
  </w:style>
  <w:style w:type="paragraph" w:customStyle="1" w:styleId="documentname">
    <w:name w:val="document_name"/>
    <w:basedOn w:val="Normal"/>
    <w:rsid w:val="00090CDD"/>
    <w:pPr>
      <w:pBdr>
        <w:bottom w:val="none" w:sz="0" w:space="5" w:color="auto"/>
      </w:pBdr>
      <w:spacing w:line="520" w:lineRule="atLeast"/>
    </w:pPr>
    <w:rPr>
      <w:b/>
      <w:bCs/>
      <w:caps/>
      <w:color w:val="2A5978"/>
      <w:sz w:val="72"/>
      <w:szCs w:val="72"/>
    </w:rPr>
  </w:style>
  <w:style w:type="character" w:customStyle="1" w:styleId="span">
    <w:name w:val="span"/>
    <w:basedOn w:val="DefaultParagraphFont"/>
    <w:rsid w:val="00090CDD"/>
    <w:rPr>
      <w:bdr w:val="none" w:sz="0" w:space="0" w:color="auto"/>
      <w:vertAlign w:val="baseline"/>
    </w:rPr>
  </w:style>
  <w:style w:type="paragraph" w:customStyle="1" w:styleId="bottombordername">
    <w:name w:val="bottombordername"/>
    <w:basedOn w:val="Normal"/>
    <w:rsid w:val="00090CDD"/>
    <w:pPr>
      <w:pBdr>
        <w:top w:val="none" w:sz="0" w:space="3" w:color="auto"/>
        <w:bottom w:val="single" w:sz="8" w:space="0" w:color="8DA6B6"/>
      </w:pBdr>
      <w:spacing w:line="20" w:lineRule="atLeast"/>
    </w:pPr>
    <w:rPr>
      <w:sz w:val="2"/>
      <w:szCs w:val="2"/>
    </w:rPr>
  </w:style>
  <w:style w:type="character" w:customStyle="1" w:styleId="documentleft-box">
    <w:name w:val="document_left-box"/>
    <w:basedOn w:val="DefaultParagraphFont"/>
    <w:rsid w:val="00090CDD"/>
  </w:style>
  <w:style w:type="paragraph" w:customStyle="1" w:styleId="topborder">
    <w:name w:val="topborder"/>
    <w:basedOn w:val="Normal"/>
    <w:rsid w:val="00090CDD"/>
    <w:pPr>
      <w:pBdr>
        <w:top w:val="none" w:sz="0" w:space="5" w:color="auto"/>
        <w:bottom w:val="single" w:sz="8" w:space="0" w:color="8DA6B6"/>
      </w:pBdr>
      <w:spacing w:line="20" w:lineRule="atLeast"/>
    </w:pPr>
    <w:rPr>
      <w:vanish/>
      <w:sz w:val="2"/>
      <w:szCs w:val="2"/>
    </w:rPr>
  </w:style>
  <w:style w:type="paragraph" w:customStyle="1" w:styleId="documentleft-boxsectionnth-child1toppadding">
    <w:name w:val="document_left-box_section_nth-child(1)_toppadding"/>
    <w:basedOn w:val="Normal"/>
    <w:rsid w:val="00090CDD"/>
    <w:pPr>
      <w:spacing w:line="500" w:lineRule="atLeast"/>
    </w:pPr>
  </w:style>
  <w:style w:type="paragraph" w:customStyle="1" w:styleId="documentheading">
    <w:name w:val="document_heading"/>
    <w:basedOn w:val="Normal"/>
    <w:rsid w:val="00090CDD"/>
    <w:pPr>
      <w:pBdr>
        <w:bottom w:val="none" w:sz="0" w:space="4" w:color="auto"/>
      </w:pBdr>
    </w:pPr>
    <w:rPr>
      <w:b/>
      <w:bCs/>
      <w:sz w:val="36"/>
      <w:szCs w:val="36"/>
    </w:rPr>
  </w:style>
  <w:style w:type="character" w:customStyle="1" w:styleId="documentsectiontitle">
    <w:name w:val="document_sectiontitle"/>
    <w:basedOn w:val="DefaultParagraphFont"/>
    <w:rsid w:val="00090CDD"/>
    <w:rPr>
      <w:caps/>
      <w:color w:val="2A5978"/>
      <w:spacing w:val="10"/>
      <w:sz w:val="28"/>
      <w:szCs w:val="28"/>
    </w:rPr>
  </w:style>
  <w:style w:type="paragraph" w:customStyle="1" w:styleId="documentleft-boxsinglecolumn">
    <w:name w:val="document_left-box_singlecolumn"/>
    <w:basedOn w:val="Normal"/>
    <w:rsid w:val="00090CDD"/>
  </w:style>
  <w:style w:type="paragraph" w:customStyle="1" w:styleId="p">
    <w:name w:val="p"/>
    <w:basedOn w:val="Normal"/>
    <w:rsid w:val="00090CDD"/>
  </w:style>
  <w:style w:type="paragraph" w:customStyle="1" w:styleId="bottomlowborder">
    <w:name w:val="bottomlowborder"/>
    <w:basedOn w:val="Normal"/>
    <w:rsid w:val="00090CDD"/>
    <w:pPr>
      <w:pBdr>
        <w:top w:val="none" w:sz="0" w:space="5" w:color="auto"/>
        <w:bottom w:val="single" w:sz="8" w:space="0" w:color="2A5978"/>
      </w:pBdr>
      <w:spacing w:line="20" w:lineRule="atLeast"/>
    </w:pPr>
    <w:rPr>
      <w:sz w:val="2"/>
      <w:szCs w:val="2"/>
    </w:rPr>
  </w:style>
  <w:style w:type="paragraph" w:customStyle="1" w:styleId="documentsectiontoppadding">
    <w:name w:val="document_section_toppadding"/>
    <w:basedOn w:val="Normal"/>
    <w:rsid w:val="00090CDD"/>
    <w:pPr>
      <w:spacing w:line="500" w:lineRule="atLeast"/>
    </w:pPr>
    <w:rPr>
      <w:sz w:val="20"/>
      <w:szCs w:val="20"/>
    </w:rPr>
  </w:style>
  <w:style w:type="paragraph" w:customStyle="1" w:styleId="documentpaddedline">
    <w:name w:val="document_paddedline"/>
    <w:basedOn w:val="Normal"/>
    <w:rsid w:val="00090CDD"/>
  </w:style>
  <w:style w:type="character" w:customStyle="1" w:styleId="documenttxtBold">
    <w:name w:val="document_txtBold"/>
    <w:basedOn w:val="DefaultParagraphFont"/>
    <w:rsid w:val="00090CDD"/>
    <w:rPr>
      <w:b/>
      <w:bCs/>
    </w:rPr>
  </w:style>
  <w:style w:type="character" w:customStyle="1" w:styleId="documentcompanyname">
    <w:name w:val="document_companyname"/>
    <w:basedOn w:val="DefaultParagraphFont"/>
    <w:rsid w:val="00090CDD"/>
    <w:rPr>
      <w:b/>
      <w:bCs/>
    </w:rPr>
  </w:style>
  <w:style w:type="paragraph" w:customStyle="1" w:styleId="divdocumentulli">
    <w:name w:val="div_document_ul_li"/>
    <w:basedOn w:val="Normal"/>
    <w:rsid w:val="00090CDD"/>
  </w:style>
  <w:style w:type="character" w:customStyle="1" w:styleId="documentbeforecolonspace">
    <w:name w:val="document_beforecolonspace"/>
    <w:basedOn w:val="DefaultParagraphFont"/>
    <w:rsid w:val="00090CDD"/>
    <w:rPr>
      <w:vanish/>
    </w:rPr>
  </w:style>
  <w:style w:type="paragraph" w:customStyle="1" w:styleId="documentleft-boxsectionnth-last-child1bottomlowborder">
    <w:name w:val="document_left-box_section_nth-last-child(1)_bottomlowborder"/>
    <w:basedOn w:val="Normal"/>
    <w:rsid w:val="00090CDD"/>
  </w:style>
  <w:style w:type="character" w:customStyle="1" w:styleId="leftboxrightpaddingcell">
    <w:name w:val="leftboxrightpaddingcell"/>
    <w:basedOn w:val="DefaultParagraphFont"/>
    <w:rsid w:val="00090CDD"/>
  </w:style>
  <w:style w:type="paragraph" w:customStyle="1" w:styleId="leftboxrightpaddingcellParagraph">
    <w:name w:val="leftboxrightpaddingcell Paragraph"/>
    <w:basedOn w:val="Normal"/>
    <w:rsid w:val="00090CDD"/>
  </w:style>
  <w:style w:type="character" w:customStyle="1" w:styleId="documentright-box">
    <w:name w:val="document_right-box"/>
    <w:basedOn w:val="DefaultParagraphFont"/>
    <w:rsid w:val="00090CDD"/>
  </w:style>
  <w:style w:type="paragraph" w:customStyle="1" w:styleId="documentright-boxSECTIONCNTC">
    <w:name w:val="document_right-box_SECTION_CNTC"/>
    <w:basedOn w:val="Normal"/>
    <w:rsid w:val="00090CDD"/>
  </w:style>
  <w:style w:type="paragraph" w:customStyle="1" w:styleId="documentaddress">
    <w:name w:val="document_address"/>
    <w:basedOn w:val="Normal"/>
    <w:rsid w:val="00090CDD"/>
    <w:pPr>
      <w:spacing w:line="260" w:lineRule="atLeast"/>
    </w:pPr>
    <w:rPr>
      <w:sz w:val="20"/>
      <w:szCs w:val="20"/>
    </w:rPr>
  </w:style>
  <w:style w:type="character" w:customStyle="1" w:styleId="documentaddressadrsDetails">
    <w:name w:val="document_address_adrsDetails"/>
    <w:basedOn w:val="DefaultParagraphFont"/>
    <w:rsid w:val="00090CDD"/>
  </w:style>
  <w:style w:type="paragraph" w:customStyle="1" w:styleId="documentSECTIONCNTCsection">
    <w:name w:val="document_SECTION_CNTC + section"/>
    <w:basedOn w:val="Normal"/>
    <w:rsid w:val="00090CDD"/>
  </w:style>
  <w:style w:type="table" w:customStyle="1" w:styleId="documentparentContainer">
    <w:name w:val="document_parentContainer"/>
    <w:basedOn w:val="TableNormal"/>
    <w:rsid w:val="00090CDD"/>
    <w:tblPr/>
  </w:style>
  <w:style w:type="character" w:customStyle="1" w:styleId="bottom-box">
    <w:name w:val="bottom-box"/>
    <w:basedOn w:val="DefaultParagraphFont"/>
    <w:rsid w:val="00090C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41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3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2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9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884</Words>
  <Characters>5042</Characters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Emmanuella  Tchombe</vt:lpstr>
    </vt:vector>
  </TitlesOfParts>
  <Company/>
  <LinksUpToDate>false</LinksUpToDate>
  <CharactersWithSpaces>5915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2022-09-30T23:00:00Z</dcterms:created>
  <dcterms:modified xsi:type="dcterms:W3CDTF">2022-09-30T23:00:00Z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10f0d46b-0307-494b-92f6-84c7663058b0</vt:lpwstr>
  </property>
  <property fmtid="{D5CDD505-2E9C-101B-9397-08002B2CF9AE}" pid="3" name="x1ye=0">
    <vt:lpwstr>+D8AAB+LCAAAAAAABAAVm8V2pFAURT+IAW6DHhTuFC4z3N35+q7MsioEntx37t6sCoHCPEJ9SJaHMIYkOY6EsQ/NwSzBEwxHEYnpVmSWvceqxja0KhjczyLyDZwW5kvCgHlla/kIRoQpb2SeKSVf2aMx6k05Wk58LOYWCnv9nJ/7ydBpREQ/kx1G88ao0Q6ZNTLLXFIPgB92gupumj+/j7Df5+TNY9+CpdVqTAvmY0H3RikhKd+kVyiNXNnJOq7</vt:lpwstr>
  </property>
  <property fmtid="{D5CDD505-2E9C-101B-9397-08002B2CF9AE}" pid="4" name="x1ye=1">
    <vt:lpwstr>y0SW0UN6naXQykSABdZmBtzO6FNbdtxb0NkFOmktj+eIbMvBp40jhA1O2KzykFq88ElyD7jGDl8LR8P1Q+OOqeL3NLDlNZWcmgJkYleALpoV0bxei/bpY627YQIIZkiqEFR9EB0fkan5Oh6wMFOXcXjAOn8/Gnb8/y5aggL71hDqx6LS5e9IuxKrz57F1YhV2yqTdqLNJ8/bZLeoA2MRF+TxO3jgjhy7sXcmZZHEdYLEBtey+GiSX5o3Sjlr2F8</vt:lpwstr>
  </property>
  <property fmtid="{D5CDD505-2E9C-101B-9397-08002B2CF9AE}" pid="5" name="x1ye=10">
    <vt:lpwstr>C3PPajb9oNacZ880oN8Y6S74df1pX0Zg7A4HjrulW4mhyo7c9OYaifUsTwafyX6LfhMydFSgo2Bn1Z9ePG1mGJ1FwbgbuvWSXvyDQMgEjAcVFIKkmV00AWqvt8oVfeD6O6iEGO9IYwgjE7dGJn1MpogGdXDel3oDphGYDWdIHZmcwQTOZBShIc+t6im10mZ2QwjAOMF79UzseI9iWiVJjC3s+1UTwBY2SuqRsB2XE6p2ze4wM/EkGul/xri0BZd</vt:lpwstr>
  </property>
  <property fmtid="{D5CDD505-2E9C-101B-9397-08002B2CF9AE}" pid="6" name="x1ye=11">
    <vt:lpwstr>cvhvos8mZ00ykJXfeIy9UmYWRdkKjyVY1J/ZmpFj8QIWb5Amszc1/qeD4NM+o4Z7aaUR83H3ZtpAaGRkJKvok0wzI5kfVq3pZG3z40gQPbUbxVc7PLgwMx8CBZHWZrIwV3ScGYbAD0i4UcImZJem7z2fM4PHzLYPVumwGpXqZMSdAzPul9T4JXUV3yHZ98lhydsrIiNDU+0P+OLtPUwXZ+uZR1cMfL0BooRo37xP+cL0K6lO1N6Lg4BmcM4gnSd</vt:lpwstr>
  </property>
  <property fmtid="{D5CDD505-2E9C-101B-9397-08002B2CF9AE}" pid="7" name="x1ye=12">
    <vt:lpwstr>xa+5/+mv3+MY8Nsz0aQeexFdSp1jmMR+LpwLAaL1GgP6bgLzFL91VcOrt12kry6W/Gr7jtejODfAy31FTv84+qOPMN9C+z1uZwEx+QYJRJFY3pXqS0d+/FZN6RF8N8ZZaPFXu3anur9Hxj5yKjIb1w8Sk75V2Aq5iOIdWssOiMk8ETLumK8O08FCT6FadDbNqKIQLmKSlV+fsJRuh9G55iFXKjiqEBK2EH6pISYWyxF6UvDTvdr3fbA0R87CRZt</vt:lpwstr>
  </property>
  <property fmtid="{D5CDD505-2E9C-101B-9397-08002B2CF9AE}" pid="8" name="x1ye=13">
    <vt:lpwstr>t6k/tiuaWFEn7fRWmTrI2IHILwFdzE20SszKIVnnzQagiT+kWAXd6ki62h2Am8p7IyPpoblSNw4oLtHu047vnMupzp6FQyRtLo0Uhm3MfK/vhvQVfIGy37ANnvklWxGAZ9IDaI7vGyaBrJ085uPSmWBVqQA6rQXjs1ILxW7QU09lZHIiRhqZ+6hhfJzTQVlbE7Vhh+ngDaGjsX/iTWlpYMv7RNRKCXxfOfLAUBnHObQQ8kPixuYG+i0+v5Xey9Q</vt:lpwstr>
  </property>
  <property fmtid="{D5CDD505-2E9C-101B-9397-08002B2CF9AE}" pid="9" name="x1ye=14">
    <vt:lpwstr>Meew5h6VrdRLAbDsxBJKYW+fU2C2iAjDqJGCvhgo2ZUX9meqhyLocxT+QHieHq282zezO/G6cu3efJq9VBmosFbiwGIapCvvfcaztcNrAlfjusP2Hy0h1bpTMXWESUPCechgEPMQRtYmld+equwYAjPxdYbSeTyP9iGSycgeVM0yOxCrVMA+yFThJD9aFVCQL4s8GjPRfo2pvPlxcU8/U0HTyHuc939X0DHoZubbiagGdidbTAMHThwqRuhgeWO</vt:lpwstr>
  </property>
  <property fmtid="{D5CDD505-2E9C-101B-9397-08002B2CF9AE}" pid="10" name="x1ye=15">
    <vt:lpwstr>XXNyovH4RayvsFwSM1Y4dMlzdOU63WAL8aaC4x4XMMyRMih0Py+pKWkSyIXwsk17RSIdV+qAxVYTfF988pBw709go5ns9cNvoNQJCJhouGSR8xlV+yyCqIz79IjZemdnXmgx15N9ImcUpuDf9mNbN57aDTGdBPedNRcUNzvw3MUA8dtu8o1AMMmCZlBTnGMhPl46mXk3p6/gJh2HuPN1wom7Qrc7Ji6oVvhZ/5hCZluQw5hWcD0OMEgntT59Spn</vt:lpwstr>
  </property>
  <property fmtid="{D5CDD505-2E9C-101B-9397-08002B2CF9AE}" pid="11" name="x1ye=16">
    <vt:lpwstr>9lRDYrKUM7E2kjoOmQ0rn7OLjGEChYmNXTY1HxEnEkdpfovKdHFBx6MYADTCmBWKo0CnMbZC2dRH9gASBZnhcDC/8Sz20H4/FpdFYvT1TMZ3kY29zMk+Cky1iTUzHpzmcsDieweqvUTgeswlUjby5Y7iQf1w2V2+cNlXuJgB6qCTYBDQCfXDhvLyReAlzJFz80F3hw+zvWiW7d3+3Fzc5Yl+Kt9OadZeSNMr9fhbhC31CsnsqF6DJyNn4yvOt+B</vt:lpwstr>
  </property>
  <property fmtid="{D5CDD505-2E9C-101B-9397-08002B2CF9AE}" pid="12" name="x1ye=17">
    <vt:lpwstr>Czznkgcoo1sQZ5YYSb9V1/ZV9424axgUmTi9B/x78hzgAm2jj4TYw7xCvJ0YMCAnDGDlX/jOjuU6InCpHJyaDZvU9EKJBMcB4aGflUAs4j/5ynpDYkU1RCm+vl3QKL4ZDix7k3VY22A/S+g1bfjMPz/Fcy83VuktBhtgRPaLs8MtuUsUPv3B6KzsS2sp93mo2an9/tcW2I4215i54dSLuVpAR8aFIWQU6kH/3Pz41LiCsZ2Gif5jAm1dBcpHp2I</vt:lpwstr>
  </property>
  <property fmtid="{D5CDD505-2E9C-101B-9397-08002B2CF9AE}" pid="13" name="x1ye=18">
    <vt:lpwstr>btFALirp6eUtd73Hu3oUkN7ba3pYXJf01L5Z6Qyrlrz0icN1Hz832smYsRRPRZrgyli9QHwnFr4Mov/Xej6qYGOtlxaG4rxuLZR7xMc0FgiRud91J8iwgg4QLL/UFKmP5MAVMF0QvOc9kbBeW9+P38lEn9exsRT2Q22LckDwY7uhnQyvDrVdDu2L1MDT2cXao9Nxc8JQEW85Hx4X5n5mNSLWHreY5qP6ZUdGithvMkNdBGmMmclpCVCYm48FQ9m</vt:lpwstr>
  </property>
  <property fmtid="{D5CDD505-2E9C-101B-9397-08002B2CF9AE}" pid="14" name="x1ye=19">
    <vt:lpwstr>ImGR5d2Z/dzWvpNXZo4FRJVKGk3CpGK+A9WogRnI0HbBen7niCGZfvuIIC8PjbZlcISOSWWg1HgrcWKd8N2BQx5Bx88uTRoAieDf90GVZN2tr6E57mPlz/CVknNHaO+Npgqaj6ygdpZ3y5fDooawXDGe+pakVVGaNI79A2x0EFcuM/UeZN3FZbsJuTeIsRjy2EOCCxAgrKlPZVqgDBu5xdnq5X26lD4bDPkq1PbVZgB2tBMOIHOtP3rSgblqnIi</vt:lpwstr>
  </property>
  <property fmtid="{D5CDD505-2E9C-101B-9397-08002B2CF9AE}" pid="15" name="x1ye=2">
    <vt:lpwstr>LNYrCSekMao8p8qwye/bW/JhE+dHhRNZX5fFJJAHX9GFz6kdvRXUVYy3N5d4DxwYy0zHeFrhnSitlsxmTaJGQUTzotGrnE+0ynNm4Z3qKhoHusXCLedH2RN6XruoDY0woLVj0n9UnRT+Yc9cXdcD1SlzCGm0tGQXYw34/kby0KMEJFAO7SxYydPS4vRPjkfGKLRbeIX9WtmJsXzdmxeTQWqLAzGG4czjNOA8Q4LSPXRqcnj9AW0GY66CQayr7Ed</vt:lpwstr>
  </property>
  <property fmtid="{D5CDD505-2E9C-101B-9397-08002B2CF9AE}" pid="16" name="x1ye=20">
    <vt:lpwstr>nzQV5IPAb/LxsYfG8+7iJp45GbwDTxu6cTOv/CXpJQJoFP/UYnRPKFXTyFUXCI/DRDszOT5gvU22BIOOkeB9q3Z24ZXVVtTHV+hyK+XQPEafRrDoAwwKbMp4tvPsMbYMd0OJeEr2KOc5hq/LlHihc4NlNdMHq3o+d9f2OqOr2h7M62+kksVr4NmCIDigvjSzgyI8bGQ8g8iCIzh0UicO/Euj+AfRyC9vJtyvmwhZfX8shrFaCqo+v5YK72wsks0</vt:lpwstr>
  </property>
  <property fmtid="{D5CDD505-2E9C-101B-9397-08002B2CF9AE}" pid="17" name="x1ye=21">
    <vt:lpwstr>OST/IJ6kbYvVF2Ro+kfv2qo7zVJy16vtinQZ6peEmCEgmqG5plMS3LFB3PrPR2b0FRC3xooSoCz6EXDMFjdXOwEcxOQrkNIJ3xIQ5CnNw1lItWYWQJfXdejDJ3Fq9xuN+O6NCPkcUSbFMmuv9PYsFOF8a6b1EqR1IqeoFpqjmfHrck+LblqHDrI59cm8C7rNa4fVRykxf0l7DzpfGfrd+jZza587O3fQgfpPGZd374uID5sgyhy2jZwaf4wT9fU</vt:lpwstr>
  </property>
  <property fmtid="{D5CDD505-2E9C-101B-9397-08002B2CF9AE}" pid="18" name="x1ye=22">
    <vt:lpwstr>Evjaqwd0DAEJkdmGUKKxQG4crz6ZKMwzvaPt39UZqFCw5rcUb4mElZVHAX76+ijAXOuJKORGN8cKLctK0aaB4qfSyWuk7dvFXmCp6jqa6aXEYkvtr5qbQ2/krcz8MN65CrH8s57HR3Fvzz+8GCWPdOXHXMET6TW/+VvUjASYLGV/MXF5s+9kUSkfjllpqfi5j3OaGHsrBOOAYRSxCbEwiG8CJttSkyTXQ5bDIfYgf3jeyPQb2TwxaTz0kyn3yU0</vt:lpwstr>
  </property>
  <property fmtid="{D5CDD505-2E9C-101B-9397-08002B2CF9AE}" pid="19" name="x1ye=23">
    <vt:lpwstr>3rfGWSF4p6HGhTosmbSTLugjvLvLOZBt8KNuSq2+tNhxLp+ppvTGGYIjk7Ev8aL3HRADXC/VfFmFd6r3OEbE2/Xl7/swPKHRBl5K0t5DzM+uiLtAwLIaL/GiJH+GWRTVDPiJv0abjrt8y83H77+bUrsjypZeqCxrh08r7fz8RVr6MMHyyHtaUMvU5hqKqEnDmrOvOrcX1ffTKVQmgBypct4vgbolDe23FjxR8aHHHUW+HWQxVTn31RR+Hp/Anp+</vt:lpwstr>
  </property>
  <property fmtid="{D5CDD505-2E9C-101B-9397-08002B2CF9AE}" pid="20" name="x1ye=24">
    <vt:lpwstr>jfSaxesuQjVhRAqzvtH1szv6tTDEay22iFiBA1wgg1dm1tRlVwvDTpFlxI70Mq69fwrxCb9xsY3muNZQzCroLn2/d/Q5311gD3fST/MJLfx7kh4YACvuvJV09P4gg6/qrZh4WtndISCm4aHWXdeHjirk7WtcxtZUdN3c56NoMIQDPskXKibBB+Nfzdm/ZmTvUr9DdDZJRP/+7jzMwiw3k9PMw96R2zNjgIxx6BHmR/qNuyRVu/zz82v3fHxBDY2</vt:lpwstr>
  </property>
  <property fmtid="{D5CDD505-2E9C-101B-9397-08002B2CF9AE}" pid="21" name="x1ye=25">
    <vt:lpwstr>VDnrK43VQ2z+7z+Ab22Cv5klN7v0cXoDKWmQFlw3kIMlcafEGy+atx+2hkE+z3/mteLW1HLCRXf0egB/RW95JBMEe34H1o9EtOo3l7FNXq9wefD4PsKZ3bsWz44XctvVRb70QhkLTRQsGsDLEd29d/KHrQeDOe0WcXD8x1AIp/KczTP01mygNCr4oDLIRVzApqk/KbrqaGGroPEt3kYvFE60rBSE7sWLD7tkg6Qm3QOBblvMBuYooEx0tM21XCI</vt:lpwstr>
  </property>
  <property fmtid="{D5CDD505-2E9C-101B-9397-08002B2CF9AE}" pid="22" name="x1ye=26">
    <vt:lpwstr>v7O1rfuyBVrOF7e69FE5PKiFdvb4q8uuGCMce1Hwr2rGnM6vTlgP0XkPvnk/bw8Dvw/VUxfrg13y2oWCxqc7UdbYJaNzRallYVklSLJ+W46Y94ojI6ND9GjBUVyWw5p0CvWgL9hBgoqyfpS8ndg/iyQGsmYq7LhzISQ3ZmzGHJBr7YNSWD3izLX6gyCtvM+WWnPk33xQF/MU7HQYYBf0rQiSZFipAzssNdm9uwdie7hJ40/KRlpAX/wF9NpptfB</vt:lpwstr>
  </property>
  <property fmtid="{D5CDD505-2E9C-101B-9397-08002B2CF9AE}" pid="23" name="x1ye=27">
    <vt:lpwstr>9R9dw2IM6iVSEgNpf62fkdfXFMOnywKzr10fvQ6b4sO5xGUkLEEL3Jw5HKHobKVtBAyFo7YSL8CguiWdJ+5ODWvT+phxo0TBdxbeILzu4PYx/nsutMv1/eumyXlQ+CXsatXrkPkbZd3NHf9m+1N/YCkp6RoXZRXAUr5C/XWJwMYorUXxr68hdEvwJchBQx8urJ+7urH1Ysu+RnR2nl4z800G88lBrXzmaRM54W2Z517pwukD/4LoLp6yZ9E5B2r</vt:lpwstr>
  </property>
  <property fmtid="{D5CDD505-2E9C-101B-9397-08002B2CF9AE}" pid="24" name="x1ye=28">
    <vt:lpwstr>sGc1rccqpUA/Q1tvXlXnODXzgHYZVyQxFW0+7z/O3nXZHCUo15STMeaiKhWQt7zIUR2xkJ0rBbR8GQtxEWkIUvsf91hI/9qcjmXEV+fR790JxoSVQNC2eRfBOMlOj8m5eDreWV50CWN7VIL09VfGLtLMTe3L/+LQPFtfno2iFIhQ3/HZUtFopqSdswgAhdOFuMnL/jzVVlRzywkVKIj+iYDmUbwCyqsDB36v7+K3DjwyvJoBGK9ji167jB2HkH3</vt:lpwstr>
  </property>
  <property fmtid="{D5CDD505-2E9C-101B-9397-08002B2CF9AE}" pid="25" name="x1ye=29">
    <vt:lpwstr>l0fFjnuNuCHByJ0/chVTzvraHflQI2e+ZCb6vkR3Q3tRTVKWmL1lq4NDZQEY5OPiQbNfQ8slgwrOycr77E7T+mB8HVNzDC2/BLE2UJbAqUMkDbeu4DJpl3z46S/c6WgdS0KBK6yi6NX1Mq3Duv+nbq/18JmxEsf7JkfM8Hb+8lb7GRFN9ivSGHb5NTSORKg1xMbixSzicHAV21zQmCfr5WCjqmcVlDG+mFvmEHK33k2ejjvClTLICu/p9A4ATnw</vt:lpwstr>
  </property>
  <property fmtid="{D5CDD505-2E9C-101B-9397-08002B2CF9AE}" pid="26" name="x1ye=3">
    <vt:lpwstr>Z6ILgaOIY0L1N04/aaKEOrt7+aA94GpVsNF05mIiiOsnPi87DPIwRyrQQmJ4g6vvIceDc6wblPjZUEFHcP7S8H09LAXGXsClW+60Qnuwb5DUSri14rCkvmFGFacoSzmXro9Y5pVurZNtgwxAtWiMWRZyQ/Hc7WpiEisFRF28s0zGB/rfN6mGJUH81UbgFwS46v1S6tDGx7fGOS5NDIPzuF/VcJ/Am5FFwSS29/VpR4grGxkn6f3zKcHkt/dPFCU</vt:lpwstr>
  </property>
  <property fmtid="{D5CDD505-2E9C-101B-9397-08002B2CF9AE}" pid="27" name="x1ye=30">
    <vt:lpwstr>7kKwdQgWi8qLr1jLmc3H4zEBHyM2tJ+CZvx6fGnlw6Vu+HLWvet2MAK6Aq6eME13tjmfkh8DnZuu51AGb6ML76vde3G4opfiW1Ft8BaRgXwtKM0pf8+aRwElfiRTTpzu+SlTb99sGJHWcNJHIJT2xgT73UYOt85+CE04t+CBN/VbsIw3qk2GR7lrRN4Uf0svEBmF/rVBz4FzAuzfFjrkcuHepe73xjnI14RPGVpLV/TbY1f3TzUfzLTmAhLL1Gg</vt:lpwstr>
  </property>
  <property fmtid="{D5CDD505-2E9C-101B-9397-08002B2CF9AE}" pid="28" name="x1ye=31">
    <vt:lpwstr>Q6TXijOOHFMXnZ20LSBGCK0C9HCYgLdgNNmBJLpPksTGsStdLe9CmhiKRM9SqH7NKC5I6On/TAfQr+iq4UgkFiDm/pJgI69e8RRdgqlcHAus+C6440lhWE5PC8H7IOe40IeKirfsBMCwrcNUxsqyZAYRuGbhhENmTzKJ63cjNNouASxDmtkMrutGjrQJ19oHtDRsCdNN0+vWLeL89ooNfcD5jKVBMYW+Eaqkd1vEu+qqDdooUzxWCsje5zaCix6</vt:lpwstr>
  </property>
  <property fmtid="{D5CDD505-2E9C-101B-9397-08002B2CF9AE}" pid="29" name="x1ye=32">
    <vt:lpwstr>qTAOYJtwHZvnu2n7UqVs41rILtGBoXeVOjHn7wFVox6kXkZfHddcmwckQp090Jm5ZRlSU6Pg9QZK66j2VTnaap7YdZ2+luYMGPJjq69QK3uL1AmO9rhyS78CDV7P2EabM78zDMk8RHtyjXWjAqheTamkH6PHxk41bl9tToYAPGIB7logFPywG4j9z0BChCiegj9hTBGilYxLefHFPYLk8D3Nx87D65Xph+wBGUFfCepha/BD7m4cuNP3yh1c5VX</vt:lpwstr>
  </property>
  <property fmtid="{D5CDD505-2E9C-101B-9397-08002B2CF9AE}" pid="30" name="x1ye=33">
    <vt:lpwstr>GRqVJuIYL+LT3/XoY/nH8C0njffrCXtg33IMKjaWYtcE4RHlTpvWtwTlp0P2VcqAY1a42loyQj7L+OamGm/qRmRuPuiHbhQpPl5rY0tv7q8HmLHvbK6vaf1st5qcW+T76MqmqERRcfpHfkFNoXaAOvPKaFmtKCn2PCTcM8ZILmg9ty8xPZ44k/5kwjWb9hKYdUGo5sIiHkhn1cIFWNFz3Q7nSnL5fXdHjSuY9YW4XdH3yS7g4kdb26q0gn3HnvG</vt:lpwstr>
  </property>
  <property fmtid="{D5CDD505-2E9C-101B-9397-08002B2CF9AE}" pid="31" name="x1ye=34">
    <vt:lpwstr>KYWzR1O4KC2C8oK0dv4fxhl48134z7Zea4GPSzYWi4Uc8DuALpcbiGy2i3IKrADX4Z/AyzXAhuZxonODF1/a4nXX8ZVFq40+G7iHY/jBf3zc3tHk1dn1DKfpcHJ1yInw7pPl3mkVmCvPjT0jVL1vma56PBbvTz43DeHnTmMY5fji+EelBehmUr4CZC7R0ZLzDgzsysWMICO7WfpU4M8sCznmvzaQSAdeJssCnNEfn1bUQ68lVPRP4odCaPrxJ+h</vt:lpwstr>
  </property>
  <property fmtid="{D5CDD505-2E9C-101B-9397-08002B2CF9AE}" pid="32" name="x1ye=35">
    <vt:lpwstr>IGYbhvBj1XHUUcJHxUY66WgNVAJ3UZ0A2zqEWXwcSFHyu8TqBT5ekmIbrzdC7FvtfrpjWWxOFV5298fkv/E0h61HJxmhBdZeTXClsy/PASnBg5BTQRocx6s8NujlFbrKXMyrJV9QTRc0hJLoS0TevuWGBq72qtAcI8X1Axjg35bYzygkGXyicTgz0CpTfj8FC7dQAliHirG7iKmdkc0weI8BLgE1L07beD4wux53YDUKYonfBVdbx9jb+tu474w</vt:lpwstr>
  </property>
  <property fmtid="{D5CDD505-2E9C-101B-9397-08002B2CF9AE}" pid="33" name="x1ye=36">
    <vt:lpwstr>5HW9Y+TJm9gl+qlFz97hdwpQYxYqG3LzrVwlnNkCKeOr44usUYM58+UaJU1usYgbFyCW9oFF47kXvqu5k9A5M47RlSPwnijxkkg+p9i9mt57RvV5atr+4JDA4KXCyi5rA1lOB13WP+wbC3VxnIEIpN7g9N5Cw2M12tE3K746pXdZfrVvLLfzfDUL8PywTvYpAlZdiidvWn2KL/ZmWDdnws22ZACdpgEaOSwzWXPYTj/yR+sHPajiZYb5HULTvor</vt:lpwstr>
  </property>
  <property fmtid="{D5CDD505-2E9C-101B-9397-08002B2CF9AE}" pid="34" name="x1ye=37">
    <vt:lpwstr>inv9yGHR8nqAC3kOib9/w59VvX5cx/c1M4oMppW25FGPHPwCAs+oBD9ECrrvBMQUF7z2IZkwuAv6rp+QoqX+1je1bzr8+nEOnEbF4nZx3+4MkIfDmKDXibYzcTAWLFPaOfPsiRRFOHdqPaN+1iQGClr4y+ORlj9TPFw4rXQu7zr6y3Dxy2Hprq/HaAvUbeCNwB1WgJixkN/QUK5uW0YfUmqQpHVaBhO80r4GauMiJBnEPsNV9A/ODf+Y1NHaZzI</vt:lpwstr>
  </property>
  <property fmtid="{D5CDD505-2E9C-101B-9397-08002B2CF9AE}" pid="35" name="x1ye=38">
    <vt:lpwstr>6y1BARmEpp3T+4yaSmMn1XmEQg33YymYxw72gpBB87AQ7iaZixusnRTysXy+ySgadbu5slZ8rJ65x0dpypNdxfojZ/yPnvZYUcR3pUyqNjmZTCHGnRXFKYljXCRTCHjOUXLLS4RnwDJAxnuCmLSaEfq0T5AU6LO1e9aXoyI9wg6FuO0U+FSll89H4uW7nBtIB2M++9gxiBh/AYpo88u9pnECYpCUreSRd58NpsREGmniL4hDz10acE7cuV+C+wq</vt:lpwstr>
  </property>
  <property fmtid="{D5CDD505-2E9C-101B-9397-08002B2CF9AE}" pid="36" name="x1ye=39">
    <vt:lpwstr>W77MHOnfj66xNIAePorNXQkXuRJqlPPmIOwXETR2PXul+zEQleEaYf0o7l+Z4Hak4xVr4lUYixMGBdked/Zt1sL6w4I3YSKpxvzFNLGV0JDP/02d7Tb6Ligfl+I0bO8c1OdUyth7MMdxOX3nqYZIljrycfz3jfmRFOMyWm5PXrtZl4FSigc9XeaZ3Tsa9LbDllvuLlukLe6ETbXz7Gv24KETRp21bpjqFNQK49ReRQI3WIGIk9gzssKzJOjZoLk</vt:lpwstr>
  </property>
  <property fmtid="{D5CDD505-2E9C-101B-9397-08002B2CF9AE}" pid="37" name="x1ye=4">
    <vt:lpwstr>rKpktm3eAqecv6BF8m+8otk4ZXOIfh11v7mXQMPmgEnUS235W/AHlYe9Qy6VxkDuDKdRT75F1a4Nsr6YHAbdR6yHgyDhpPTPwuCza5V8Kjw+qXaVRoLZoQI6xK0fdYWYUfFtwD5kOfFi96T3QsyUP3eTsq8B3O5dKxbcgUUaN4vAoB970gVpQx3f77/059muxzegMnGkFphIpVmc0NuF8DC2fPJDo+CZiHnUUSAZdrJNZPOsYUY8SOeENHcPkAF</vt:lpwstr>
  </property>
  <property fmtid="{D5CDD505-2E9C-101B-9397-08002B2CF9AE}" pid="38" name="x1ye=40">
    <vt:lpwstr>HYKMhpEk6uxlHdGN4kJ4k2/e1bGPOWpBVFDj/BidZ+RayoLYy9jsYmcDFLWkM0O+7tYav15qD0b0lT9u5J7ddgkzf2zSmKo20LhGLgHZJPQ42/r1QfE0zmVmmHDJQ/FCwXXVyXbt95VLfrrM2+S4PDJeExj8weEQ5oZwHLmZYAXLBnwTFwTDz4Plk7lkZFZ3iih8P6LkSgby86Qw0lzBgzph8d3AjYsP6ppMpXlmIRUJkjs/mEs+dWFVNfTh0Xj</vt:lpwstr>
  </property>
  <property fmtid="{D5CDD505-2E9C-101B-9397-08002B2CF9AE}" pid="39" name="x1ye=41">
    <vt:lpwstr>H9JIWekG+TcC+Kr8NHQN/KuNIFzJcwCxjoXs5qFw7VBYqi8sHiOHKVdr+TWGNe5egb3AxeQ/nfp44KptfnpRIkmWdLbKC0WXSuwMCz99sNSlxozPwvB/H9nIBIRNgwD5PEZn8dRrjOEEJVwLqQunbp/3QezDQU/pzFfWmMTvU4igf7p9v9BBmySwlv0I6SC2iK0b5obZU+hjGjIfPTopapR5oo83hQWzTHOaODyHuFXR2gKZPeiOa/CSE3WJ793</vt:lpwstr>
  </property>
  <property fmtid="{D5CDD505-2E9C-101B-9397-08002B2CF9AE}" pid="40" name="x1ye=42">
    <vt:lpwstr>1Ml+yKh0fsXfOhZjOpz0Km3cIN1GTxONIiBymnYg7OrS1T4Z3JvR/fNAmRUnLpKKmtCnp7gIsFCeglt/Bzm9hNUx6vmt+R5W5Qpcd1A0ilXDMSWdF4uLrwWze3za4bPrXOQFMBPJsRZYsXbXa9rQNZMz3QavOmQlQ0ns+nGBIRd3eQomRLcczKgT4aVJ5NJP6cMC85gT+Y2P3qUA4gDU3+SJg1Izyy9KWSgdlzzBzBM1M6xpknZUDhJz7Sl+Pu0</vt:lpwstr>
  </property>
  <property fmtid="{D5CDD505-2E9C-101B-9397-08002B2CF9AE}" pid="41" name="x1ye=43">
    <vt:lpwstr>9qYkQ46lR/6flbRowmnfnnToUijmvS6ewVoEZgu+tUX4IZYxire5MgNzs/AeMgfTCxxW2yJqpasER42/EdzbqGIpIUPi+JWRNTRM8idNyqw2jefU0ozn+UoAVqc2UoqMMEz1fS25xI0tHE8XzkXLHRaOjxFMU6mbbH7FfIbcwEbEaWCCqkFud8EbpjvVjnvs/XKb3hjHX4loZ/prc6fKzxV+SUGV/aRBK0aDnzCCJRcnL5EsWMN9Q7IOFYfGSdt</vt:lpwstr>
  </property>
  <property fmtid="{D5CDD505-2E9C-101B-9397-08002B2CF9AE}" pid="42" name="x1ye=44">
    <vt:lpwstr>a6Wpjcv1MwoJgCWLOAlJGwmsB71H0ypZYGe+6O8SbHnN/qEpIzG9GSzqI39x/xX1LYjtixSjsNUuQhmrdlBOdb6EHW0sb1TKKpDK9+N8FZzD3MmmZ9PKeyn6tOP1pmagOcDmfnS4rWMixlekDETbJcaxCEmEIUy8mEad8bIYwUJR9gWsEj4TgrT+EbJOKpdAJ/lk085UU2QGpdYx5ZXsa6F2MujiFUuMpUVzhqCJYPHMRIRDTu9KGb71cjMUDbq</vt:lpwstr>
  </property>
  <property fmtid="{D5CDD505-2E9C-101B-9397-08002B2CF9AE}" pid="43" name="x1ye=45">
    <vt:lpwstr>SPYyRUBhvfUZtwH8JGrdf5LiPsM3447PeEuxHjRSUHv45f/rC4lnD64QFGBKxnCY0yQrFAl5zKuslEs8PI65IkJ6nY/Hi4lSc3ZZyh08kO8A+T0E9ilL2YvUq7X46RVgJpY0Dxu2PS+n4jXR8K9u9KeqjF2HxLydOIm+ueWJmlPtlK1Yf58ditYZfughaQipnuhnAnQ8p0BpAqnpIHOcuHGh2IHPy6GuwRe74UwVXxnLfTJ6Z8G2k/mDj/LTEK1</vt:lpwstr>
  </property>
  <property fmtid="{D5CDD505-2E9C-101B-9397-08002B2CF9AE}" pid="44" name="x1ye=46">
    <vt:lpwstr>1dnAQaZ7an4Uc5zB0bg7GLjCJL7QGiFMl19C3DwiP1Pax9s7tSNO5Pf6PCKK9j6LjfZZLvieHXLFu2NfGWJPPgWAwkcbtIG8DcX9dJ6z0/eyVx8raZP1m1LGH29wpRIY4Va8KihiE7qwQIwjE3AmzLExChwABfBgKBWIlWG/Gg8Q84bFuEkpL0C7nNyqlO8rNG7SntWcqZPjsWW9q6tF/IqSLAhPPw8oQI0IHFWK37TE0mslUrOWkk1cGLKm1DY</vt:lpwstr>
  </property>
  <property fmtid="{D5CDD505-2E9C-101B-9397-08002B2CF9AE}" pid="45" name="x1ye=47">
    <vt:lpwstr>KlpuSjIz9lp6+WYKXFQXX9kcv7ThD2oJ55nBoX8dqwSdwl9FWRQrM8Tndrc7zkONhCoUZ5WC2npMEO6j2p/QJYiFK1m+u+Jrgo7fMNjANbfOqqkRJMh/p1cvoI78y15cjoszDkAgQXe3LMN6vSEMFc6EpSe6ZtBH0Ju8UjxXh4yl65betQbZIrYK91ijfsvXPxWp3NRprBfyvIJeiyWpvFks9yTSQJvIjmQyTZBOQIn5ZKSXV6ci8Wxc+JgJ0zO</vt:lpwstr>
  </property>
  <property fmtid="{D5CDD505-2E9C-101B-9397-08002B2CF9AE}" pid="46" name="x1ye=48">
    <vt:lpwstr>13cu732t8X3UBbfAhrB5VMQaSyo9QRJOfqg46sVg7H4WCN1XW/tGM60A5I0h6kZDgrPibgx7Hwc5BQn1acCUlv4MPOeGm/MG9HO7pRT5vpiqdX4VvWFslSb8cwfZDk/ichKy0O9lXU+1HYjUWXTZJvlO9me8WazIsfVLrwui/6IcHl4Ih/QrAfpKbbPZy9VbRFUOqSXynpPjOAtMylk98SITU9f6c/4YlCXxrayDluJhYYU7pzKDAKHo+BjTCq8</vt:lpwstr>
  </property>
  <property fmtid="{D5CDD505-2E9C-101B-9397-08002B2CF9AE}" pid="47" name="x1ye=49">
    <vt:lpwstr>bMxlqBQO1+Ikkp0pQaPHpyiAbxCNQyMH3IsiUXp4qy6WZBN5AAPYrrXfEgJ5ycFMH8vjA+W1oKGujoX/Fqn+YCHAwzVgdwfYh/S2oUJ5EcWcWu05VoL518yxTINgyT3hyh1deHl3bF/3DbWdDWAEHIBxexCMDSQSpnEmRk8EaiP3PZIPPJ/9iPsQsdcdr6B7OBNujSqdE3o6MPJvJiznSw4hDOvMxKIGfuZo81dDGk+wLU4yy3Mms+mOBaipHQf</vt:lpwstr>
  </property>
  <property fmtid="{D5CDD505-2E9C-101B-9397-08002B2CF9AE}" pid="48" name="x1ye=5">
    <vt:lpwstr>eQOnjNFknBHllxELZ5EuVeKX5So/YcQsodWSky/plgMdL7k/XHXhNF0yLiBjQ3V8Uy5mS2xWJS8VvJigxZWvOrBGUdELVbzrqAp5z4VieYEJWjsZgD8IefiPtRW1vsEgOyOAYFmiRUUeDrgRSI0Y69hsnfeiNpZ8RuerP1ee/JDx2t8Vy07BuVUGB8HsZnli56Ofb+cMa7vImsZbszOe6FQ5R5kClZx77TYhDpL2IFTUhAVmnSJqCTQhiCt0cx9</vt:lpwstr>
  </property>
  <property fmtid="{D5CDD505-2E9C-101B-9397-08002B2CF9AE}" pid="49" name="x1ye=50">
    <vt:lpwstr>HG3hbLFx4NvHrB+8giZmZvotIOcg9M8frHvnW7pCU7L/CbpiEVmOBvn4M16Y/252x4vy16kw9Tp/KkKKz5wi3FbM8UFIb0X7Wc+O8XxttFEzdYeCepX5ofRAn5gQNdAS73WBE/MuM9eAjZxDZFdkRBu9o5uQI+6sU3IWoipHGIlX/RoAP1QpnHqt7Xa1Y4xMDlJqzxDRbkS82Wc21TN2w+HpN8bL7ZWZTxKzSJjSn701B7PfCK/dFXzlPj6nzEU</vt:lpwstr>
  </property>
  <property fmtid="{D5CDD505-2E9C-101B-9397-08002B2CF9AE}" pid="50" name="x1ye=51">
    <vt:lpwstr>9l5BxAid7dqN6V9RmLss6vyViKa9zLjbJznuelJOrVJjJ5fQDhuvUqQjESjNCOAbUM0VbRQCPm5KT+0Y51RnnINRSHWYGd3F698zbXHJdejEa9xyqaqt7MNJP3CQwnrgAnRaJ+TBhovSJUaWGrRLELmw7wH1qbwezRSw09ngflIIERW2dkWnSuAiusa/vzu8mIncsIqyQ0BZP3ffEsMOJB8R4JwqdbXoGzw0ZAawMORtlYv2Aj5pCdWRrbBAsVI</vt:lpwstr>
  </property>
  <property fmtid="{D5CDD505-2E9C-101B-9397-08002B2CF9AE}" pid="51" name="x1ye=52">
    <vt:lpwstr>UXKCGloqm5kBXPvz0i80i8Fi0onp1Vb7hQac/fu/mqJkcSuBQqGx0jOpMc22UaPGVa9me9GZWRNzxChbOAVToOD+VT4UoMKEeNQqhykKqe/waghX3QuMIPVjSTrsB0JrSQkd2Tr3MyBq2lcN14Bp8R1oB7hah1FKESDBChm0eo2p86HYz9we+uRuqLxdtl4eMezoL/DPyQvFu+iE5uENP6yadmsRQlKPYV1CBDc/AdrjYesCbCia6OEdPsrgXbc</vt:lpwstr>
  </property>
  <property fmtid="{D5CDD505-2E9C-101B-9397-08002B2CF9AE}" pid="52" name="x1ye=53">
    <vt:lpwstr>dWPPZI8cNSPsyGwwMwWLjpPoSnYFn0EvpvezjgIPNhM4v7hCvMurfyFppLFN0LT3x1zg4h8fwfM3epMDh/KPUGqo5P9Y+htC4feKXSvawHsztfoN6DV0FTqYjC0oNM86KBGpu5YvPHZtrRo8EZY6lfGXcoIbAES9dMAQZGeTKrWVkJwO6ErrIqBLYOUa9K2Q4eGYvpNDhRWIDCSXagJ+/XDPz0NeBHhxkK4ak9/DWlBrtIPXNN3DgkdZBbEGgZI</vt:lpwstr>
  </property>
  <property fmtid="{D5CDD505-2E9C-101B-9397-08002B2CF9AE}" pid="53" name="x1ye=54">
    <vt:lpwstr>d9aSq+up882SDPbf75yBkkhh6onQQWlA+Xnj7WbeH3B7ZzZvKGVOm/cqFg9imM0lk50W/KKjmX6ATfwIgkTnZRGiTc2+tN3HyOzhlFiscySduZBmY1Bl1yULHtZLSqKfGXILOTKBQ6sba+ZpwjdN0F3avX5aO5dvS1rSPDJecjbJBvq/NDvVUqRvLeOMKIC6MNBw7Y6pViaE/eg2qFmRREriQnaB8fPMTC+aYCarFQwO+C89zfqpllXLAiV6xAE</vt:lpwstr>
  </property>
  <property fmtid="{D5CDD505-2E9C-101B-9397-08002B2CF9AE}" pid="54" name="x1ye=55">
    <vt:lpwstr>owCYYiL1Mw08vu2VoSRhluPAUk8pmqpvEoH2RBFmDpGeli5iw/Ktkh8B0jPNIhRfelcBWauZ+GHvU7x8abFWPAwr3Fwapgf+w33A0sIcorCWAFGCihqcZyPb0qg8uDOYl3Yx02pFUO+e9McOph2BUMApZMCvTgBzGIq9BhYGZl6j8neBsRM/tG4+Jy5bfWI4Gwv8ZAMlacKt2fA4HuIAACklvqzbGkZMvWJ38NaEfqTOsRnI/dpcA97TGthn0ma</vt:lpwstr>
  </property>
  <property fmtid="{D5CDD505-2E9C-101B-9397-08002B2CF9AE}" pid="55" name="x1ye=56">
    <vt:lpwstr>byt1hx13+orSUuYax8s0ky2v1MPFECyRC5c6bl6med/ctlgr4+7RpTnsoBFlmk2Y2KxOGVUAHJuhAD8HhSXeOqsqePIy4mVZ+j0wklEH9peZ7YHt84MX9GGggy6jhwCkkCO6acwVt0VgjnnGpjTz5o8VEClIvnnHAx9ZFOm+P4HCEtufDSt0fY1B+ogKKcamIpZ8KgxyoVnnMS7PWC5588QSnikJduEcAhAce7bt5wf5yGMdikxIkDrRqOyAwpN</vt:lpwstr>
  </property>
  <property fmtid="{D5CDD505-2E9C-101B-9397-08002B2CF9AE}" pid="56" name="x1ye=57">
    <vt:lpwstr>/s/pSzvbGQ+IbH6v04cteODm08ZSFrewrKz00vEHM59JQz2BlZ91bGtTUtXZGnItP1ZS4lI27kpKInO7tXXByJWK5qzce8sVd4oAZc8SjqzHFqckhVVw2YuPMqe6cDxQA+IYpb6+3qit13LrROkQeQaO5OfZgIdZe9Fr2B2182677aIjZPb0OhUQGE849cyjWKvMJghqQ3TyVqj0c9WS8IHIih2RxhHMx0R5Nt96LCtU9fyWEONTy3S75AZVKkb</vt:lpwstr>
  </property>
  <property fmtid="{D5CDD505-2E9C-101B-9397-08002B2CF9AE}" pid="57" name="x1ye=58">
    <vt:lpwstr>/1oYHEhPQj8fGwihtWDk94AHR71Lezl00amObr9pAudWahoePBUHQ7JPJzqHcIPYlN+P6+ZipWfhN/2PYnK0UIf3Vi0E7+QT2Cndu5/3FVnIbHeRm2n4zepg8w3vRiCXUqKaYNIxqlyh0DyXih31EAT40h8WzmZ69c55iuUUpq5ifXg1CwWPBDcucB5K1Vjc4PSP00JYT19Stoy0v44FByVqdjiGf7dLHA4rU0/nT6lnR/RsGZEH6ux3+sZY5FA</vt:lpwstr>
  </property>
  <property fmtid="{D5CDD505-2E9C-101B-9397-08002B2CF9AE}" pid="58" name="x1ye=59">
    <vt:lpwstr>5o5BZejX0TrykrO9tDg90sTXoVf4MBw41w2wBIdIczOQqoNPKcuvY8dUiliHcmSgGroEAZ5gOpUMbjlLT3od8ehQjlMsgr5HLHvGQENW27x25sLpHS6MQ2dphLXyli4kpJ+MmSFVMq5L+SF1QKghxuoxlDLQgcrf8LRCOxHOD26fTQPCmz2fV3pHAcbargKWbh5XH3588VWQQfshtTkcLtDWUWj4nG/ynx9mHZszTNLD/mn3h3nLYHZc75ocDDV</vt:lpwstr>
  </property>
  <property fmtid="{D5CDD505-2E9C-101B-9397-08002B2CF9AE}" pid="59" name="x1ye=6">
    <vt:lpwstr>DVenTKXPnSETZEGK3HeqhhkVEuQfQd95mPreFzxi1rTf+23lqyIl2LFl85fdPrlhgCC6Ti2cIbh6oUnUZHa3VcTUQsMFIUPVk5C9lxDTKzIU9gSAJna9GcQxv3KEiKIryMIuduyH5ta+vxWAC9cjbMa2rPpDUzORXwMxBda3B5m4nX5lMny5Imkcid6/5yDpzwzteTCRuXifa8TrXuzF0G+49Kh+hhCsLCjfv+4JqGAqirFnj4JO3o6wAHpaGzp</vt:lpwstr>
  </property>
  <property fmtid="{D5CDD505-2E9C-101B-9397-08002B2CF9AE}" pid="60" name="x1ye=60">
    <vt:lpwstr>hfYsQ4FmffiNBkQVoXC1wEgM0rij7RqzgLZXf7SKEHnVSvqagmd9f+63UJ0f+meXMs5RfAdFMVrmlF267WFwOlPs3q3yc0+KwAuwur0OySJfTcyUiSszZjIdTRGk6CyE2lL8PcjlUJiGKoiG+jkvpHxG97dxZF8lKZv3DqTKX5lDa0kFV7d9NVD1LW1IUudmXFoCYcZ7Z61rqZJUihljxd+M87t3TgUpKPu1FscmkhJpXqlE4UapcTT4IZfY2hs</vt:lpwstr>
  </property>
  <property fmtid="{D5CDD505-2E9C-101B-9397-08002B2CF9AE}" pid="61" name="x1ye=61">
    <vt:lpwstr>moik/FC890l69g8La8G8E6+FJm3YwqQ624QsDf4qi3b6wAR7r7OQBe8YqH1m/xfE7b32Ounh3gsFcqAbkhRuTMt9o6Vc/Ahb2HpbCgyMuwbzYgurHgf6WxE3Z9jdFIBG05rUfnC3/qa7GdDjkogssveH9t8s3jZWSFSsaRJfaOdPjJXinWu0xa7ZGinM9P91vBBEFs4/VIHbWpv+y2kRdnUssnBT9JBBfZyM0JbKmkSg+FqWbZNy+pGVR0YxO1M</vt:lpwstr>
  </property>
  <property fmtid="{D5CDD505-2E9C-101B-9397-08002B2CF9AE}" pid="62" name="x1ye=62">
    <vt:lpwstr>5Mx8I7UqfLZZiEoT//znv9pFoxvDeQOpl+t2U278HyGftthUGjJq75tw7A5T38XMlkze9sK33J+ky6xKLyy4/J7LBwYFhIXydHc57jB08SOzGDPIYiPjua8ExAt0O3GAKZQDPZujSovjccXE8+RSxHAELPJ2+NlLxxmqPpt1HFXe+sG1zTxrruxSzvjkAhRbbagqEJS4pql82kbrQBWjnz9AnKuuo4uP84gQIOAQW62lXWDq+XWzh97pHkK8oq3</vt:lpwstr>
  </property>
  <property fmtid="{D5CDD505-2E9C-101B-9397-08002B2CF9AE}" pid="63" name="x1ye=63">
    <vt:lpwstr>QpAQCItlmaqDyfWvuw5OnB6pWTxRqnXTJ9Os0c8ttHqfq9R5y/uBWvpa7M/t7sLPzGPn7yhEixGKLs7H+4AvVy7XQ78HIdmcd8zNyamsBxbIn9WUDMBsHW7Vimrn89M9ztuoqMhvq9YYrhAWLNzsPGzDHKlfHWD+4C2+Lr5+8bl+9DFmGtyzsz9p//QlFEvuNa+hYw6Yf4xc3Hri5t7ZyY88QZIJmYIlaKLXCZmQl+jAT/1g9brr9fjcwqklzNj</vt:lpwstr>
  </property>
  <property fmtid="{D5CDD505-2E9C-101B-9397-08002B2CF9AE}" pid="64" name="x1ye=64">
    <vt:lpwstr>0rwO29GpPoT5Ra6b4KHAHdqY531HZV5EM5jV46+2iKPTAhYXg5JRAz+ShcCYdCX7+WO21Pt6zTtdyqwk1poY2NCJhsEU/MdE4+xiPxfJArZ8GFNjfKArEj62zpwjHiDNQKbgRM5v3cXRwXynuBnTQS8suYh6Lt52Fp2LsQguXbXmUa0mDSi9cRVHfBhNRI0zmyR+mcVV6stgvbtFK65/8bqigdGVqn///gMb/dnF+D8AAA==</vt:lpwstr>
  </property>
  <property fmtid="{D5CDD505-2E9C-101B-9397-08002B2CF9AE}" pid="65" name="x1ye=7">
    <vt:lpwstr>yOyIyb/NiSybcsVW+m9nLmkm+1JHPuvNsc22Gzh3EJvkDup793B+i5HYm07oSYh4VAnaeyjjUlNPDbxb5PIX2DhZZtBWWoAqtlOnN+Gg2hcVWlKmnkR1hbDNXcWygxMDkMwNAiupR1etoTusKBCqCz09wiMh+6r0J0PXb/lraiI7y8Ktmh9inI1htZt9gxLCBT5YCMUPvsHKZ5yIxjz1DoYd7fPaiMLERzymtNxsr3X2IwW0n51y9jpm83bTkeK</vt:lpwstr>
  </property>
  <property fmtid="{D5CDD505-2E9C-101B-9397-08002B2CF9AE}" pid="66" name="x1ye=8">
    <vt:lpwstr>ltuv7slR6PkOYR3YI/QCqTb6bySU6XpPxwtyyYltZHixp06EAczWAyg1Ql/KOYj94vMtRGuur3uY7+5XuJj40MctNDHEq5kbWVNbqa/2MnxziNKlNyzOntq3QeI30W3JsC0K06TEFRr2PaOwuq327O1cjv3Vzdh4CRpberDPymDunUJo+KADLHUOPw/ob8EJjG9E63JUTXLUxMXtFWH3wX4OFUYdL8m08wCva5IgSzv1fY/zFXCH1DzdhuKGbNU</vt:lpwstr>
  </property>
  <property fmtid="{D5CDD505-2E9C-101B-9397-08002B2CF9AE}" pid="67" name="x1ye=9">
    <vt:lpwstr>jR0ykse3f7Rtuld+UreXP7DYr84jJC53WU3H0QAkpxGOWLzZjC5oAjjQwwxKhBAyqKaE1Wp3KeLVFNnppPTSEnmXh8HRHcY0aFYuaWT81YZVj+0f+LhvGvY2WShp/L+V2TH4UvNwvp+h5qaPYks1qnJlV+jKUZ14tScGmPF+35NkHEs0Xo0W03Rzc4gIeCSw5rZGaeg2ODkhPe7bfK6LFpzOojHbC00hxug2GSnSm4ln3JDaO0C02rkECCI1WFc</vt:lpwstr>
  </property>
</Properties>
</file>