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 Analytics Tools [ AWS Glue ,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8655D6">
                          <w:rPr>
                            <w:rFonts w:ascii="Arial" w:hAnsi="Arial" w:cs="Arial"/>
                          </w:rPr>
                          <w:pict w14:anchorId="158EAC49">
                            <v:rect id="_x0000_s1026" style="position:absolute;left:0;text-align:left;margin-left:-135pt;margin-top:-2pt;width:100pt;height:0;z-index:251670528;mso-position-horizontal-relative:text;mso-position-vertical-relative:text" fillcolor="this" stroked="f">
                              <v:fill opacity="0"/>
                              <v:path strokeok="f"/>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Works with IT professionals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4FB4F4C"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the application.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8655D6">
                          <w:rPr>
                            <w:rFonts w:ascii="Arial" w:hAnsi="Arial" w:cs="Arial"/>
                          </w:rPr>
                          <w:pict w14:anchorId="4C7809CD">
                            <v:rect id="_x0000_s1027" style="position:absolute;left:0;text-align:left;margin-left:-135pt;margin-top:-2pt;width:100pt;height:0;z-index:251672576;mso-position-horizontal-relative:text;mso-position-vertical-relative:text" fillcolor="this" stroked="f">
                              <v:fill opacity="0"/>
                              <v:path strokeok="f"/>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CloudFront distributions to serve content from edge locations to users so as to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Deployed and configured Git repositories with branching, tagging, and notifications. Experienced and proficient in</w:t>
                        </w:r>
                        <w:r w:rsidRPr="00C246E0">
                          <w:rPr>
                            <w:rStyle w:val="span"/>
                            <w:rFonts w:ascii="Arial" w:eastAsia="Century Gothic" w:hAnsi="Arial" w:cs="Arial"/>
                            <w:color w:val="000000"/>
                            <w:sz w:val="22"/>
                            <w:szCs w:val="22"/>
                          </w:rPr>
                          <w:br/>
                        </w:r>
                        <w:r w:rsidRPr="00C246E0">
                          <w:rPr>
                            <w:rStyle w:val="span"/>
                            <w:rFonts w:ascii="Arial" w:eastAsia="Century Gothic" w:hAnsi="Arial" w:cs="Arial"/>
                            <w:color w:val="000000"/>
                            <w:sz w:val="22"/>
                            <w:szCs w:val="22"/>
                          </w:rPr>
                          <w:lastRenderedPageBreak/>
                          <w:t>deploying and administering GitHub.</w:t>
                        </w: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8655D6">
                          <w:rPr>
                            <w:rFonts w:ascii="Arial" w:hAnsi="Arial" w:cs="Arial"/>
                          </w:rPr>
                          <w:pict w14:anchorId="24C48327">
                            <v:rect id="_x0000_s1028" style="position:absolute;left:0;text-align:left;margin-left:-135pt;margin-top:-2pt;width:100pt;height:0;z-index:251674624;mso-position-horizontal-relative:text;mso-position-vertical-relative:text" fillcolor="this" stroked="f">
                              <v:fill opacity="0"/>
                              <v:path strokeok="f"/>
                              <v:textbox style="mso-next-textbox:#_x0000_s1028;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streaming/events ,Operational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8655D6">
                          <w:rPr>
                            <w:rFonts w:ascii="Arial" w:hAnsi="Arial" w:cs="Arial"/>
                          </w:rPr>
                          <w:pict w14:anchorId="11C485BD">
                            <v:rect id="_x0000_s1029" style="position:absolute;left:0;text-align:left;margin-left:-135pt;margin-top:-2pt;width:100pt;height:0;z-index:251677696;mso-position-horizontal-relative:text;mso-position-vertical-relative:text" fillcolor="this" stroked="f">
                              <v:fill opacity="0"/>
                              <v:path strokeok="f"/>
                              <v:textbox style="mso-next-textbox:#_x0000_s1029;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r w:rsidRPr="00C246E0">
                          <w:rPr>
                            <w:rStyle w:val="documentspandegree"/>
                            <w:rFonts w:ascii="Arial" w:eastAsia="Century Gothic" w:hAnsi="Arial" w:cs="Arial"/>
                            <w:b w:val="0"/>
                            <w:color w:val="000000"/>
                            <w:sz w:val="28"/>
                            <w:szCs w:val="28"/>
                          </w:rPr>
                          <w:t>Degree  Name</w:t>
                        </w:r>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67FD0" w14:textId="77777777" w:rsidR="008655D6" w:rsidRDefault="008655D6" w:rsidP="0011002E">
      <w:pPr>
        <w:spacing w:line="240" w:lineRule="auto"/>
      </w:pPr>
      <w:r>
        <w:separator/>
      </w:r>
    </w:p>
  </w:endnote>
  <w:endnote w:type="continuationSeparator" w:id="0">
    <w:p w14:paraId="18E6CF6A" w14:textId="77777777" w:rsidR="008655D6" w:rsidRDefault="008655D6"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B1CDE983-E4E7-49A5-9307-40E5B784BE8A}"/>
    <w:embedBold r:id="rId2" w:fontKey="{A37FF8F8-B34A-4676-A9C3-FBDB456132CC}"/>
    <w:embedItalic r:id="rId3" w:fontKey="{B73BA86C-3F70-473A-9815-C207BC2FF650}"/>
    <w:embedBoldItalic r:id="rId4" w:fontKey="{49C5EDE9-E4AC-4DC3-A9D0-C5932BE4FCA2}"/>
  </w:font>
  <w:font w:name="Tahoma">
    <w:panose1 w:val="020B0604030504040204"/>
    <w:charset w:val="00"/>
    <w:family w:val="swiss"/>
    <w:pitch w:val="variable"/>
    <w:sig w:usb0="E1002EFF" w:usb1="C000605B" w:usb2="00000029" w:usb3="00000000" w:csb0="000101FF" w:csb1="00000000"/>
    <w:embedRegular r:id="rId5" w:fontKey="{3C1D0B1E-785F-4E7A-8478-5FC98B819C35}"/>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50F30" w14:textId="77777777" w:rsidR="008655D6" w:rsidRDefault="008655D6" w:rsidP="0011002E">
      <w:pPr>
        <w:spacing w:line="240" w:lineRule="auto"/>
      </w:pPr>
      <w:r>
        <w:separator/>
      </w:r>
    </w:p>
  </w:footnote>
  <w:footnote w:type="continuationSeparator" w:id="0">
    <w:p w14:paraId="03D82E05" w14:textId="77777777" w:rsidR="008655D6" w:rsidRDefault="008655D6"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002E"/>
    <w:rsid w:val="0011002E"/>
    <w:rsid w:val="001565F5"/>
    <w:rsid w:val="00224BCC"/>
    <w:rsid w:val="004479FF"/>
    <w:rsid w:val="008108D6"/>
    <w:rsid w:val="00862F4E"/>
    <w:rsid w:val="008655D6"/>
    <w:rsid w:val="00C246E0"/>
    <w:rsid w:val="00C51FBA"/>
    <w:rsid w:val="00CB4C42"/>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HP</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Baninla Ngassa</dc:title>
  <dc:creator>godwill</dc:creator>
  <cp:lastModifiedBy>Godwill Ngwanah</cp:lastModifiedBy>
  <cp:revision>9</cp:revision>
  <dcterms:created xsi:type="dcterms:W3CDTF">2022-03-10T19:21:00Z</dcterms:created>
  <dcterms:modified xsi:type="dcterms:W3CDTF">2022-07-21T15:02:00Z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