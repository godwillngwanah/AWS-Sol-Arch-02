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Design, Deploy and maintain enterprise class security,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network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Responsible for working in concert with account executives, </w:t>
            </w:r>
            <w:proofErr w:type="gramStart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peers</w:t>
            </w:r>
            <w:proofErr w:type="gramEnd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Create, evolve,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mature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Strong and effective inter-personal,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oral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  <w:embedRegular r:id="rId1" w:fontKey="{548EFB99-0E00-44DC-8D79-5FAB7D365902}"/>
    <w:embedBold r:id="rId2" w:fontKey="{8E2B9CA4-E1D5-4F1D-943C-C0FED5170F9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9"/>
  </w:num>
  <w:num w:numId="9">
    <w:abstractNumId w:val="12"/>
  </w:num>
  <w:num w:numId="10">
    <w:abstractNumId w:val="20"/>
  </w:num>
  <w:num w:numId="11">
    <w:abstractNumId w:val="16"/>
  </w:num>
  <w:num w:numId="12">
    <w:abstractNumId w:val="17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7"/>
  </w:num>
  <w:num w:numId="18">
    <w:abstractNumId w:val="14"/>
  </w:num>
  <w:num w:numId="19">
    <w:abstractNumId w:val="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6574A"/>
    <w:rsid w:val="00480823"/>
    <w:rsid w:val="005076D5"/>
    <w:rsid w:val="00543ACB"/>
    <w:rsid w:val="00747722"/>
    <w:rsid w:val="007D1B38"/>
    <w:rsid w:val="009753CD"/>
    <w:rsid w:val="00BA4D34"/>
    <w:rsid w:val="00CA095E"/>
    <w:rsid w:val="00CC1B6A"/>
    <w:rsid w:val="00D178E4"/>
    <w:rsid w:val="00DC736D"/>
    <w:rsid w:val="00E72931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2022-07-26T16:46:00Z</dcterms:created>
  <dcterms:modified xsi:type="dcterms:W3CDTF">2022-07-26T16:46:00Z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